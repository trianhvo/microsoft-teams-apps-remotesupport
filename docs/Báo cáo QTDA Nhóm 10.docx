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5BF7D2C4" w:rsidR="00F34A9B" w:rsidRPr="00472CCD" w:rsidRDefault="00EC0032" w:rsidP="009E1AF8">
      <w:pPr>
        <w:spacing w:line="240" w:lineRule="auto"/>
        <w:jc w:val="left"/>
        <w:rPr>
          <w:rFonts w:ascii="Cambria" w:hAnsi="Cambria"/>
          <w:b/>
          <w:i/>
          <w:color w:val="2A62A6"/>
          <w:sz w:val="32"/>
          <w:szCs w:val="32"/>
        </w:rPr>
      </w:pPr>
      <w:r w:rsidRPr="00472CCD">
        <w:rPr>
          <w:rFonts w:ascii="Cambria" w:hAnsi="Cambria"/>
          <w:noProof/>
        </w:rPr>
        <w:drawing>
          <wp:inline distT="0" distB="0" distL="0" distR="0" wp14:anchorId="4D5D94CD" wp14:editId="1705B965">
            <wp:extent cx="1621322" cy="7048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45229" cy="715243"/>
                    </a:xfrm>
                    <a:prstGeom prst="rect">
                      <a:avLst/>
                    </a:prstGeom>
                  </pic:spPr>
                </pic:pic>
              </a:graphicData>
            </a:graphic>
          </wp:inline>
        </w:drawing>
      </w:r>
    </w:p>
    <w:p w14:paraId="73E3CA56" w14:textId="77777777" w:rsidR="00F34A9B" w:rsidRPr="00472CCD" w:rsidRDefault="00F34A9B" w:rsidP="009E1AF8">
      <w:pPr>
        <w:jc w:val="left"/>
        <w:rPr>
          <w:rFonts w:ascii="Cambria" w:hAnsi="Cambria"/>
          <w:i/>
          <w:color w:val="548DD4"/>
          <w:sz w:val="32"/>
          <w:szCs w:val="32"/>
        </w:rPr>
      </w:pPr>
    </w:p>
    <w:p w14:paraId="04D64CDE" w14:textId="77777777" w:rsidR="00F34A9B" w:rsidRPr="00472CCD" w:rsidRDefault="00F34A9B" w:rsidP="009E1AF8">
      <w:pPr>
        <w:jc w:val="left"/>
        <w:rPr>
          <w:rFonts w:ascii="Cambria" w:hAnsi="Cambria"/>
          <w:i/>
          <w:color w:val="548DD4"/>
          <w:sz w:val="32"/>
          <w:szCs w:val="32"/>
        </w:rPr>
      </w:pPr>
    </w:p>
    <w:p w14:paraId="2C4F8B6F" w14:textId="77777777" w:rsidR="00A367CF" w:rsidRPr="00472CCD" w:rsidRDefault="00A367CF" w:rsidP="009E1AF8">
      <w:pPr>
        <w:jc w:val="left"/>
        <w:rPr>
          <w:rFonts w:ascii="Cambria" w:hAnsi="Cambria"/>
          <w:i/>
          <w:color w:val="548DD4"/>
          <w:sz w:val="32"/>
          <w:szCs w:val="32"/>
        </w:rPr>
      </w:pPr>
    </w:p>
    <w:p w14:paraId="0CA37EAF" w14:textId="77777777" w:rsidR="00932976" w:rsidRPr="00472CCD" w:rsidRDefault="00932976" w:rsidP="009E1AF8">
      <w:pPr>
        <w:jc w:val="left"/>
        <w:rPr>
          <w:rFonts w:ascii="Cambria" w:hAnsi="Cambria"/>
          <w:i/>
          <w:color w:val="548DD4"/>
          <w:sz w:val="32"/>
          <w:szCs w:val="32"/>
        </w:rPr>
      </w:pPr>
    </w:p>
    <w:p w14:paraId="773FC8B4" w14:textId="77777777" w:rsidR="00A367CF" w:rsidRPr="00472CCD" w:rsidRDefault="00A367CF" w:rsidP="009E1AF8">
      <w:pPr>
        <w:jc w:val="left"/>
        <w:rPr>
          <w:rFonts w:ascii="Cambria" w:hAnsi="Cambria"/>
          <w:i/>
          <w:color w:val="548DD4"/>
          <w:sz w:val="32"/>
          <w:szCs w:val="32"/>
        </w:rPr>
      </w:pPr>
    </w:p>
    <w:p w14:paraId="65039D03" w14:textId="30738DC4" w:rsidR="00F34A9B" w:rsidRPr="00472CCD" w:rsidRDefault="000800BD" w:rsidP="009E1AF8">
      <w:pPr>
        <w:pBdr>
          <w:bottom w:val="single" w:sz="4" w:space="1" w:color="808080"/>
        </w:pBdr>
        <w:jc w:val="left"/>
        <w:rPr>
          <w:rFonts w:ascii="Cambria" w:hAnsi="Cambria" w:cs="Arial"/>
          <w:b/>
          <w:color w:val="951B13"/>
          <w:sz w:val="58"/>
          <w:szCs w:val="48"/>
        </w:rPr>
      </w:pPr>
      <w:r w:rsidRPr="00472CCD">
        <w:rPr>
          <w:rFonts w:ascii="Cambria" w:hAnsi="Cambria" w:cs="Arial"/>
          <w:b/>
          <w:color w:val="951B13"/>
          <w:sz w:val="58"/>
          <w:szCs w:val="48"/>
        </w:rPr>
        <w:fldChar w:fldCharType="begin"/>
      </w:r>
      <w:r w:rsidRPr="00472CCD">
        <w:rPr>
          <w:rFonts w:ascii="Cambria" w:hAnsi="Cambria" w:cs="Arial"/>
          <w:b/>
          <w:color w:val="951B13"/>
          <w:sz w:val="58"/>
          <w:szCs w:val="48"/>
        </w:rPr>
        <w:instrText xml:space="preserve"> TITLE   \* MERGEFORMAT </w:instrText>
      </w:r>
      <w:r w:rsidRPr="00472CCD">
        <w:rPr>
          <w:rFonts w:ascii="Cambria" w:hAnsi="Cambria" w:cs="Arial"/>
          <w:b/>
          <w:color w:val="951B13"/>
          <w:sz w:val="58"/>
          <w:szCs w:val="48"/>
        </w:rPr>
        <w:fldChar w:fldCharType="separate"/>
      </w:r>
      <w:r w:rsidR="000604A2" w:rsidRPr="00472CCD">
        <w:rPr>
          <w:rFonts w:ascii="Cambria" w:hAnsi="Cambria" w:cs="Arial"/>
          <w:b/>
          <w:color w:val="951B13"/>
          <w:sz w:val="58"/>
          <w:szCs w:val="48"/>
        </w:rPr>
        <w:t>Ước lượng dự án nguồn mở</w:t>
      </w:r>
      <w:r w:rsidRPr="00472CCD">
        <w:rPr>
          <w:rFonts w:ascii="Cambria" w:hAnsi="Cambria" w:cs="Arial"/>
          <w:b/>
          <w:color w:val="951B13"/>
          <w:sz w:val="58"/>
          <w:szCs w:val="48"/>
        </w:rPr>
        <w:fldChar w:fldCharType="end"/>
      </w:r>
      <w:r w:rsidR="00010D52" w:rsidRPr="00472CCD">
        <w:rPr>
          <w:rFonts w:ascii="Cambria" w:hAnsi="Cambria" w:cs="Arial"/>
          <w:b/>
          <w:color w:val="951B13"/>
          <w:sz w:val="58"/>
          <w:szCs w:val="48"/>
        </w:rPr>
        <w:t xml:space="preserve"> </w:t>
      </w:r>
    </w:p>
    <w:p w14:paraId="56AB61EB" w14:textId="3FA718C9" w:rsidR="00F34A9B" w:rsidRPr="00472CCD" w:rsidRDefault="00A0248A" w:rsidP="009E1AF8">
      <w:pPr>
        <w:spacing w:after="80"/>
        <w:jc w:val="left"/>
        <w:rPr>
          <w:rFonts w:ascii="Cambria" w:hAnsi="Cambria" w:cs="Arial"/>
          <w:b/>
          <w:i/>
          <w:color w:val="951B13"/>
          <w:sz w:val="42"/>
          <w:lang w:val="vi-VN"/>
        </w:rPr>
      </w:pPr>
      <w:r w:rsidRPr="00A0248A">
        <w:rPr>
          <w:rFonts w:ascii="Cambria" w:hAnsi="Cambria"/>
          <w:b/>
          <w:i/>
          <w:sz w:val="42"/>
        </w:rPr>
        <w:t>Microsoft teams remote</w:t>
      </w:r>
      <w:r w:rsidR="001B08AD">
        <w:rPr>
          <w:rFonts w:ascii="Cambria" w:hAnsi="Cambria"/>
          <w:b/>
          <w:i/>
          <w:sz w:val="42"/>
        </w:rPr>
        <w:t xml:space="preserve"> </w:t>
      </w:r>
      <w:r w:rsidRPr="00A0248A">
        <w:rPr>
          <w:rFonts w:ascii="Cambria" w:hAnsi="Cambria"/>
          <w:b/>
          <w:i/>
          <w:sz w:val="42"/>
        </w:rPr>
        <w:t>support</w:t>
      </w:r>
      <w:r w:rsidR="001B08AD">
        <w:rPr>
          <w:rFonts w:ascii="Cambria" w:hAnsi="Cambria"/>
          <w:b/>
          <w:i/>
          <w:sz w:val="42"/>
        </w:rPr>
        <w:t xml:space="preserve"> </w:t>
      </w:r>
      <w:r w:rsidR="001B08AD" w:rsidRPr="00A0248A">
        <w:rPr>
          <w:rFonts w:ascii="Cambria" w:hAnsi="Cambria"/>
          <w:b/>
          <w:i/>
          <w:sz w:val="42"/>
        </w:rPr>
        <w:t>app</w:t>
      </w:r>
    </w:p>
    <w:p w14:paraId="07D84872" w14:textId="1CDD3CEE" w:rsidR="00F34A9B" w:rsidRPr="00472CCD" w:rsidRDefault="00F34A9B" w:rsidP="009E1AF8">
      <w:pPr>
        <w:jc w:val="left"/>
        <w:rPr>
          <w:rFonts w:ascii="Cambria" w:hAnsi="Cambria"/>
        </w:rPr>
      </w:pPr>
      <w:r w:rsidRPr="00472CCD">
        <w:rPr>
          <w:rFonts w:ascii="Cambria" w:hAnsi="Cambria"/>
          <w:i/>
        </w:rPr>
        <w:t>[</w:t>
      </w:r>
      <w:r w:rsidR="003C0262" w:rsidRPr="00472CCD">
        <w:rPr>
          <w:rFonts w:ascii="Cambria" w:hAnsi="Cambria"/>
          <w:i/>
        </w:rPr>
        <w:t>Link GitHub nguồn:</w:t>
      </w:r>
      <w:r w:rsidR="00C85E9B" w:rsidRPr="00472CCD">
        <w:rPr>
          <w:rFonts w:ascii="Cambria" w:hAnsi="Cambria"/>
        </w:rPr>
        <w:t xml:space="preserve"> </w:t>
      </w:r>
      <w:hyperlink r:id="rId13" w:history="1">
        <w:r w:rsidR="00505437" w:rsidRPr="00472CCD">
          <w:rPr>
            <w:rStyle w:val="Hyperlink"/>
            <w:rFonts w:ascii="Cambria" w:hAnsi="Cambria"/>
            <w:i/>
          </w:rPr>
          <w:t>https://github.com/OfficeDev/microsoft-teams-apps-remotesupport</w:t>
        </w:r>
      </w:hyperlink>
      <w:r w:rsidR="00505437" w:rsidRPr="00472CCD">
        <w:rPr>
          <w:rFonts w:ascii="Cambria" w:hAnsi="Cambria"/>
          <w:i/>
        </w:rPr>
        <w:t xml:space="preserve"> </w:t>
      </w:r>
      <w:r w:rsidRPr="00472CCD">
        <w:rPr>
          <w:rFonts w:ascii="Cambria" w:hAnsi="Cambria"/>
          <w:i/>
        </w:rPr>
        <w:t>]</w:t>
      </w:r>
    </w:p>
    <w:p w14:paraId="0F5FE940" w14:textId="77777777" w:rsidR="00F34A9B" w:rsidRPr="00472CCD" w:rsidRDefault="00F34A9B" w:rsidP="009E1AF8">
      <w:pPr>
        <w:tabs>
          <w:tab w:val="left" w:pos="6415"/>
        </w:tabs>
        <w:jc w:val="left"/>
        <w:rPr>
          <w:rFonts w:ascii="Cambria" w:hAnsi="Cambria"/>
        </w:rPr>
      </w:pPr>
    </w:p>
    <w:p w14:paraId="6D83F9B0" w14:textId="77777777" w:rsidR="00F34A9B" w:rsidRPr="00472CCD" w:rsidRDefault="00F34A9B" w:rsidP="009E1AF8">
      <w:pPr>
        <w:tabs>
          <w:tab w:val="left" w:pos="6415"/>
        </w:tabs>
        <w:jc w:val="left"/>
        <w:rPr>
          <w:rFonts w:ascii="Cambria" w:hAnsi="Cambria"/>
        </w:rPr>
      </w:pPr>
    </w:p>
    <w:p w14:paraId="7B0ED30A" w14:textId="77777777" w:rsidR="00F34A9B" w:rsidRPr="00472CCD" w:rsidRDefault="00F34A9B" w:rsidP="009E1AF8">
      <w:pPr>
        <w:tabs>
          <w:tab w:val="left" w:pos="6415"/>
        </w:tabs>
        <w:jc w:val="left"/>
        <w:rPr>
          <w:rFonts w:ascii="Cambria" w:hAnsi="Cambria"/>
        </w:rPr>
      </w:pPr>
      <w:r w:rsidRPr="00472CCD">
        <w:rPr>
          <w:rFonts w:ascii="Cambria" w:hAnsi="Cambria"/>
        </w:rPr>
        <w:tab/>
      </w:r>
    </w:p>
    <w:p w14:paraId="02C31B73" w14:textId="77777777" w:rsidR="00F34A9B" w:rsidRPr="00472CCD" w:rsidRDefault="00F34A9B" w:rsidP="009E1AF8">
      <w:pPr>
        <w:jc w:val="left"/>
        <w:rPr>
          <w:rFonts w:ascii="Cambria" w:hAnsi="Cambria"/>
        </w:rPr>
      </w:pPr>
    </w:p>
    <w:p w14:paraId="2696DA3F" w14:textId="77777777" w:rsidR="008B4872" w:rsidRPr="00472CCD" w:rsidRDefault="008B4872" w:rsidP="009E1AF8">
      <w:pPr>
        <w:widowControl/>
        <w:suppressAutoHyphens w:val="0"/>
        <w:spacing w:after="0" w:line="240" w:lineRule="auto"/>
        <w:jc w:val="left"/>
        <w:rPr>
          <w:rFonts w:ascii="Cambria" w:hAnsi="Cambria" w:cs="Tahoma"/>
          <w:b/>
          <w:bCs/>
          <w:caps/>
          <w:color w:val="951B13"/>
          <w:sz w:val="24"/>
          <w:lang w:eastAsia="ar-SA" w:bidi="ar-SA"/>
        </w:rPr>
      </w:pPr>
      <w:r w:rsidRPr="00472CCD">
        <w:rPr>
          <w:rFonts w:ascii="Cambria" w:hAnsi="Cambria"/>
          <w:color w:val="951B13"/>
        </w:rPr>
        <w:br w:type="page"/>
      </w:r>
    </w:p>
    <w:p w14:paraId="1200C526" w14:textId="3E1E2C50" w:rsidR="00F34A9B" w:rsidRPr="00472CCD" w:rsidRDefault="00F34A9B" w:rsidP="009E1AF8">
      <w:pPr>
        <w:pStyle w:val="NormalH"/>
        <w:jc w:val="left"/>
        <w:rPr>
          <w:rFonts w:ascii="Cambria" w:hAnsi="Cambria"/>
          <w:color w:val="951B13"/>
        </w:rPr>
      </w:pPr>
      <w:r w:rsidRPr="00472CCD">
        <w:rPr>
          <w:rFonts w:ascii="Cambria" w:hAnsi="Cambria"/>
          <w:color w:val="951B13"/>
        </w:rPr>
        <w:lastRenderedPageBreak/>
        <w:t>Table of contents</w:t>
      </w:r>
    </w:p>
    <w:p w14:paraId="42980964" w14:textId="77777777" w:rsidR="00F34A9B" w:rsidRPr="00472CCD" w:rsidRDefault="00F34A9B" w:rsidP="009E1AF8">
      <w:pPr>
        <w:pStyle w:val="TOC2"/>
        <w:tabs>
          <w:tab w:val="clear" w:pos="1540"/>
          <w:tab w:val="left" w:pos="-110"/>
          <w:tab w:val="right" w:leader="dot" w:pos="8467"/>
        </w:tabs>
        <w:ind w:left="990" w:firstLine="0"/>
        <w:jc w:val="left"/>
        <w:rPr>
          <w:rFonts w:ascii="Cambria" w:hAnsi="Cambria"/>
          <w:b/>
          <w:bCs/>
        </w:rPr>
      </w:pPr>
    </w:p>
    <w:p w14:paraId="5DAD0FDA" w14:textId="77777777" w:rsidR="00F34A9B" w:rsidRPr="00472CCD" w:rsidRDefault="00F34A9B" w:rsidP="009E1AF8">
      <w:pPr>
        <w:pStyle w:val="TOC3"/>
        <w:jc w:val="left"/>
        <w:rPr>
          <w:rFonts w:ascii="Cambria" w:hAnsi="Cambria"/>
        </w:rPr>
      </w:pPr>
      <w:r w:rsidRPr="00472CCD">
        <w:rPr>
          <w:rFonts w:ascii="Cambria" w:hAnsi="Cambria"/>
        </w:rPr>
        <w:tab/>
      </w:r>
    </w:p>
    <w:p w14:paraId="1A1FE58C" w14:textId="336F3E2E" w:rsidR="00B20A73" w:rsidRDefault="00030EB1">
      <w:pPr>
        <w:pStyle w:val="TOC1"/>
        <w:rPr>
          <w:rFonts w:asciiTheme="minorHAnsi" w:eastAsiaTheme="minorEastAsia" w:hAnsiTheme="minorHAnsi" w:cstheme="minorBidi"/>
          <w:b w:val="0"/>
          <w:bCs w:val="0"/>
          <w:caps w:val="0"/>
          <w:noProof/>
          <w:sz w:val="22"/>
          <w:szCs w:val="22"/>
          <w:lang w:eastAsia="en-US" w:bidi="ar-SA"/>
        </w:rPr>
      </w:pPr>
      <w:r w:rsidRPr="00472CCD">
        <w:rPr>
          <w:rFonts w:ascii="Cambria" w:hAnsi="Cambria"/>
          <w:u w:val="single"/>
        </w:rPr>
        <w:fldChar w:fldCharType="begin"/>
      </w:r>
      <w:r w:rsidRPr="00472CCD">
        <w:rPr>
          <w:rFonts w:ascii="Cambria" w:hAnsi="Cambria"/>
          <w:u w:val="single"/>
        </w:rPr>
        <w:instrText xml:space="preserve"> TOC \o "1-3" \h \z \u </w:instrText>
      </w:r>
      <w:r w:rsidRPr="00472CCD">
        <w:rPr>
          <w:rFonts w:ascii="Cambria" w:hAnsi="Cambria"/>
          <w:u w:val="single"/>
        </w:rPr>
        <w:fldChar w:fldCharType="separate"/>
      </w:r>
      <w:hyperlink w:anchor="_Toc93439314" w:history="1">
        <w:r w:rsidR="00B20A73" w:rsidRPr="006B12B6">
          <w:rPr>
            <w:rStyle w:val="Hyperlink"/>
            <w:rFonts w:ascii="Cambria" w:hAnsi="Cambria"/>
            <w:noProof/>
          </w:rPr>
          <w:t>1.</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Giới thiệu dự án</w:t>
        </w:r>
        <w:r w:rsidR="00B20A73">
          <w:rPr>
            <w:noProof/>
            <w:webHidden/>
          </w:rPr>
          <w:tab/>
        </w:r>
        <w:r w:rsidR="00B20A73">
          <w:rPr>
            <w:noProof/>
            <w:webHidden/>
          </w:rPr>
          <w:fldChar w:fldCharType="begin"/>
        </w:r>
        <w:r w:rsidR="00B20A73">
          <w:rPr>
            <w:noProof/>
            <w:webHidden/>
          </w:rPr>
          <w:instrText xml:space="preserve"> PAGEREF _Toc93439314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4B5F25E" w14:textId="12570110" w:rsidR="00B20A73" w:rsidRDefault="00E5462F">
      <w:pPr>
        <w:pStyle w:val="TOC2"/>
        <w:rPr>
          <w:rFonts w:asciiTheme="minorHAnsi" w:eastAsiaTheme="minorEastAsia" w:hAnsiTheme="minorHAnsi" w:cstheme="minorBidi"/>
          <w:noProof/>
          <w:sz w:val="22"/>
          <w:szCs w:val="22"/>
          <w:lang w:eastAsia="en-US" w:bidi="ar-SA"/>
        </w:rPr>
      </w:pPr>
      <w:hyperlink w:anchor="_Toc93439315" w:history="1">
        <w:r w:rsidR="00B20A73" w:rsidRPr="006B12B6">
          <w:rPr>
            <w:rStyle w:val="Hyperlink"/>
            <w:rFonts w:ascii="Cambria" w:hAnsi="Cambria" w:cs="Tahoma"/>
            <w:noProof/>
          </w:rPr>
          <w:t>1.1.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Mô tả dự án</w:t>
        </w:r>
        <w:r w:rsidR="00B20A73">
          <w:rPr>
            <w:noProof/>
            <w:webHidden/>
          </w:rPr>
          <w:tab/>
        </w:r>
        <w:r w:rsidR="00B20A73">
          <w:rPr>
            <w:noProof/>
            <w:webHidden/>
          </w:rPr>
          <w:fldChar w:fldCharType="begin"/>
        </w:r>
        <w:r w:rsidR="00B20A73">
          <w:rPr>
            <w:noProof/>
            <w:webHidden/>
          </w:rPr>
          <w:instrText xml:space="preserve"> PAGEREF _Toc93439315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31FD710" w14:textId="7246D779" w:rsidR="00B20A73" w:rsidRDefault="00E5462F">
      <w:pPr>
        <w:pStyle w:val="TOC2"/>
        <w:rPr>
          <w:rFonts w:asciiTheme="minorHAnsi" w:eastAsiaTheme="minorEastAsia" w:hAnsiTheme="minorHAnsi" w:cstheme="minorBidi"/>
          <w:noProof/>
          <w:sz w:val="22"/>
          <w:szCs w:val="22"/>
          <w:lang w:eastAsia="en-US" w:bidi="ar-SA"/>
        </w:rPr>
      </w:pPr>
      <w:hyperlink w:anchor="_Toc93439316" w:history="1">
        <w:r w:rsidR="00B20A73" w:rsidRPr="006B12B6">
          <w:rPr>
            <w:rStyle w:val="Hyperlink"/>
            <w:rFonts w:ascii="Cambria" w:hAnsi="Cambria" w:cs="Tahoma"/>
            <w:noProof/>
          </w:rPr>
          <w:t>1.2.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Công cụ quản lý</w:t>
        </w:r>
        <w:r w:rsidR="00B20A73">
          <w:rPr>
            <w:noProof/>
            <w:webHidden/>
          </w:rPr>
          <w:tab/>
        </w:r>
        <w:r w:rsidR="00B20A73">
          <w:rPr>
            <w:noProof/>
            <w:webHidden/>
          </w:rPr>
          <w:fldChar w:fldCharType="begin"/>
        </w:r>
        <w:r w:rsidR="00B20A73">
          <w:rPr>
            <w:noProof/>
            <w:webHidden/>
          </w:rPr>
          <w:instrText xml:space="preserve"> PAGEREF _Toc93439316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78A75A0" w14:textId="4D3E99D1"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17" w:history="1">
        <w:r w:rsidR="00B20A73" w:rsidRPr="006B12B6">
          <w:rPr>
            <w:rStyle w:val="Hyperlink"/>
            <w:rFonts w:ascii="Cambria" w:hAnsi="Cambria"/>
            <w:noProof/>
          </w:rPr>
          <w:t>2.</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Các nhân sự tham gia dự án</w:t>
        </w:r>
        <w:r w:rsidR="00B20A73">
          <w:rPr>
            <w:noProof/>
            <w:webHidden/>
          </w:rPr>
          <w:tab/>
        </w:r>
        <w:r w:rsidR="00B20A73">
          <w:rPr>
            <w:noProof/>
            <w:webHidden/>
          </w:rPr>
          <w:fldChar w:fldCharType="begin"/>
        </w:r>
        <w:r w:rsidR="00B20A73">
          <w:rPr>
            <w:noProof/>
            <w:webHidden/>
          </w:rPr>
          <w:instrText xml:space="preserve"> PAGEREF _Toc93439317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75CF5BC8" w14:textId="3DEF2FD7" w:rsidR="00B20A73" w:rsidRDefault="00E5462F">
      <w:pPr>
        <w:pStyle w:val="TOC2"/>
        <w:rPr>
          <w:rFonts w:asciiTheme="minorHAnsi" w:eastAsiaTheme="minorEastAsia" w:hAnsiTheme="minorHAnsi" w:cstheme="minorBidi"/>
          <w:noProof/>
          <w:sz w:val="22"/>
          <w:szCs w:val="22"/>
          <w:lang w:eastAsia="en-US" w:bidi="ar-SA"/>
        </w:rPr>
      </w:pPr>
      <w:hyperlink w:anchor="_Toc93439318" w:history="1">
        <w:r w:rsidR="00B20A73" w:rsidRPr="006B12B6">
          <w:rPr>
            <w:rStyle w:val="Hyperlink"/>
            <w:rFonts w:ascii="Cambria" w:hAnsi="Cambria" w:cs="Tahoma"/>
            <w:noProof/>
          </w:rPr>
          <w:t>2.1.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Thông tin liên hệ phía khách hàng</w:t>
        </w:r>
        <w:r w:rsidR="00B20A73">
          <w:rPr>
            <w:noProof/>
            <w:webHidden/>
          </w:rPr>
          <w:tab/>
        </w:r>
        <w:r w:rsidR="00B20A73">
          <w:rPr>
            <w:noProof/>
            <w:webHidden/>
          </w:rPr>
          <w:fldChar w:fldCharType="begin"/>
        </w:r>
        <w:r w:rsidR="00B20A73">
          <w:rPr>
            <w:noProof/>
            <w:webHidden/>
          </w:rPr>
          <w:instrText xml:space="preserve"> PAGEREF _Toc93439318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2F00EDA3" w14:textId="601C98F3" w:rsidR="00B20A73" w:rsidRDefault="00E5462F">
      <w:pPr>
        <w:pStyle w:val="TOC2"/>
        <w:rPr>
          <w:rFonts w:asciiTheme="minorHAnsi" w:eastAsiaTheme="minorEastAsia" w:hAnsiTheme="minorHAnsi" w:cstheme="minorBidi"/>
          <w:noProof/>
          <w:sz w:val="22"/>
          <w:szCs w:val="22"/>
          <w:lang w:eastAsia="en-US" w:bidi="ar-SA"/>
        </w:rPr>
      </w:pPr>
      <w:hyperlink w:anchor="_Toc93439319" w:history="1">
        <w:r w:rsidR="00B20A73" w:rsidRPr="006B12B6">
          <w:rPr>
            <w:rStyle w:val="Hyperlink"/>
            <w:rFonts w:ascii="Cambria" w:hAnsi="Cambria" w:cs="Tahoma"/>
            <w:noProof/>
          </w:rPr>
          <w:t>2.2.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Thông tin thành viên nhóm</w:t>
        </w:r>
        <w:r w:rsidR="00B20A73">
          <w:rPr>
            <w:noProof/>
            <w:webHidden/>
          </w:rPr>
          <w:tab/>
        </w:r>
        <w:r w:rsidR="00B20A73">
          <w:rPr>
            <w:noProof/>
            <w:webHidden/>
          </w:rPr>
          <w:fldChar w:fldCharType="begin"/>
        </w:r>
        <w:r w:rsidR="00B20A73">
          <w:rPr>
            <w:noProof/>
            <w:webHidden/>
          </w:rPr>
          <w:instrText xml:space="preserve"> PAGEREF _Toc93439319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51A941EF" w14:textId="248BC6A1" w:rsidR="00B20A73" w:rsidRDefault="00E5462F">
      <w:pPr>
        <w:pStyle w:val="TOC2"/>
        <w:rPr>
          <w:rFonts w:asciiTheme="minorHAnsi" w:eastAsiaTheme="minorEastAsia" w:hAnsiTheme="minorHAnsi" w:cstheme="minorBidi"/>
          <w:noProof/>
          <w:sz w:val="22"/>
          <w:szCs w:val="22"/>
          <w:lang w:eastAsia="en-US" w:bidi="ar-SA"/>
        </w:rPr>
      </w:pPr>
      <w:hyperlink w:anchor="_Toc93439320" w:history="1">
        <w:r w:rsidR="00B20A73" w:rsidRPr="006B12B6">
          <w:rPr>
            <w:rStyle w:val="Hyperlink"/>
            <w:rFonts w:ascii="Cambria" w:hAnsi="Cambria" w:cs="Tahoma"/>
            <w:noProof/>
          </w:rPr>
          <w:t>2.3.</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Phân chia vai trò của thành viên dự án và khách hàng</w:t>
        </w:r>
        <w:r w:rsidR="00B20A73">
          <w:rPr>
            <w:noProof/>
            <w:webHidden/>
          </w:rPr>
          <w:tab/>
        </w:r>
        <w:r w:rsidR="00B20A73">
          <w:rPr>
            <w:noProof/>
            <w:webHidden/>
          </w:rPr>
          <w:fldChar w:fldCharType="begin"/>
        </w:r>
        <w:r w:rsidR="00B20A73">
          <w:rPr>
            <w:noProof/>
            <w:webHidden/>
          </w:rPr>
          <w:instrText xml:space="preserve"> PAGEREF _Toc93439320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5533EBF" w14:textId="04B5F6E7"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21" w:history="1">
        <w:r w:rsidR="00B20A73" w:rsidRPr="006B12B6">
          <w:rPr>
            <w:rStyle w:val="Hyperlink"/>
            <w:rFonts w:ascii="Cambria" w:hAnsi="Cambria"/>
            <w:noProof/>
          </w:rPr>
          <w:t>3.</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Khảo sát dự án</w:t>
        </w:r>
        <w:r w:rsidR="00B20A73">
          <w:rPr>
            <w:noProof/>
            <w:webHidden/>
          </w:rPr>
          <w:tab/>
        </w:r>
        <w:r w:rsidR="00B20A73">
          <w:rPr>
            <w:noProof/>
            <w:webHidden/>
          </w:rPr>
          <w:fldChar w:fldCharType="begin"/>
        </w:r>
        <w:r w:rsidR="00B20A73">
          <w:rPr>
            <w:noProof/>
            <w:webHidden/>
          </w:rPr>
          <w:instrText xml:space="preserve"> PAGEREF _Toc93439321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459B05D2" w14:textId="0FD7375A" w:rsidR="00B20A73" w:rsidRDefault="00E5462F">
      <w:pPr>
        <w:pStyle w:val="TOC2"/>
        <w:rPr>
          <w:rFonts w:asciiTheme="minorHAnsi" w:eastAsiaTheme="minorEastAsia" w:hAnsiTheme="minorHAnsi" w:cstheme="minorBidi"/>
          <w:noProof/>
          <w:sz w:val="22"/>
          <w:szCs w:val="22"/>
          <w:lang w:eastAsia="en-US" w:bidi="ar-SA"/>
        </w:rPr>
      </w:pPr>
      <w:hyperlink w:anchor="_Toc93439322" w:history="1">
        <w:r w:rsidR="00B20A73" w:rsidRPr="006B12B6">
          <w:rPr>
            <w:rStyle w:val="Hyperlink"/>
            <w:rFonts w:ascii="Cambria" w:hAnsi="Cambria" w:cs="Tahoma"/>
            <w:noProof/>
          </w:rPr>
          <w:t>3.1.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Tóm tắt về ứng dụng</w:t>
        </w:r>
        <w:r w:rsidR="00B20A73">
          <w:rPr>
            <w:noProof/>
            <w:webHidden/>
          </w:rPr>
          <w:tab/>
        </w:r>
        <w:r w:rsidR="00B20A73">
          <w:rPr>
            <w:noProof/>
            <w:webHidden/>
          </w:rPr>
          <w:fldChar w:fldCharType="begin"/>
        </w:r>
        <w:r w:rsidR="00B20A73">
          <w:rPr>
            <w:noProof/>
            <w:webHidden/>
          </w:rPr>
          <w:instrText xml:space="preserve"> PAGEREF _Toc93439322 \h </w:instrText>
        </w:r>
        <w:r w:rsidR="00B20A73">
          <w:rPr>
            <w:noProof/>
            <w:webHidden/>
          </w:rPr>
        </w:r>
        <w:r w:rsidR="00B20A73">
          <w:rPr>
            <w:noProof/>
            <w:webHidden/>
          </w:rPr>
          <w:fldChar w:fldCharType="separate"/>
        </w:r>
        <w:r w:rsidR="00B20A73">
          <w:rPr>
            <w:noProof/>
            <w:webHidden/>
          </w:rPr>
          <w:t>5</w:t>
        </w:r>
        <w:r w:rsidR="00B20A73">
          <w:rPr>
            <w:noProof/>
            <w:webHidden/>
          </w:rPr>
          <w:fldChar w:fldCharType="end"/>
        </w:r>
      </w:hyperlink>
    </w:p>
    <w:p w14:paraId="673B1A5C" w14:textId="504E61C7" w:rsidR="00B20A73" w:rsidRDefault="00E5462F">
      <w:pPr>
        <w:pStyle w:val="TOC2"/>
        <w:rPr>
          <w:rFonts w:asciiTheme="minorHAnsi" w:eastAsiaTheme="minorEastAsia" w:hAnsiTheme="minorHAnsi" w:cstheme="minorBidi"/>
          <w:noProof/>
          <w:sz w:val="22"/>
          <w:szCs w:val="22"/>
          <w:lang w:eastAsia="en-US" w:bidi="ar-SA"/>
        </w:rPr>
      </w:pPr>
      <w:hyperlink w:anchor="_Toc93439323" w:history="1">
        <w:r w:rsidR="00B20A73" w:rsidRPr="006B12B6">
          <w:rPr>
            <w:rStyle w:val="Hyperlink"/>
            <w:rFonts w:ascii="Cambria" w:hAnsi="Cambria" w:cs="Tahoma"/>
            <w:noProof/>
          </w:rPr>
          <w:t>3.2.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Thống kê về mã nguồn</w:t>
        </w:r>
        <w:r w:rsidR="00B20A73">
          <w:rPr>
            <w:noProof/>
            <w:webHidden/>
          </w:rPr>
          <w:tab/>
        </w:r>
        <w:r w:rsidR="00B20A73">
          <w:rPr>
            <w:noProof/>
            <w:webHidden/>
          </w:rPr>
          <w:fldChar w:fldCharType="begin"/>
        </w:r>
        <w:r w:rsidR="00B20A73">
          <w:rPr>
            <w:noProof/>
            <w:webHidden/>
          </w:rPr>
          <w:instrText xml:space="preserve"> PAGEREF _Toc93439323 \h </w:instrText>
        </w:r>
        <w:r w:rsidR="00B20A73">
          <w:rPr>
            <w:noProof/>
            <w:webHidden/>
          </w:rPr>
        </w:r>
        <w:r w:rsidR="00B20A73">
          <w:rPr>
            <w:noProof/>
            <w:webHidden/>
          </w:rPr>
          <w:fldChar w:fldCharType="separate"/>
        </w:r>
        <w:r w:rsidR="00B20A73">
          <w:rPr>
            <w:noProof/>
            <w:webHidden/>
          </w:rPr>
          <w:t>6</w:t>
        </w:r>
        <w:r w:rsidR="00B20A73">
          <w:rPr>
            <w:noProof/>
            <w:webHidden/>
          </w:rPr>
          <w:fldChar w:fldCharType="end"/>
        </w:r>
      </w:hyperlink>
    </w:p>
    <w:p w14:paraId="616F29CA" w14:textId="6E7672D9" w:rsidR="00B20A73" w:rsidRDefault="00E5462F">
      <w:pPr>
        <w:pStyle w:val="TOC2"/>
        <w:rPr>
          <w:rFonts w:asciiTheme="minorHAnsi" w:eastAsiaTheme="minorEastAsia" w:hAnsiTheme="minorHAnsi" w:cstheme="minorBidi"/>
          <w:noProof/>
          <w:sz w:val="22"/>
          <w:szCs w:val="22"/>
          <w:lang w:eastAsia="en-US" w:bidi="ar-SA"/>
        </w:rPr>
      </w:pPr>
      <w:hyperlink w:anchor="_Toc93439324" w:history="1">
        <w:r w:rsidR="00B20A73" w:rsidRPr="006B12B6">
          <w:rPr>
            <w:rStyle w:val="Hyperlink"/>
            <w:rFonts w:ascii="Cambria" w:hAnsi="Cambria" w:cs="Tahoma"/>
            <w:noProof/>
          </w:rPr>
          <w:t>3.3.</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Thống kê về hợp tác</w:t>
        </w:r>
        <w:r w:rsidR="00B20A73">
          <w:rPr>
            <w:noProof/>
            <w:webHidden/>
          </w:rPr>
          <w:tab/>
        </w:r>
        <w:r w:rsidR="00B20A73">
          <w:rPr>
            <w:noProof/>
            <w:webHidden/>
          </w:rPr>
          <w:fldChar w:fldCharType="begin"/>
        </w:r>
        <w:r w:rsidR="00B20A73">
          <w:rPr>
            <w:noProof/>
            <w:webHidden/>
          </w:rPr>
          <w:instrText xml:space="preserve"> PAGEREF _Toc93439324 \h </w:instrText>
        </w:r>
        <w:r w:rsidR="00B20A73">
          <w:rPr>
            <w:noProof/>
            <w:webHidden/>
          </w:rPr>
        </w:r>
        <w:r w:rsidR="00B20A73">
          <w:rPr>
            <w:noProof/>
            <w:webHidden/>
          </w:rPr>
          <w:fldChar w:fldCharType="separate"/>
        </w:r>
        <w:r w:rsidR="00B20A73">
          <w:rPr>
            <w:noProof/>
            <w:webHidden/>
          </w:rPr>
          <w:t>6</w:t>
        </w:r>
        <w:r w:rsidR="00B20A73">
          <w:rPr>
            <w:noProof/>
            <w:webHidden/>
          </w:rPr>
          <w:fldChar w:fldCharType="end"/>
        </w:r>
      </w:hyperlink>
    </w:p>
    <w:p w14:paraId="00A31995" w14:textId="6F679D75" w:rsidR="00B20A73" w:rsidRDefault="00E5462F">
      <w:pPr>
        <w:pStyle w:val="TOC2"/>
        <w:rPr>
          <w:rFonts w:asciiTheme="minorHAnsi" w:eastAsiaTheme="minorEastAsia" w:hAnsiTheme="minorHAnsi" w:cstheme="minorBidi"/>
          <w:noProof/>
          <w:sz w:val="22"/>
          <w:szCs w:val="22"/>
          <w:lang w:eastAsia="en-US" w:bidi="ar-SA"/>
        </w:rPr>
      </w:pPr>
      <w:hyperlink w:anchor="_Toc93439325" w:history="1">
        <w:r w:rsidR="00B20A73" w:rsidRPr="006B12B6">
          <w:rPr>
            <w:rStyle w:val="Hyperlink"/>
            <w:rFonts w:ascii="Cambria" w:hAnsi="Cambria" w:cs="Tahoma"/>
            <w:noProof/>
          </w:rPr>
          <w:t>3.4.</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Kết quả chạy thử nghiệm</w:t>
        </w:r>
        <w:r w:rsidR="00B20A73">
          <w:rPr>
            <w:noProof/>
            <w:webHidden/>
          </w:rPr>
          <w:tab/>
        </w:r>
        <w:r w:rsidR="00B20A73">
          <w:rPr>
            <w:noProof/>
            <w:webHidden/>
          </w:rPr>
          <w:fldChar w:fldCharType="begin"/>
        </w:r>
        <w:r w:rsidR="00B20A73">
          <w:rPr>
            <w:noProof/>
            <w:webHidden/>
          </w:rPr>
          <w:instrText xml:space="preserve"> PAGEREF _Toc93439325 \h </w:instrText>
        </w:r>
        <w:r w:rsidR="00B20A73">
          <w:rPr>
            <w:noProof/>
            <w:webHidden/>
          </w:rPr>
        </w:r>
        <w:r w:rsidR="00B20A73">
          <w:rPr>
            <w:noProof/>
            <w:webHidden/>
          </w:rPr>
          <w:fldChar w:fldCharType="separate"/>
        </w:r>
        <w:r w:rsidR="00B20A73">
          <w:rPr>
            <w:noProof/>
            <w:webHidden/>
          </w:rPr>
          <w:t>7</w:t>
        </w:r>
        <w:r w:rsidR="00B20A73">
          <w:rPr>
            <w:noProof/>
            <w:webHidden/>
          </w:rPr>
          <w:fldChar w:fldCharType="end"/>
        </w:r>
      </w:hyperlink>
    </w:p>
    <w:p w14:paraId="0C190B86" w14:textId="2828B464" w:rsidR="00B20A73" w:rsidRDefault="00E5462F">
      <w:pPr>
        <w:pStyle w:val="TOC2"/>
        <w:rPr>
          <w:rFonts w:asciiTheme="minorHAnsi" w:eastAsiaTheme="minorEastAsia" w:hAnsiTheme="minorHAnsi" w:cstheme="minorBidi"/>
          <w:noProof/>
          <w:sz w:val="22"/>
          <w:szCs w:val="22"/>
          <w:lang w:eastAsia="en-US" w:bidi="ar-SA"/>
        </w:rPr>
      </w:pPr>
      <w:hyperlink w:anchor="_Toc93439326" w:history="1">
        <w:r w:rsidR="00B20A73" w:rsidRPr="006B12B6">
          <w:rPr>
            <w:rStyle w:val="Hyperlink"/>
            <w:rFonts w:ascii="Cambria" w:hAnsi="Cambria" w:cs="Tahoma"/>
            <w:noProof/>
          </w:rPr>
          <w:t>3.5.</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Phạm vi dự án</w:t>
        </w:r>
        <w:r w:rsidR="00B20A73">
          <w:rPr>
            <w:noProof/>
            <w:webHidden/>
          </w:rPr>
          <w:tab/>
        </w:r>
        <w:r w:rsidR="00B20A73">
          <w:rPr>
            <w:noProof/>
            <w:webHidden/>
          </w:rPr>
          <w:fldChar w:fldCharType="begin"/>
        </w:r>
        <w:r w:rsidR="00B20A73">
          <w:rPr>
            <w:noProof/>
            <w:webHidden/>
          </w:rPr>
          <w:instrText xml:space="preserve"> PAGEREF _Toc93439326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7DBD578" w14:textId="3D6A254B"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27" w:history="1">
        <w:r w:rsidR="00B20A73" w:rsidRPr="006B12B6">
          <w:rPr>
            <w:rStyle w:val="Hyperlink"/>
            <w:rFonts w:ascii="Cambria" w:hAnsi="Cambria"/>
            <w:noProof/>
          </w:rPr>
          <w:t>4.</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chung</w:t>
        </w:r>
        <w:r w:rsidR="00B20A73">
          <w:rPr>
            <w:noProof/>
            <w:webHidden/>
          </w:rPr>
          <w:tab/>
        </w:r>
        <w:r w:rsidR="00B20A73">
          <w:rPr>
            <w:noProof/>
            <w:webHidden/>
          </w:rPr>
          <w:fldChar w:fldCharType="begin"/>
        </w:r>
        <w:r w:rsidR="00B20A73">
          <w:rPr>
            <w:noProof/>
            <w:webHidden/>
          </w:rPr>
          <w:instrText xml:space="preserve"> PAGEREF _Toc93439327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07992E02" w14:textId="026F0A52" w:rsidR="00B20A73" w:rsidRDefault="00E5462F">
      <w:pPr>
        <w:pStyle w:val="TOC2"/>
        <w:rPr>
          <w:rFonts w:asciiTheme="minorHAnsi" w:eastAsiaTheme="minorEastAsia" w:hAnsiTheme="minorHAnsi" w:cstheme="minorBidi"/>
          <w:noProof/>
          <w:sz w:val="22"/>
          <w:szCs w:val="22"/>
          <w:lang w:eastAsia="en-US" w:bidi="ar-SA"/>
        </w:rPr>
      </w:pPr>
      <w:hyperlink w:anchor="_Toc93439328" w:history="1">
        <w:r w:rsidR="00B20A73" w:rsidRPr="006B12B6">
          <w:rPr>
            <w:rStyle w:val="Hyperlink"/>
            <w:rFonts w:ascii="Cambria" w:hAnsi="Cambria" w:cs="Tahoma"/>
            <w:noProof/>
          </w:rPr>
          <w:t>4.1.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Ước lượng thời gian</w:t>
        </w:r>
        <w:r w:rsidR="00B20A73">
          <w:rPr>
            <w:noProof/>
            <w:webHidden/>
          </w:rPr>
          <w:tab/>
        </w:r>
        <w:r w:rsidR="00B20A73">
          <w:rPr>
            <w:noProof/>
            <w:webHidden/>
          </w:rPr>
          <w:fldChar w:fldCharType="begin"/>
        </w:r>
        <w:r w:rsidR="00B20A73">
          <w:rPr>
            <w:noProof/>
            <w:webHidden/>
          </w:rPr>
          <w:instrText xml:space="preserve"> PAGEREF _Toc93439328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1A86B096" w14:textId="2F55A669" w:rsidR="00B20A73" w:rsidRDefault="00E5462F">
      <w:pPr>
        <w:pStyle w:val="TOC2"/>
        <w:rPr>
          <w:rFonts w:asciiTheme="minorHAnsi" w:eastAsiaTheme="minorEastAsia" w:hAnsiTheme="minorHAnsi" w:cstheme="minorBidi"/>
          <w:noProof/>
          <w:sz w:val="22"/>
          <w:szCs w:val="22"/>
          <w:lang w:eastAsia="en-US" w:bidi="ar-SA"/>
        </w:rPr>
      </w:pPr>
      <w:hyperlink w:anchor="_Toc93439329" w:history="1">
        <w:r w:rsidR="00B20A73" w:rsidRPr="006B12B6">
          <w:rPr>
            <w:rStyle w:val="Hyperlink"/>
            <w:rFonts w:ascii="Cambria" w:hAnsi="Cambria" w:cs="Tahoma"/>
            <w:noProof/>
          </w:rPr>
          <w:t>4.2.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Ước lượng rủi ro</w:t>
        </w:r>
        <w:r w:rsidR="00B20A73">
          <w:rPr>
            <w:noProof/>
            <w:webHidden/>
          </w:rPr>
          <w:tab/>
        </w:r>
        <w:r w:rsidR="00B20A73">
          <w:rPr>
            <w:noProof/>
            <w:webHidden/>
          </w:rPr>
          <w:fldChar w:fldCharType="begin"/>
        </w:r>
        <w:r w:rsidR="00B20A73">
          <w:rPr>
            <w:noProof/>
            <w:webHidden/>
          </w:rPr>
          <w:instrText xml:space="preserve"> PAGEREF _Toc93439329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C312443" w14:textId="5E5FE7EE" w:rsidR="00B20A73" w:rsidRDefault="00E5462F">
      <w:pPr>
        <w:pStyle w:val="TOC3"/>
        <w:rPr>
          <w:rFonts w:asciiTheme="minorHAnsi" w:eastAsiaTheme="minorEastAsia" w:hAnsiTheme="minorHAnsi" w:cstheme="minorBidi"/>
          <w:iCs w:val="0"/>
          <w:noProof/>
          <w:sz w:val="22"/>
          <w:szCs w:val="22"/>
          <w:lang w:eastAsia="en-US" w:bidi="ar-SA"/>
        </w:rPr>
      </w:pPr>
      <w:hyperlink w:anchor="_Toc93439330" w:history="1">
        <w:r w:rsidR="00B20A73" w:rsidRPr="006B12B6">
          <w:rPr>
            <w:rStyle w:val="Hyperlink"/>
            <w:rFonts w:ascii="Cambria" w:hAnsi="Cambria"/>
            <w:noProof/>
          </w:rPr>
          <w:t>4.2.1.</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1</w:t>
        </w:r>
        <w:r w:rsidR="00B20A73">
          <w:rPr>
            <w:noProof/>
            <w:webHidden/>
          </w:rPr>
          <w:tab/>
        </w:r>
        <w:r w:rsidR="00B20A73">
          <w:rPr>
            <w:noProof/>
            <w:webHidden/>
          </w:rPr>
          <w:fldChar w:fldCharType="begin"/>
        </w:r>
        <w:r w:rsidR="00B20A73">
          <w:rPr>
            <w:noProof/>
            <w:webHidden/>
          </w:rPr>
          <w:instrText xml:space="preserve"> PAGEREF _Toc93439330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4448F9E7" w14:textId="149E3D18" w:rsidR="00B20A73" w:rsidRDefault="00E5462F">
      <w:pPr>
        <w:pStyle w:val="TOC3"/>
        <w:rPr>
          <w:rFonts w:asciiTheme="minorHAnsi" w:eastAsiaTheme="minorEastAsia" w:hAnsiTheme="minorHAnsi" w:cstheme="minorBidi"/>
          <w:iCs w:val="0"/>
          <w:noProof/>
          <w:sz w:val="22"/>
          <w:szCs w:val="22"/>
          <w:lang w:eastAsia="en-US" w:bidi="ar-SA"/>
        </w:rPr>
      </w:pPr>
      <w:hyperlink w:anchor="_Toc93439331" w:history="1">
        <w:r w:rsidR="00B20A73" w:rsidRPr="006B12B6">
          <w:rPr>
            <w:rStyle w:val="Hyperlink"/>
            <w:rFonts w:ascii="Cambria" w:hAnsi="Cambria"/>
            <w:noProof/>
          </w:rPr>
          <w:t>4.2.2.</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2</w:t>
        </w:r>
        <w:r w:rsidR="00B20A73">
          <w:rPr>
            <w:noProof/>
            <w:webHidden/>
          </w:rPr>
          <w:tab/>
        </w:r>
        <w:r w:rsidR="00B20A73">
          <w:rPr>
            <w:noProof/>
            <w:webHidden/>
          </w:rPr>
          <w:fldChar w:fldCharType="begin"/>
        </w:r>
        <w:r w:rsidR="00B20A73">
          <w:rPr>
            <w:noProof/>
            <w:webHidden/>
          </w:rPr>
          <w:instrText xml:space="preserve"> PAGEREF _Toc93439331 \h </w:instrText>
        </w:r>
        <w:r w:rsidR="00B20A73">
          <w:rPr>
            <w:noProof/>
            <w:webHidden/>
          </w:rPr>
        </w:r>
        <w:r w:rsidR="00B20A73">
          <w:rPr>
            <w:noProof/>
            <w:webHidden/>
          </w:rPr>
          <w:fldChar w:fldCharType="separate"/>
        </w:r>
        <w:r w:rsidR="00B20A73">
          <w:rPr>
            <w:noProof/>
            <w:webHidden/>
          </w:rPr>
          <w:t>12</w:t>
        </w:r>
        <w:r w:rsidR="00B20A73">
          <w:rPr>
            <w:noProof/>
            <w:webHidden/>
          </w:rPr>
          <w:fldChar w:fldCharType="end"/>
        </w:r>
      </w:hyperlink>
    </w:p>
    <w:p w14:paraId="3EA7EB69" w14:textId="2DB333EF" w:rsidR="00B20A73" w:rsidRDefault="00E5462F">
      <w:pPr>
        <w:pStyle w:val="TOC3"/>
        <w:rPr>
          <w:rFonts w:asciiTheme="minorHAnsi" w:eastAsiaTheme="minorEastAsia" w:hAnsiTheme="minorHAnsi" w:cstheme="minorBidi"/>
          <w:iCs w:val="0"/>
          <w:noProof/>
          <w:sz w:val="22"/>
          <w:szCs w:val="22"/>
          <w:lang w:eastAsia="en-US" w:bidi="ar-SA"/>
        </w:rPr>
      </w:pPr>
      <w:hyperlink w:anchor="_Toc93439332" w:history="1">
        <w:r w:rsidR="00B20A73" w:rsidRPr="006B12B6">
          <w:rPr>
            <w:rStyle w:val="Hyperlink"/>
            <w:rFonts w:ascii="Cambria" w:hAnsi="Cambria"/>
            <w:noProof/>
          </w:rPr>
          <w:t>4.2.3.</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3</w:t>
        </w:r>
        <w:r w:rsidR="00B20A73">
          <w:rPr>
            <w:noProof/>
            <w:webHidden/>
          </w:rPr>
          <w:tab/>
        </w:r>
        <w:r w:rsidR="00B20A73">
          <w:rPr>
            <w:noProof/>
            <w:webHidden/>
          </w:rPr>
          <w:fldChar w:fldCharType="begin"/>
        </w:r>
        <w:r w:rsidR="00B20A73">
          <w:rPr>
            <w:noProof/>
            <w:webHidden/>
          </w:rPr>
          <w:instrText xml:space="preserve"> PAGEREF _Toc93439332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4AFEE27A" w14:textId="7B701B98" w:rsidR="00B20A73" w:rsidRDefault="00E5462F">
      <w:pPr>
        <w:pStyle w:val="TOC3"/>
        <w:rPr>
          <w:rFonts w:asciiTheme="minorHAnsi" w:eastAsiaTheme="minorEastAsia" w:hAnsiTheme="minorHAnsi" w:cstheme="minorBidi"/>
          <w:iCs w:val="0"/>
          <w:noProof/>
          <w:sz w:val="22"/>
          <w:szCs w:val="22"/>
          <w:lang w:eastAsia="en-US" w:bidi="ar-SA"/>
        </w:rPr>
      </w:pPr>
      <w:hyperlink w:anchor="_Toc93439333" w:history="1">
        <w:r w:rsidR="00B20A73" w:rsidRPr="006B12B6">
          <w:rPr>
            <w:rStyle w:val="Hyperlink"/>
            <w:rFonts w:ascii="Cambria" w:hAnsi="Cambria"/>
            <w:noProof/>
          </w:rPr>
          <w:t>4.2.4.</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4</w:t>
        </w:r>
        <w:r w:rsidR="00B20A73">
          <w:rPr>
            <w:noProof/>
            <w:webHidden/>
          </w:rPr>
          <w:tab/>
        </w:r>
        <w:r w:rsidR="00B20A73">
          <w:rPr>
            <w:noProof/>
            <w:webHidden/>
          </w:rPr>
          <w:fldChar w:fldCharType="begin"/>
        </w:r>
        <w:r w:rsidR="00B20A73">
          <w:rPr>
            <w:noProof/>
            <w:webHidden/>
          </w:rPr>
          <w:instrText xml:space="preserve"> PAGEREF _Toc93439333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2F43392A" w14:textId="53AE2261" w:rsidR="00B20A73" w:rsidRDefault="00E5462F">
      <w:pPr>
        <w:pStyle w:val="TOC3"/>
        <w:rPr>
          <w:rFonts w:asciiTheme="minorHAnsi" w:eastAsiaTheme="minorEastAsia" w:hAnsiTheme="minorHAnsi" w:cstheme="minorBidi"/>
          <w:iCs w:val="0"/>
          <w:noProof/>
          <w:sz w:val="22"/>
          <w:szCs w:val="22"/>
          <w:lang w:eastAsia="en-US" w:bidi="ar-SA"/>
        </w:rPr>
      </w:pPr>
      <w:hyperlink w:anchor="_Toc93439334" w:history="1">
        <w:r w:rsidR="00B20A73" w:rsidRPr="006B12B6">
          <w:rPr>
            <w:rStyle w:val="Hyperlink"/>
            <w:rFonts w:ascii="Cambria" w:hAnsi="Cambria"/>
            <w:noProof/>
          </w:rPr>
          <w:t>4.2.5.</w:t>
        </w:r>
        <w:r w:rsidR="00B20A73">
          <w:rPr>
            <w:rFonts w:asciiTheme="minorHAnsi" w:eastAsiaTheme="minorEastAsia" w:hAnsiTheme="minorHAnsi" w:cstheme="minorBidi"/>
            <w:iCs w:val="0"/>
            <w:noProof/>
            <w:sz w:val="22"/>
            <w:szCs w:val="22"/>
            <w:lang w:eastAsia="en-US" w:bidi="ar-SA"/>
          </w:rPr>
          <w:tab/>
        </w:r>
        <w:r w:rsidR="00B20A73" w:rsidRPr="006B12B6">
          <w:rPr>
            <w:rStyle w:val="Hyperlink"/>
            <w:rFonts w:ascii="Cambria" w:hAnsi="Cambria"/>
            <w:noProof/>
          </w:rPr>
          <w:t>Rủi ro 5</w:t>
        </w:r>
        <w:r w:rsidR="00B20A73">
          <w:rPr>
            <w:noProof/>
            <w:webHidden/>
          </w:rPr>
          <w:tab/>
        </w:r>
        <w:r w:rsidR="00B20A73">
          <w:rPr>
            <w:noProof/>
            <w:webHidden/>
          </w:rPr>
          <w:fldChar w:fldCharType="begin"/>
        </w:r>
        <w:r w:rsidR="00B20A73">
          <w:rPr>
            <w:noProof/>
            <w:webHidden/>
          </w:rPr>
          <w:instrText xml:space="preserve"> PAGEREF _Toc93439334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40F4C7BD" w14:textId="6424E863"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35" w:history="1">
        <w:r w:rsidR="00B20A73" w:rsidRPr="006B12B6">
          <w:rPr>
            <w:rStyle w:val="Hyperlink"/>
            <w:rFonts w:ascii="Cambria" w:hAnsi="Cambria"/>
            <w:noProof/>
          </w:rPr>
          <w:t>5.</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giá thành</w:t>
        </w:r>
        <w:r w:rsidR="00B20A73">
          <w:rPr>
            <w:noProof/>
            <w:webHidden/>
          </w:rPr>
          <w:tab/>
        </w:r>
        <w:r w:rsidR="00B20A73">
          <w:rPr>
            <w:noProof/>
            <w:webHidden/>
          </w:rPr>
          <w:fldChar w:fldCharType="begin"/>
        </w:r>
        <w:r w:rsidR="00B20A73">
          <w:rPr>
            <w:noProof/>
            <w:webHidden/>
          </w:rPr>
          <w:instrText xml:space="preserve"> PAGEREF _Toc93439335 \h </w:instrText>
        </w:r>
        <w:r w:rsidR="00B20A73">
          <w:rPr>
            <w:noProof/>
            <w:webHidden/>
          </w:rPr>
        </w:r>
        <w:r w:rsidR="00B20A73">
          <w:rPr>
            <w:noProof/>
            <w:webHidden/>
          </w:rPr>
          <w:fldChar w:fldCharType="separate"/>
        </w:r>
        <w:r w:rsidR="00B20A73">
          <w:rPr>
            <w:noProof/>
            <w:webHidden/>
          </w:rPr>
          <w:t>13</w:t>
        </w:r>
        <w:r w:rsidR="00B20A73">
          <w:rPr>
            <w:noProof/>
            <w:webHidden/>
          </w:rPr>
          <w:fldChar w:fldCharType="end"/>
        </w:r>
      </w:hyperlink>
    </w:p>
    <w:p w14:paraId="099F8271" w14:textId="239278D8"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36" w:history="1">
        <w:r w:rsidR="00B20A73" w:rsidRPr="006B12B6">
          <w:rPr>
            <w:rStyle w:val="Hyperlink"/>
            <w:rFonts w:ascii="Cambria" w:hAnsi="Cambria"/>
            <w:noProof/>
          </w:rPr>
          <w:t>6.</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Ước lượng chất lượng</w:t>
        </w:r>
        <w:r w:rsidR="00B20A73">
          <w:rPr>
            <w:noProof/>
            <w:webHidden/>
          </w:rPr>
          <w:tab/>
        </w:r>
        <w:r w:rsidR="00B20A73">
          <w:rPr>
            <w:noProof/>
            <w:webHidden/>
          </w:rPr>
          <w:fldChar w:fldCharType="begin"/>
        </w:r>
        <w:r w:rsidR="00B20A73">
          <w:rPr>
            <w:noProof/>
            <w:webHidden/>
          </w:rPr>
          <w:instrText xml:space="preserve"> PAGEREF _Toc93439336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475BE84A" w14:textId="33BB7BB8"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37" w:history="1">
        <w:r w:rsidR="00B20A73" w:rsidRPr="006B12B6">
          <w:rPr>
            <w:rStyle w:val="Hyperlink"/>
            <w:rFonts w:ascii="Cambria" w:hAnsi="Cambria"/>
            <w:noProof/>
          </w:rPr>
          <w:t>7.</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rPr>
          <w:t>Đóng dự án</w:t>
        </w:r>
        <w:r w:rsidR="00B20A73">
          <w:rPr>
            <w:noProof/>
            <w:webHidden/>
          </w:rPr>
          <w:tab/>
        </w:r>
        <w:r w:rsidR="00B20A73">
          <w:rPr>
            <w:noProof/>
            <w:webHidden/>
          </w:rPr>
          <w:fldChar w:fldCharType="begin"/>
        </w:r>
        <w:r w:rsidR="00B20A73">
          <w:rPr>
            <w:noProof/>
            <w:webHidden/>
          </w:rPr>
          <w:instrText xml:space="preserve"> PAGEREF _Toc93439337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2BEB446A" w14:textId="3296EF9D" w:rsidR="00B20A73" w:rsidRDefault="00E5462F">
      <w:pPr>
        <w:pStyle w:val="TOC2"/>
        <w:rPr>
          <w:rFonts w:asciiTheme="minorHAnsi" w:eastAsiaTheme="minorEastAsia" w:hAnsiTheme="minorHAnsi" w:cstheme="minorBidi"/>
          <w:noProof/>
          <w:sz w:val="22"/>
          <w:szCs w:val="22"/>
          <w:lang w:eastAsia="en-US" w:bidi="ar-SA"/>
        </w:rPr>
      </w:pPr>
      <w:hyperlink w:anchor="_Toc93439338" w:history="1">
        <w:r w:rsidR="00B20A73" w:rsidRPr="006B12B6">
          <w:rPr>
            <w:rStyle w:val="Hyperlink"/>
            <w:rFonts w:ascii="Cambria" w:hAnsi="Cambria" w:cs="Tahoma"/>
            <w:noProof/>
          </w:rPr>
          <w:t>7.1.</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Quản lý mã nguồn</w:t>
        </w:r>
        <w:r w:rsidR="00B20A73">
          <w:rPr>
            <w:noProof/>
            <w:webHidden/>
          </w:rPr>
          <w:tab/>
        </w:r>
        <w:r w:rsidR="00B20A73">
          <w:rPr>
            <w:noProof/>
            <w:webHidden/>
          </w:rPr>
          <w:fldChar w:fldCharType="begin"/>
        </w:r>
        <w:r w:rsidR="00B20A73">
          <w:rPr>
            <w:noProof/>
            <w:webHidden/>
          </w:rPr>
          <w:instrText xml:space="preserve"> PAGEREF _Toc93439338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7BAC4EB3" w14:textId="4081185B" w:rsidR="00B20A73" w:rsidRDefault="00E5462F">
      <w:pPr>
        <w:pStyle w:val="TOC2"/>
        <w:rPr>
          <w:rFonts w:asciiTheme="minorHAnsi" w:eastAsiaTheme="minorEastAsia" w:hAnsiTheme="minorHAnsi" w:cstheme="minorBidi"/>
          <w:noProof/>
          <w:sz w:val="22"/>
          <w:szCs w:val="22"/>
          <w:lang w:eastAsia="en-US" w:bidi="ar-SA"/>
        </w:rPr>
      </w:pPr>
      <w:hyperlink w:anchor="_Toc93439339" w:history="1">
        <w:r w:rsidR="00B20A73" w:rsidRPr="006B12B6">
          <w:rPr>
            <w:rStyle w:val="Hyperlink"/>
            <w:rFonts w:ascii="Cambria" w:hAnsi="Cambria" w:cs="Tahoma"/>
            <w:noProof/>
          </w:rPr>
          <w:t>7.2.</w:t>
        </w:r>
        <w:r w:rsidR="00B20A73">
          <w:rPr>
            <w:rFonts w:asciiTheme="minorHAnsi" w:eastAsiaTheme="minorEastAsia" w:hAnsiTheme="minorHAnsi" w:cstheme="minorBidi"/>
            <w:noProof/>
            <w:sz w:val="22"/>
            <w:szCs w:val="22"/>
            <w:lang w:eastAsia="en-US" w:bidi="ar-SA"/>
          </w:rPr>
          <w:tab/>
        </w:r>
        <w:r w:rsidR="00B20A73" w:rsidRPr="006B12B6">
          <w:rPr>
            <w:rStyle w:val="Hyperlink"/>
            <w:rFonts w:ascii="Cambria" w:hAnsi="Cambria"/>
            <w:noProof/>
          </w:rPr>
          <w:t>Quản lý công việc</w:t>
        </w:r>
        <w:r w:rsidR="00B20A73">
          <w:rPr>
            <w:noProof/>
            <w:webHidden/>
          </w:rPr>
          <w:tab/>
        </w:r>
        <w:r w:rsidR="00B20A73">
          <w:rPr>
            <w:noProof/>
            <w:webHidden/>
          </w:rPr>
          <w:fldChar w:fldCharType="begin"/>
        </w:r>
        <w:r w:rsidR="00B20A73">
          <w:rPr>
            <w:noProof/>
            <w:webHidden/>
          </w:rPr>
          <w:instrText xml:space="preserve"> PAGEREF _Toc93439339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1C543213" w14:textId="6C882478" w:rsidR="00B20A73" w:rsidRDefault="00E5462F">
      <w:pPr>
        <w:pStyle w:val="TOC1"/>
        <w:rPr>
          <w:rFonts w:asciiTheme="minorHAnsi" w:eastAsiaTheme="minorEastAsia" w:hAnsiTheme="minorHAnsi" w:cstheme="minorBidi"/>
          <w:b w:val="0"/>
          <w:bCs w:val="0"/>
          <w:caps w:val="0"/>
          <w:noProof/>
          <w:sz w:val="22"/>
          <w:szCs w:val="22"/>
          <w:lang w:eastAsia="en-US" w:bidi="ar-SA"/>
        </w:rPr>
      </w:pPr>
      <w:hyperlink w:anchor="_Toc93439340" w:history="1">
        <w:r w:rsidR="00B20A73" w:rsidRPr="006B12B6">
          <w:rPr>
            <w:rStyle w:val="Hyperlink"/>
            <w:rFonts w:ascii="Cambria" w:hAnsi="Cambria"/>
            <w:noProof/>
            <w:lang w:eastAsia="en-US"/>
          </w:rPr>
          <w:t>8.</w:t>
        </w:r>
        <w:r w:rsidR="00B20A73">
          <w:rPr>
            <w:rFonts w:asciiTheme="minorHAnsi" w:eastAsiaTheme="minorEastAsia" w:hAnsiTheme="minorHAnsi" w:cstheme="minorBidi"/>
            <w:b w:val="0"/>
            <w:bCs w:val="0"/>
            <w:caps w:val="0"/>
            <w:noProof/>
            <w:sz w:val="22"/>
            <w:szCs w:val="22"/>
            <w:lang w:eastAsia="en-US" w:bidi="ar-SA"/>
          </w:rPr>
          <w:tab/>
        </w:r>
        <w:r w:rsidR="00B20A73" w:rsidRPr="006B12B6">
          <w:rPr>
            <w:rStyle w:val="Hyperlink"/>
            <w:rFonts w:ascii="Cambria" w:hAnsi="Cambria"/>
            <w:noProof/>
            <w:lang w:eastAsia="en-US"/>
          </w:rPr>
          <w:t>Danh mục tài liệu liên quan</w:t>
        </w:r>
        <w:r w:rsidR="00B20A73">
          <w:rPr>
            <w:noProof/>
            <w:webHidden/>
          </w:rPr>
          <w:tab/>
        </w:r>
        <w:r w:rsidR="00B20A73">
          <w:rPr>
            <w:noProof/>
            <w:webHidden/>
          </w:rPr>
          <w:fldChar w:fldCharType="begin"/>
        </w:r>
        <w:r w:rsidR="00B20A73">
          <w:rPr>
            <w:noProof/>
            <w:webHidden/>
          </w:rPr>
          <w:instrText xml:space="preserve"> PAGEREF _Toc93439340 \h </w:instrText>
        </w:r>
        <w:r w:rsidR="00B20A73">
          <w:rPr>
            <w:noProof/>
            <w:webHidden/>
          </w:rPr>
        </w:r>
        <w:r w:rsidR="00B20A73">
          <w:rPr>
            <w:noProof/>
            <w:webHidden/>
          </w:rPr>
          <w:fldChar w:fldCharType="separate"/>
        </w:r>
        <w:r w:rsidR="00B20A73">
          <w:rPr>
            <w:noProof/>
            <w:webHidden/>
          </w:rPr>
          <w:t>14</w:t>
        </w:r>
        <w:r w:rsidR="00B20A73">
          <w:rPr>
            <w:noProof/>
            <w:webHidden/>
          </w:rPr>
          <w:fldChar w:fldCharType="end"/>
        </w:r>
      </w:hyperlink>
    </w:p>
    <w:p w14:paraId="4BA721B3" w14:textId="6511BEEB" w:rsidR="00727431" w:rsidRPr="00472CCD" w:rsidRDefault="00030EB1" w:rsidP="009E1AF8">
      <w:pPr>
        <w:pStyle w:val="TOC3"/>
        <w:jc w:val="left"/>
        <w:rPr>
          <w:rFonts w:ascii="Cambria" w:hAnsi="Cambria"/>
        </w:rPr>
      </w:pPr>
      <w:r w:rsidRPr="00472CCD">
        <w:rPr>
          <w:rFonts w:ascii="Cambria" w:eastAsia="Tahoma" w:hAnsi="Cambria" w:cs="Tahoma"/>
          <w:u w:val="single"/>
        </w:rPr>
        <w:fldChar w:fldCharType="end"/>
      </w:r>
      <w:r w:rsidR="00F34A9B" w:rsidRPr="00472CCD">
        <w:rPr>
          <w:rFonts w:ascii="Cambria" w:hAnsi="Cambria"/>
        </w:rPr>
        <w:t xml:space="preserve"> </w:t>
      </w:r>
      <w:r w:rsidR="00727431" w:rsidRPr="00472CCD">
        <w:rPr>
          <w:rFonts w:ascii="Cambria" w:hAnsi="Cambria"/>
        </w:rPr>
        <w:br w:type="page"/>
      </w:r>
    </w:p>
    <w:p w14:paraId="72AAB5AF" w14:textId="1F5EC9E2" w:rsidR="00A44839" w:rsidRPr="00D41887" w:rsidRDefault="00224F53" w:rsidP="00D41887">
      <w:pPr>
        <w:pStyle w:val="NormalH"/>
        <w:jc w:val="left"/>
        <w:rPr>
          <w:rFonts w:ascii="Cambria" w:hAnsi="Cambria"/>
          <w:color w:val="951B13"/>
        </w:rPr>
      </w:pPr>
      <w:r w:rsidRPr="00472CCD">
        <w:rPr>
          <w:rFonts w:ascii="Cambria" w:hAnsi="Cambria"/>
          <w:color w:val="951B13"/>
        </w:rPr>
        <w:lastRenderedPageBreak/>
        <w:t xml:space="preserve">YÊU CẦU </w:t>
      </w:r>
      <w:r w:rsidR="002963B3" w:rsidRPr="00472CCD">
        <w:rPr>
          <w:rFonts w:ascii="Cambria" w:hAnsi="Cambria"/>
          <w:color w:val="951B13"/>
        </w:rPr>
        <w:t xml:space="preserve">BẮT BUỘC </w:t>
      </w:r>
      <w:r w:rsidRPr="00472CCD">
        <w:rPr>
          <w:rFonts w:ascii="Cambria" w:hAnsi="Cambria"/>
          <w:color w:val="951B13"/>
        </w:rPr>
        <w:t>CỦA BÀI TẬP Lớn</w:t>
      </w:r>
    </w:p>
    <w:p w14:paraId="0D147F48" w14:textId="5C038F45" w:rsidR="00A44839" w:rsidRPr="00472CCD" w:rsidRDefault="00A44839" w:rsidP="009E1AF8">
      <w:pPr>
        <w:jc w:val="left"/>
        <w:rPr>
          <w:rStyle w:val="Strong"/>
          <w:rFonts w:ascii="Cambria" w:hAnsi="Cambria"/>
        </w:rPr>
      </w:pPr>
      <w:r w:rsidRPr="00472CCD">
        <w:rPr>
          <w:rStyle w:val="Strong"/>
          <w:rFonts w:ascii="Cambria" w:hAnsi="Cambria"/>
        </w:rPr>
        <w:t>V</w:t>
      </w:r>
      <w:r w:rsidR="00AC5ED2" w:rsidRPr="00472CCD">
        <w:rPr>
          <w:rStyle w:val="Strong"/>
          <w:rFonts w:ascii="Cambria" w:hAnsi="Cambria"/>
        </w:rPr>
        <w:t>Ề TỔ CHỨ</w:t>
      </w:r>
      <w:r w:rsidR="004A60F2" w:rsidRPr="00472CCD">
        <w:rPr>
          <w:rStyle w:val="Strong"/>
          <w:rFonts w:ascii="Cambria" w:hAnsi="Cambria"/>
        </w:rPr>
        <w:t>C</w:t>
      </w:r>
    </w:p>
    <w:p w14:paraId="7470A983" w14:textId="267EC4F5" w:rsidR="00A44839" w:rsidRPr="00472CCD" w:rsidRDefault="00A44839" w:rsidP="009E1AF8">
      <w:pPr>
        <w:pStyle w:val="ListParagraph"/>
        <w:numPr>
          <w:ilvl w:val="0"/>
          <w:numId w:val="34"/>
        </w:numPr>
        <w:jc w:val="left"/>
        <w:rPr>
          <w:rFonts w:ascii="Cambria" w:hAnsi="Cambria"/>
        </w:rPr>
      </w:pPr>
      <w:r w:rsidRPr="00472CCD">
        <w:rPr>
          <w:rFonts w:ascii="Cambria" w:hAnsi="Cambria"/>
        </w:rPr>
        <w:t xml:space="preserve">Nhóm 4 </w:t>
      </w:r>
      <w:r w:rsidR="008A60DC" w:rsidRPr="00472CCD">
        <w:rPr>
          <w:rFonts w:ascii="Cambria" w:hAnsi="Cambria"/>
        </w:rPr>
        <w:t>sinh viên</w:t>
      </w:r>
    </w:p>
    <w:p w14:paraId="6856A6CB" w14:textId="69CC6D2F" w:rsidR="009F0F85" w:rsidRPr="00472CCD" w:rsidRDefault="009F0F85" w:rsidP="009E1AF8">
      <w:pPr>
        <w:pStyle w:val="ListParagraph"/>
        <w:numPr>
          <w:ilvl w:val="0"/>
          <w:numId w:val="34"/>
        </w:numPr>
        <w:jc w:val="left"/>
        <w:rPr>
          <w:rFonts w:ascii="Cambria" w:hAnsi="Cambria"/>
        </w:rPr>
      </w:pPr>
      <w:r w:rsidRPr="00472CCD">
        <w:rPr>
          <w:rFonts w:ascii="Cambria" w:hAnsi="Cambria"/>
        </w:rPr>
        <w:t xml:space="preserve">Ngày </w:t>
      </w:r>
      <w:r w:rsidRPr="00472CCD">
        <w:rPr>
          <w:rFonts w:ascii="Cambria" w:hAnsi="Cambria"/>
          <w:b/>
          <w:bCs/>
        </w:rPr>
        <w:t>202</w:t>
      </w:r>
      <w:r w:rsidR="004C004E" w:rsidRPr="00472CCD">
        <w:rPr>
          <w:rFonts w:ascii="Cambria" w:hAnsi="Cambria"/>
          <w:b/>
          <w:bCs/>
        </w:rPr>
        <w:t>2</w:t>
      </w:r>
      <w:r w:rsidR="005D09D2" w:rsidRPr="00472CCD">
        <w:rPr>
          <w:rFonts w:ascii="Cambria" w:hAnsi="Cambria"/>
          <w:b/>
          <w:bCs/>
        </w:rPr>
        <w:t>/</w:t>
      </w:r>
      <w:r w:rsidR="005C3A75" w:rsidRPr="00472CCD">
        <w:rPr>
          <w:rFonts w:ascii="Cambria" w:hAnsi="Cambria"/>
          <w:b/>
          <w:bCs/>
        </w:rPr>
        <w:t>1</w:t>
      </w:r>
      <w:r w:rsidR="005D09D2" w:rsidRPr="00472CCD">
        <w:rPr>
          <w:rFonts w:ascii="Cambria" w:hAnsi="Cambria"/>
          <w:b/>
          <w:bCs/>
        </w:rPr>
        <w:t>/</w:t>
      </w:r>
      <w:r w:rsidR="0074533F" w:rsidRPr="00472CCD">
        <w:rPr>
          <w:rFonts w:ascii="Cambria" w:hAnsi="Cambria"/>
          <w:b/>
          <w:bCs/>
        </w:rPr>
        <w:t>1</w:t>
      </w:r>
      <w:r w:rsidR="004C004E" w:rsidRPr="00472CCD">
        <w:rPr>
          <w:rFonts w:ascii="Cambria" w:hAnsi="Cambria"/>
          <w:b/>
          <w:bCs/>
        </w:rPr>
        <w:t>9</w:t>
      </w:r>
      <w:r w:rsidR="005D09D2" w:rsidRPr="00472CCD">
        <w:rPr>
          <w:rFonts w:ascii="Cambria" w:hAnsi="Cambria"/>
        </w:rPr>
        <w:t xml:space="preserve"> được coi là ngày </w:t>
      </w:r>
      <w:r w:rsidR="004A60F2" w:rsidRPr="00472CCD">
        <w:rPr>
          <w:rFonts w:ascii="Cambria" w:hAnsi="Cambria"/>
        </w:rPr>
        <w:t xml:space="preserve">G, ngày nộp bài, ngày kiểm tra để áp dụng cho mọi </w:t>
      </w:r>
      <w:r w:rsidR="001E2510" w:rsidRPr="00472CCD">
        <w:rPr>
          <w:rFonts w:ascii="Cambria" w:hAnsi="Cambria"/>
        </w:rPr>
        <w:t>thông tin bên dưới</w:t>
      </w:r>
    </w:p>
    <w:p w14:paraId="56D04E45" w14:textId="77777777" w:rsidR="00C64416" w:rsidRPr="00472CCD" w:rsidRDefault="00C64416" w:rsidP="009E1AF8">
      <w:pPr>
        <w:ind w:left="360"/>
        <w:jc w:val="left"/>
        <w:rPr>
          <w:rFonts w:ascii="Cambria" w:hAnsi="Cambria"/>
        </w:rPr>
      </w:pPr>
    </w:p>
    <w:p w14:paraId="7D494D8D" w14:textId="6125B57F" w:rsidR="00C64416" w:rsidRPr="00472CCD" w:rsidRDefault="00AC5ED2" w:rsidP="009E1AF8">
      <w:pPr>
        <w:jc w:val="left"/>
        <w:rPr>
          <w:rFonts w:ascii="Cambria" w:hAnsi="Cambria"/>
        </w:rPr>
      </w:pPr>
      <w:r w:rsidRPr="00472CCD">
        <w:rPr>
          <w:rStyle w:val="Strong"/>
          <w:rFonts w:ascii="Cambria" w:hAnsi="Cambria"/>
        </w:rPr>
        <w:t>VỀ QUẢN LÝ MÃ NGUỒN</w:t>
      </w:r>
    </w:p>
    <w:p w14:paraId="5326159C" w14:textId="2B9577B3" w:rsidR="00253719" w:rsidRPr="00472CCD" w:rsidRDefault="00253719" w:rsidP="009E1AF8">
      <w:pPr>
        <w:jc w:val="left"/>
        <w:rPr>
          <w:rFonts w:ascii="Cambria" w:hAnsi="Cambria"/>
        </w:rPr>
      </w:pPr>
      <w:r w:rsidRPr="00472CCD">
        <w:rPr>
          <w:rFonts w:ascii="Cambria" w:hAnsi="Cambria"/>
        </w:rPr>
        <w:t>Quản lý mã nguồn, tài liệu đều dựa trên Git.</w:t>
      </w:r>
    </w:p>
    <w:p w14:paraId="4990C3B2" w14:textId="234AD1FC" w:rsidR="00253719" w:rsidRPr="00472CCD" w:rsidRDefault="00253719" w:rsidP="009E1AF8">
      <w:pPr>
        <w:pStyle w:val="ListParagraph"/>
        <w:numPr>
          <w:ilvl w:val="0"/>
          <w:numId w:val="35"/>
        </w:numPr>
        <w:jc w:val="left"/>
        <w:rPr>
          <w:rFonts w:ascii="Cambria" w:hAnsi="Cambria"/>
        </w:rPr>
      </w:pPr>
      <w:r w:rsidRPr="00472CCD">
        <w:rPr>
          <w:rFonts w:ascii="Cambria" w:hAnsi="Cambria"/>
        </w:rPr>
        <w:t>Mỗi SV đều phải có tài khoản GitHub cá nhân.</w:t>
      </w:r>
    </w:p>
    <w:p w14:paraId="4CF788C9" w14:textId="794A849A" w:rsidR="00253719" w:rsidRPr="00472CCD" w:rsidRDefault="009C41F9" w:rsidP="009E1AF8">
      <w:pPr>
        <w:pStyle w:val="ListParagraph"/>
        <w:numPr>
          <w:ilvl w:val="0"/>
          <w:numId w:val="35"/>
        </w:numPr>
        <w:jc w:val="left"/>
        <w:rPr>
          <w:rFonts w:ascii="Cambria" w:hAnsi="Cambria"/>
        </w:rPr>
      </w:pPr>
      <w:r w:rsidRPr="00472CCD">
        <w:rPr>
          <w:rFonts w:ascii="Cambria" w:hAnsi="Cambria"/>
        </w:rPr>
        <w:t>Một sinh viên đại điện fork từ Repository sẵn có</w:t>
      </w:r>
      <w:r w:rsidR="0099580C" w:rsidRPr="00472CCD">
        <w:rPr>
          <w:rFonts w:ascii="Cambria" w:hAnsi="Cambria"/>
        </w:rPr>
        <w:t>, và bổ sung collaborator</w:t>
      </w:r>
      <w:r w:rsidR="00253719" w:rsidRPr="00472CCD">
        <w:rPr>
          <w:rFonts w:ascii="Cambria" w:hAnsi="Cambria"/>
        </w:rPr>
        <w:t xml:space="preserve"> </w:t>
      </w:r>
      <w:r w:rsidR="0099580C" w:rsidRPr="00472CCD">
        <w:rPr>
          <w:rFonts w:ascii="Cambria" w:hAnsi="Cambria"/>
        </w:rPr>
        <w:t>ch</w:t>
      </w:r>
      <w:r w:rsidR="00253719" w:rsidRPr="00472CCD">
        <w:rPr>
          <w:rFonts w:ascii="Cambria" w:hAnsi="Cambria"/>
        </w:rPr>
        <w:t>o cả nhóm</w:t>
      </w:r>
      <w:r w:rsidR="0099580C" w:rsidRPr="00472CCD">
        <w:rPr>
          <w:rFonts w:ascii="Cambria" w:hAnsi="Cambria"/>
        </w:rPr>
        <w:t xml:space="preserve">. </w:t>
      </w:r>
      <w:r w:rsidR="006D6E0A" w:rsidRPr="00472CCD">
        <w:rPr>
          <w:rFonts w:ascii="Cambria" w:hAnsi="Cambria"/>
        </w:rPr>
        <w:t xml:space="preserve">Add thêm tài khoản giáo viên </w:t>
      </w:r>
      <w:r w:rsidR="006D6E0A" w:rsidRPr="00472CCD">
        <w:rPr>
          <w:rFonts w:ascii="Cambria" w:hAnsi="Cambria"/>
          <w:i/>
          <w:iCs/>
        </w:rPr>
        <w:t>neittien0110</w:t>
      </w:r>
      <w:r w:rsidR="006D6E0A" w:rsidRPr="00472CCD">
        <w:rPr>
          <w:rFonts w:ascii="Cambria" w:hAnsi="Cambria"/>
        </w:rPr>
        <w:t>.</w:t>
      </w:r>
    </w:p>
    <w:p w14:paraId="34E32D39" w14:textId="65C7CE95" w:rsidR="00A84D40" w:rsidRPr="00472CCD" w:rsidRDefault="00EC3409" w:rsidP="009E1AF8">
      <w:pPr>
        <w:pStyle w:val="ListParagraph"/>
        <w:numPr>
          <w:ilvl w:val="0"/>
          <w:numId w:val="35"/>
        </w:numPr>
        <w:jc w:val="left"/>
        <w:rPr>
          <w:rFonts w:ascii="Cambria" w:hAnsi="Cambria"/>
        </w:rPr>
      </w:pPr>
      <w:r w:rsidRPr="00472CCD">
        <w:rPr>
          <w:rFonts w:ascii="Cambria" w:hAnsi="Cambria"/>
        </w:rPr>
        <w:t xml:space="preserve">Bổ sung thêm vào </w:t>
      </w:r>
      <w:r w:rsidR="00B65C9D" w:rsidRPr="00472CCD">
        <w:rPr>
          <w:rFonts w:ascii="Cambria" w:hAnsi="Cambria"/>
        </w:rPr>
        <w:t>Repo</w:t>
      </w:r>
      <w:r w:rsidR="00A7166E" w:rsidRPr="00472CCD">
        <w:rPr>
          <w:rFonts w:ascii="Cambria" w:hAnsi="Cambria"/>
        </w:rPr>
        <w:t>sitory</w:t>
      </w:r>
      <w:r w:rsidRPr="00472CCD">
        <w:rPr>
          <w:rFonts w:ascii="Cambria" w:hAnsi="Cambria"/>
        </w:rPr>
        <w:t xml:space="preserve"> các mục sau:</w:t>
      </w:r>
    </w:p>
    <w:p w14:paraId="6785BB57" w14:textId="1E852301" w:rsidR="0096683F" w:rsidRPr="00472CCD" w:rsidRDefault="00EC3409" w:rsidP="009E1AF8">
      <w:pPr>
        <w:pStyle w:val="ListParagraph"/>
        <w:numPr>
          <w:ilvl w:val="2"/>
          <w:numId w:val="35"/>
        </w:numPr>
        <w:ind w:left="1620"/>
        <w:jc w:val="left"/>
        <w:rPr>
          <w:rFonts w:ascii="Cambria" w:hAnsi="Cambria"/>
        </w:rPr>
      </w:pPr>
      <w:r w:rsidRPr="00472CCD">
        <w:rPr>
          <w:rFonts w:ascii="Cambria" w:hAnsi="Cambria"/>
        </w:rPr>
        <w:t xml:space="preserve">Thư mục </w:t>
      </w:r>
      <w:r w:rsidR="009E1B22" w:rsidRPr="00472CCD">
        <w:rPr>
          <w:rFonts w:ascii="Cambria" w:hAnsi="Cambria"/>
          <w:b/>
          <w:bCs/>
        </w:rPr>
        <w:t>d</w:t>
      </w:r>
      <w:r w:rsidR="00A84D40" w:rsidRPr="00472CCD">
        <w:rPr>
          <w:rFonts w:ascii="Cambria" w:hAnsi="Cambria"/>
          <w:b/>
          <w:bCs/>
        </w:rPr>
        <w:t>ocs:</w:t>
      </w:r>
      <w:r w:rsidR="00A84D40" w:rsidRPr="00472CCD">
        <w:rPr>
          <w:rFonts w:ascii="Cambria" w:hAnsi="Cambria"/>
        </w:rPr>
        <w:t xml:space="preserve"> chứa tài liệu dự án</w:t>
      </w:r>
      <w:r w:rsidR="00E24534" w:rsidRPr="00472CCD">
        <w:rPr>
          <w:rFonts w:ascii="Cambria" w:hAnsi="Cambria"/>
        </w:rPr>
        <w:t xml:space="preserve"> tự viết</w:t>
      </w:r>
      <w:r w:rsidR="000342ED" w:rsidRPr="00472CCD">
        <w:rPr>
          <w:rFonts w:ascii="Cambria" w:hAnsi="Cambria"/>
        </w:rPr>
        <w:t>.</w:t>
      </w:r>
      <w:r w:rsidR="00FD4755" w:rsidRPr="00472CCD">
        <w:rPr>
          <w:rFonts w:ascii="Cambria" w:hAnsi="Cambria"/>
        </w:rPr>
        <w:t xml:space="preserve"> Đây là thư mục nội bộ của dự án</w:t>
      </w:r>
      <w:r w:rsidR="00F41A82" w:rsidRPr="00472CCD">
        <w:rPr>
          <w:rFonts w:ascii="Cambria" w:hAnsi="Cambria"/>
        </w:rPr>
        <w:t>.</w:t>
      </w:r>
      <w:r w:rsidR="000342ED" w:rsidRPr="00472CCD">
        <w:rPr>
          <w:rFonts w:ascii="Cambria" w:hAnsi="Cambria"/>
        </w:rPr>
        <w:t xml:space="preserve"> </w:t>
      </w:r>
      <w:r w:rsidR="00FD4755" w:rsidRPr="00472CCD">
        <w:rPr>
          <w:rFonts w:ascii="Cambria" w:hAnsi="Cambria"/>
          <w:color w:val="FF0000"/>
        </w:rPr>
        <w:t>Trong học phần này, SV phải để chính</w:t>
      </w:r>
      <w:r w:rsidR="009E1B22" w:rsidRPr="00472CCD">
        <w:rPr>
          <w:rFonts w:ascii="Cambria" w:hAnsi="Cambria"/>
          <w:color w:val="FF0000"/>
        </w:rPr>
        <w:t xml:space="preserve"> bản</w:t>
      </w:r>
      <w:r w:rsidR="00E24534" w:rsidRPr="00472CCD">
        <w:rPr>
          <w:rFonts w:ascii="Cambria" w:hAnsi="Cambria"/>
          <w:color w:val="FF0000"/>
        </w:rPr>
        <w:t xml:space="preserve"> báo cáo này</w:t>
      </w:r>
      <w:r w:rsidR="00FD4755" w:rsidRPr="00472CCD">
        <w:rPr>
          <w:rFonts w:ascii="Cambria" w:hAnsi="Cambria"/>
          <w:color w:val="FF0000"/>
        </w:rPr>
        <w:t xml:space="preserve"> vào đây, và cùng nhau kết hợp soạn thảo chung với file này</w:t>
      </w:r>
      <w:r w:rsidR="00E24534" w:rsidRPr="00472CCD">
        <w:rPr>
          <w:rFonts w:ascii="Cambria" w:hAnsi="Cambria"/>
        </w:rPr>
        <w:t xml:space="preserve">. </w:t>
      </w:r>
    </w:p>
    <w:p w14:paraId="47BF37E1" w14:textId="293F90EA" w:rsidR="002963B3" w:rsidRDefault="00551589" w:rsidP="009E1AF8">
      <w:pPr>
        <w:pStyle w:val="ListParagraph"/>
        <w:numPr>
          <w:ilvl w:val="0"/>
          <w:numId w:val="35"/>
        </w:numPr>
        <w:jc w:val="left"/>
        <w:rPr>
          <w:rFonts w:ascii="Cambria" w:hAnsi="Cambria"/>
          <w:color w:val="FF0000"/>
        </w:rPr>
      </w:pPr>
      <w:r w:rsidRPr="00472CCD">
        <w:rPr>
          <w:rFonts w:ascii="Cambria" w:hAnsi="Cambria"/>
        </w:rPr>
        <w:t>Mỗi thành viên trong nhóm tự soạn thảo và phải upload</w:t>
      </w:r>
      <w:r w:rsidR="004F37AE" w:rsidRPr="00472CCD">
        <w:rPr>
          <w:rFonts w:ascii="Cambria" w:hAnsi="Cambria"/>
        </w:rPr>
        <w:t xml:space="preserve"> các chỉnh sửa lên GitHub. </w:t>
      </w:r>
      <w:r w:rsidR="004F37AE" w:rsidRPr="00472CCD">
        <w:rPr>
          <w:rFonts w:ascii="Cambria" w:hAnsi="Cambria"/>
          <w:color w:val="FF0000"/>
        </w:rPr>
        <w:t xml:space="preserve">Trong học phần này, </w:t>
      </w:r>
      <w:r w:rsidR="00A4571D" w:rsidRPr="00472CCD">
        <w:rPr>
          <w:rFonts w:ascii="Cambria" w:hAnsi="Cambria"/>
          <w:color w:val="FF0000"/>
        </w:rPr>
        <w:t xml:space="preserve">mỗi </w:t>
      </w:r>
      <w:r w:rsidR="004F37AE" w:rsidRPr="00472CCD">
        <w:rPr>
          <w:rFonts w:ascii="Cambria" w:hAnsi="Cambria"/>
          <w:color w:val="FF0000"/>
        </w:rPr>
        <w:t xml:space="preserve">SV cần đạt được </w:t>
      </w:r>
      <w:r w:rsidR="00A4571D" w:rsidRPr="00472CCD">
        <w:rPr>
          <w:rFonts w:ascii="Cambria" w:hAnsi="Cambria"/>
          <w:color w:val="FF0000"/>
        </w:rPr>
        <w:t>&gt;=</w:t>
      </w:r>
      <w:r w:rsidR="004F37AE" w:rsidRPr="00472CCD">
        <w:rPr>
          <w:rFonts w:ascii="Cambria" w:hAnsi="Cambria"/>
          <w:color w:val="FF0000"/>
        </w:rPr>
        <w:t>10 commit</w:t>
      </w:r>
      <w:r w:rsidR="00A4571D" w:rsidRPr="00472CCD">
        <w:rPr>
          <w:rFonts w:ascii="Cambria" w:hAnsi="Cambria"/>
          <w:color w:val="FF0000"/>
        </w:rPr>
        <w:t xml:space="preserve"> </w:t>
      </w:r>
      <w:r w:rsidR="00E70D25" w:rsidRPr="00472CCD">
        <w:rPr>
          <w:rFonts w:ascii="Cambria" w:hAnsi="Cambria"/>
          <w:color w:val="FF0000"/>
        </w:rPr>
        <w:t>cho file báo cáo này</w:t>
      </w:r>
      <w:r w:rsidR="006312F5" w:rsidRPr="00472CCD">
        <w:rPr>
          <w:rFonts w:ascii="Cambria" w:hAnsi="Cambria"/>
          <w:color w:val="FF0000"/>
        </w:rPr>
        <w:t xml:space="preserve"> hoặc với các đoạn mã nguồn mở</w:t>
      </w:r>
      <w:r w:rsidR="00E70D25" w:rsidRPr="00472CCD">
        <w:rPr>
          <w:rFonts w:ascii="Cambria" w:hAnsi="Cambria"/>
          <w:color w:val="FF0000"/>
        </w:rPr>
        <w:t>.</w:t>
      </w:r>
    </w:p>
    <w:p w14:paraId="0932212F" w14:textId="77777777" w:rsidR="00CF346B" w:rsidRDefault="00CF346B" w:rsidP="00CF346B">
      <w:pPr>
        <w:jc w:val="left"/>
        <w:rPr>
          <w:rFonts w:ascii="Cambria" w:hAnsi="Cambria"/>
          <w:color w:val="FF0000"/>
        </w:rPr>
      </w:pPr>
    </w:p>
    <w:tbl>
      <w:tblPr>
        <w:tblStyle w:val="TableGrid"/>
        <w:tblW w:w="8523" w:type="dxa"/>
        <w:tblLook w:val="04A0" w:firstRow="1" w:lastRow="0" w:firstColumn="1" w:lastColumn="0" w:noHBand="0" w:noVBand="1"/>
      </w:tblPr>
      <w:tblGrid>
        <w:gridCol w:w="1387"/>
        <w:gridCol w:w="3568"/>
        <w:gridCol w:w="3568"/>
      </w:tblGrid>
      <w:tr w:rsidR="00645566" w:rsidRPr="00561DE3" w14:paraId="2774DCA2" w14:textId="7013CC3C" w:rsidTr="00645566">
        <w:trPr>
          <w:trHeight w:val="439"/>
        </w:trPr>
        <w:tc>
          <w:tcPr>
            <w:tcW w:w="1387" w:type="dxa"/>
          </w:tcPr>
          <w:p w14:paraId="75CF3DC0" w14:textId="0F02618F" w:rsidR="00645566" w:rsidRPr="00561DE3" w:rsidRDefault="00645566" w:rsidP="00645566">
            <w:pPr>
              <w:jc w:val="left"/>
              <w:rPr>
                <w:rFonts w:ascii="Cambria" w:hAnsi="Cambria"/>
              </w:rPr>
            </w:pPr>
            <w:r>
              <w:rPr>
                <w:rFonts w:ascii="Cambria" w:hAnsi="Cambria"/>
              </w:rPr>
              <w:t>STT</w:t>
            </w:r>
          </w:p>
        </w:tc>
        <w:tc>
          <w:tcPr>
            <w:tcW w:w="3568" w:type="dxa"/>
          </w:tcPr>
          <w:p w14:paraId="6B5FFA3B" w14:textId="68E0093C" w:rsidR="00645566" w:rsidRPr="00561DE3" w:rsidRDefault="00645566" w:rsidP="00645566">
            <w:pPr>
              <w:jc w:val="left"/>
              <w:rPr>
                <w:rFonts w:ascii="Cambria" w:hAnsi="Cambria"/>
              </w:rPr>
            </w:pPr>
            <w:r w:rsidRPr="00561DE3">
              <w:rPr>
                <w:rFonts w:ascii="Cambria" w:hAnsi="Cambria"/>
              </w:rPr>
              <w:t>Họ và tên</w:t>
            </w:r>
          </w:p>
        </w:tc>
        <w:tc>
          <w:tcPr>
            <w:tcW w:w="3568" w:type="dxa"/>
          </w:tcPr>
          <w:p w14:paraId="36EAC7D3" w14:textId="22ED4900" w:rsidR="00645566" w:rsidRPr="00561DE3" w:rsidRDefault="00645566" w:rsidP="00645566">
            <w:pPr>
              <w:jc w:val="left"/>
              <w:rPr>
                <w:rFonts w:ascii="Cambria" w:hAnsi="Cambria"/>
              </w:rPr>
            </w:pPr>
            <w:r>
              <w:rPr>
                <w:rFonts w:ascii="Cambria" w:hAnsi="Cambria"/>
              </w:rPr>
              <w:t>MSSV</w:t>
            </w:r>
          </w:p>
        </w:tc>
      </w:tr>
      <w:tr w:rsidR="00645566" w:rsidRPr="00561DE3" w14:paraId="12B36839" w14:textId="1835CCBA" w:rsidTr="00645566">
        <w:trPr>
          <w:trHeight w:val="422"/>
        </w:trPr>
        <w:tc>
          <w:tcPr>
            <w:tcW w:w="1387" w:type="dxa"/>
          </w:tcPr>
          <w:p w14:paraId="42841DDE" w14:textId="6697DA47" w:rsidR="00645566" w:rsidRDefault="00645566" w:rsidP="00645566">
            <w:pPr>
              <w:jc w:val="left"/>
              <w:rPr>
                <w:rFonts w:ascii="Cambria" w:hAnsi="Cambria"/>
              </w:rPr>
            </w:pPr>
            <w:r>
              <w:rPr>
                <w:rFonts w:ascii="Cambria" w:hAnsi="Cambria"/>
              </w:rPr>
              <w:t>1</w:t>
            </w:r>
          </w:p>
        </w:tc>
        <w:tc>
          <w:tcPr>
            <w:tcW w:w="3568" w:type="dxa"/>
          </w:tcPr>
          <w:p w14:paraId="4940EB1F" w14:textId="61B39C68" w:rsidR="00645566" w:rsidRPr="00561DE3" w:rsidRDefault="00645566" w:rsidP="00645566">
            <w:pPr>
              <w:jc w:val="left"/>
              <w:rPr>
                <w:rFonts w:ascii="Cambria" w:hAnsi="Cambria"/>
              </w:rPr>
            </w:pPr>
            <w:r>
              <w:rPr>
                <w:rFonts w:ascii="Cambria" w:hAnsi="Cambria"/>
              </w:rPr>
              <w:t>Viên Quốc Anh</w:t>
            </w:r>
          </w:p>
        </w:tc>
        <w:tc>
          <w:tcPr>
            <w:tcW w:w="3568" w:type="dxa"/>
          </w:tcPr>
          <w:p w14:paraId="4B2BB28E" w14:textId="041649DD" w:rsidR="00645566" w:rsidRDefault="00645566" w:rsidP="00645566">
            <w:pPr>
              <w:jc w:val="left"/>
              <w:rPr>
                <w:rFonts w:ascii="Cambria" w:hAnsi="Cambria"/>
              </w:rPr>
            </w:pPr>
            <w:r>
              <w:rPr>
                <w:rFonts w:ascii="Cambria" w:hAnsi="Cambria"/>
              </w:rPr>
              <w:t>20176000</w:t>
            </w:r>
          </w:p>
        </w:tc>
      </w:tr>
      <w:tr w:rsidR="00645566" w:rsidRPr="00561DE3" w14:paraId="45423960" w14:textId="3FB2E5DC" w:rsidTr="00645566">
        <w:trPr>
          <w:trHeight w:val="439"/>
        </w:trPr>
        <w:tc>
          <w:tcPr>
            <w:tcW w:w="1387" w:type="dxa"/>
          </w:tcPr>
          <w:p w14:paraId="07851194" w14:textId="730EBED8" w:rsidR="00645566" w:rsidRDefault="00645566" w:rsidP="00645566">
            <w:pPr>
              <w:jc w:val="left"/>
              <w:rPr>
                <w:rFonts w:ascii="Cambria" w:hAnsi="Cambria"/>
              </w:rPr>
            </w:pPr>
            <w:r>
              <w:rPr>
                <w:rFonts w:ascii="Cambria" w:hAnsi="Cambria"/>
              </w:rPr>
              <w:t>2</w:t>
            </w:r>
          </w:p>
        </w:tc>
        <w:tc>
          <w:tcPr>
            <w:tcW w:w="3568" w:type="dxa"/>
          </w:tcPr>
          <w:p w14:paraId="07B1FCE5" w14:textId="735463C9" w:rsidR="00645566" w:rsidRPr="00561DE3" w:rsidRDefault="00645566" w:rsidP="00645566">
            <w:pPr>
              <w:jc w:val="left"/>
              <w:rPr>
                <w:rFonts w:ascii="Cambria" w:hAnsi="Cambria"/>
              </w:rPr>
            </w:pPr>
            <w:r>
              <w:rPr>
                <w:rFonts w:ascii="Cambria" w:hAnsi="Cambria"/>
              </w:rPr>
              <w:t>Võ Trí Anh</w:t>
            </w:r>
          </w:p>
        </w:tc>
        <w:tc>
          <w:tcPr>
            <w:tcW w:w="3568" w:type="dxa"/>
          </w:tcPr>
          <w:p w14:paraId="7F191641" w14:textId="661C53FD" w:rsidR="00645566" w:rsidRDefault="00645566" w:rsidP="00645566">
            <w:pPr>
              <w:jc w:val="left"/>
              <w:rPr>
                <w:rFonts w:ascii="Cambria" w:hAnsi="Cambria"/>
              </w:rPr>
            </w:pPr>
            <w:r>
              <w:rPr>
                <w:rFonts w:ascii="Cambria" w:hAnsi="Cambria"/>
              </w:rPr>
              <w:t>20172176</w:t>
            </w:r>
          </w:p>
        </w:tc>
      </w:tr>
      <w:tr w:rsidR="00645566" w:rsidRPr="00561DE3" w14:paraId="2E5B6DCC" w14:textId="31ADAF37" w:rsidTr="00645566">
        <w:trPr>
          <w:trHeight w:val="439"/>
        </w:trPr>
        <w:tc>
          <w:tcPr>
            <w:tcW w:w="1387" w:type="dxa"/>
          </w:tcPr>
          <w:p w14:paraId="73E489A1" w14:textId="6A9DB579" w:rsidR="00645566" w:rsidRDefault="00645566" w:rsidP="00645566">
            <w:pPr>
              <w:jc w:val="left"/>
              <w:rPr>
                <w:rFonts w:ascii="Cambria" w:hAnsi="Cambria"/>
              </w:rPr>
            </w:pPr>
            <w:r>
              <w:rPr>
                <w:rFonts w:ascii="Cambria" w:hAnsi="Cambria"/>
              </w:rPr>
              <w:t>3</w:t>
            </w:r>
          </w:p>
        </w:tc>
        <w:tc>
          <w:tcPr>
            <w:tcW w:w="3568" w:type="dxa"/>
          </w:tcPr>
          <w:p w14:paraId="189FF251" w14:textId="13E93009" w:rsidR="00645566" w:rsidRPr="00561DE3" w:rsidRDefault="00645566" w:rsidP="00645566">
            <w:pPr>
              <w:jc w:val="left"/>
              <w:rPr>
                <w:rFonts w:ascii="Cambria" w:hAnsi="Cambria"/>
              </w:rPr>
            </w:pPr>
            <w:r>
              <w:rPr>
                <w:rFonts w:ascii="Cambria" w:hAnsi="Cambria"/>
              </w:rPr>
              <w:t>Lương Ngọc Đức</w:t>
            </w:r>
          </w:p>
        </w:tc>
        <w:tc>
          <w:tcPr>
            <w:tcW w:w="3568" w:type="dxa"/>
          </w:tcPr>
          <w:p w14:paraId="07AC0555" w14:textId="67CEED4B" w:rsidR="00645566" w:rsidRDefault="00645566" w:rsidP="00645566">
            <w:pPr>
              <w:jc w:val="left"/>
              <w:rPr>
                <w:rFonts w:ascii="Cambria" w:hAnsi="Cambria"/>
              </w:rPr>
            </w:pPr>
            <w:r>
              <w:rPr>
                <w:rFonts w:ascii="Cambria" w:hAnsi="Cambria"/>
              </w:rPr>
              <w:t>20175853</w:t>
            </w:r>
          </w:p>
        </w:tc>
      </w:tr>
      <w:tr w:rsidR="00645566" w:rsidRPr="00561DE3" w14:paraId="3DA3E1CE" w14:textId="0CAABFF9" w:rsidTr="00645566">
        <w:trPr>
          <w:trHeight w:val="422"/>
        </w:trPr>
        <w:tc>
          <w:tcPr>
            <w:tcW w:w="1387" w:type="dxa"/>
          </w:tcPr>
          <w:p w14:paraId="5C0C86E1" w14:textId="3F47E170" w:rsidR="00645566" w:rsidRDefault="00645566" w:rsidP="00645566">
            <w:pPr>
              <w:jc w:val="left"/>
              <w:rPr>
                <w:rFonts w:ascii="Cambria" w:hAnsi="Cambria"/>
              </w:rPr>
            </w:pPr>
            <w:r>
              <w:rPr>
                <w:rFonts w:ascii="Cambria" w:hAnsi="Cambria"/>
              </w:rPr>
              <w:t>4</w:t>
            </w:r>
          </w:p>
        </w:tc>
        <w:tc>
          <w:tcPr>
            <w:tcW w:w="3568" w:type="dxa"/>
          </w:tcPr>
          <w:p w14:paraId="0490010E" w14:textId="17D185F3" w:rsidR="00645566" w:rsidRPr="00561DE3" w:rsidRDefault="00645566" w:rsidP="00645566">
            <w:pPr>
              <w:jc w:val="left"/>
              <w:rPr>
                <w:rFonts w:ascii="Cambria" w:hAnsi="Cambria"/>
              </w:rPr>
            </w:pPr>
            <w:r>
              <w:rPr>
                <w:rFonts w:ascii="Cambria" w:hAnsi="Cambria"/>
              </w:rPr>
              <w:t>Bùi Ngọc Đạt</w:t>
            </w:r>
          </w:p>
        </w:tc>
        <w:tc>
          <w:tcPr>
            <w:tcW w:w="3568" w:type="dxa"/>
          </w:tcPr>
          <w:p w14:paraId="07BB379E" w14:textId="08725507" w:rsidR="00645566" w:rsidRDefault="00645566" w:rsidP="00645566">
            <w:pPr>
              <w:jc w:val="left"/>
              <w:rPr>
                <w:rFonts w:ascii="Cambria" w:hAnsi="Cambria"/>
              </w:rPr>
            </w:pPr>
            <w:r w:rsidRPr="003C1C5E">
              <w:rPr>
                <w:rFonts w:ascii="Cambria" w:hAnsi="Cambria"/>
              </w:rPr>
              <w:t>20176006</w:t>
            </w:r>
          </w:p>
        </w:tc>
      </w:tr>
    </w:tbl>
    <w:p w14:paraId="49BE93F9" w14:textId="77777777" w:rsidR="00CF346B" w:rsidRPr="00CF346B" w:rsidRDefault="00CF346B" w:rsidP="00CF346B">
      <w:pPr>
        <w:jc w:val="left"/>
        <w:rPr>
          <w:rFonts w:ascii="Cambria" w:hAnsi="Cambria"/>
          <w:color w:val="FF0000"/>
        </w:rPr>
      </w:pPr>
    </w:p>
    <w:p w14:paraId="6D6F205A" w14:textId="77777777" w:rsidR="00C71AF5" w:rsidRPr="00472CCD" w:rsidRDefault="00C71AF5" w:rsidP="009E1AF8">
      <w:pPr>
        <w:jc w:val="left"/>
        <w:rPr>
          <w:rStyle w:val="Strong"/>
          <w:rFonts w:ascii="Cambria" w:hAnsi="Cambria"/>
        </w:rPr>
      </w:pPr>
    </w:p>
    <w:p w14:paraId="431F6B75" w14:textId="2A8F6150" w:rsidR="003473EC" w:rsidRPr="00472CCD" w:rsidRDefault="003473EC" w:rsidP="009E1AF8">
      <w:pPr>
        <w:widowControl/>
        <w:suppressAutoHyphens w:val="0"/>
        <w:spacing w:after="0" w:line="240" w:lineRule="auto"/>
        <w:jc w:val="left"/>
        <w:rPr>
          <w:rStyle w:val="Strong"/>
          <w:rFonts w:ascii="Cambria" w:hAnsi="Cambria"/>
        </w:rPr>
      </w:pPr>
      <w:r w:rsidRPr="00472CCD">
        <w:rPr>
          <w:rStyle w:val="Strong"/>
          <w:rFonts w:ascii="Cambria" w:hAnsi="Cambria"/>
        </w:rPr>
        <w:br w:type="page"/>
      </w:r>
    </w:p>
    <w:p w14:paraId="53F40F1B" w14:textId="18F743B5" w:rsidR="00727431" w:rsidRPr="00472CCD" w:rsidRDefault="009A4C41" w:rsidP="009E1AF8">
      <w:pPr>
        <w:pStyle w:val="NormalH"/>
        <w:jc w:val="left"/>
        <w:rPr>
          <w:rFonts w:ascii="Cambria" w:hAnsi="Cambria"/>
          <w:color w:val="951B13"/>
        </w:rPr>
      </w:pPr>
      <w:r w:rsidRPr="00472CCD">
        <w:rPr>
          <w:rFonts w:ascii="Cambria" w:hAnsi="Cambria"/>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472CCD"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472CCD" w:rsidRDefault="00727431" w:rsidP="009E1AF8">
            <w:pPr>
              <w:jc w:val="left"/>
              <w:rPr>
                <w:rFonts w:ascii="Cambria" w:hAnsi="Cambria"/>
              </w:rPr>
            </w:pPr>
            <w:r w:rsidRPr="00472CCD">
              <w:rPr>
                <w:rFonts w:ascii="Cambria" w:hAnsi="Cambria"/>
              </w:rPr>
              <w:t>Ngày lập</w:t>
            </w:r>
          </w:p>
        </w:tc>
        <w:tc>
          <w:tcPr>
            <w:tcW w:w="3095" w:type="dxa"/>
          </w:tcPr>
          <w:p w14:paraId="77227211"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snapToGrid w:val="0"/>
              </w:rPr>
            </w:pPr>
            <w:r w:rsidRPr="00472CCD">
              <w:rPr>
                <w:rFonts w:ascii="Cambria" w:hAnsi="Cambria"/>
                <w:snapToGrid w:val="0"/>
              </w:rPr>
              <w:t>Mô tả thay đổi</w:t>
            </w:r>
          </w:p>
        </w:tc>
        <w:tc>
          <w:tcPr>
            <w:tcW w:w="1148" w:type="dxa"/>
          </w:tcPr>
          <w:p w14:paraId="7F7EE764"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Phiên bản</w:t>
            </w:r>
          </w:p>
        </w:tc>
        <w:tc>
          <w:tcPr>
            <w:tcW w:w="1552" w:type="dxa"/>
          </w:tcPr>
          <w:p w14:paraId="427FD2DA"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lập</w:t>
            </w:r>
          </w:p>
        </w:tc>
        <w:tc>
          <w:tcPr>
            <w:tcW w:w="1440" w:type="dxa"/>
          </w:tcPr>
          <w:p w14:paraId="3CC8C1D9" w14:textId="77777777" w:rsidR="00727431" w:rsidRPr="00472CCD" w:rsidRDefault="00727431" w:rsidP="009E1AF8">
            <w:pPr>
              <w:jc w:val="left"/>
              <w:cnfStyle w:val="100000000000" w:firstRow="1"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Người duyệt</w:t>
            </w:r>
          </w:p>
        </w:tc>
      </w:tr>
      <w:tr w:rsidR="009A4C41" w:rsidRPr="00472CCD"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08A597B" w:rsidR="00727431" w:rsidRPr="00472CCD" w:rsidRDefault="008E7E58" w:rsidP="009E1AF8">
            <w:pPr>
              <w:jc w:val="left"/>
              <w:rPr>
                <w:rFonts w:ascii="Cambria" w:hAnsi="Cambria"/>
              </w:rPr>
            </w:pPr>
            <w:r w:rsidRPr="00472CCD">
              <w:rPr>
                <w:rFonts w:ascii="Cambria" w:hAnsi="Cambria"/>
              </w:rPr>
              <w:t>23</w:t>
            </w:r>
            <w:r w:rsidR="00E6743B" w:rsidRPr="00472CCD">
              <w:rPr>
                <w:rFonts w:ascii="Cambria" w:hAnsi="Cambria"/>
              </w:rPr>
              <w:t>/</w:t>
            </w:r>
            <w:r w:rsidRPr="00472CCD">
              <w:rPr>
                <w:rFonts w:ascii="Cambria" w:hAnsi="Cambria"/>
              </w:rPr>
              <w:t>12</w:t>
            </w:r>
            <w:r w:rsidR="00E6743B" w:rsidRPr="00472CCD">
              <w:rPr>
                <w:rFonts w:ascii="Cambria" w:hAnsi="Cambria"/>
              </w:rPr>
              <w:t>/202</w:t>
            </w:r>
            <w:r w:rsidRPr="00472CCD">
              <w:rPr>
                <w:rFonts w:ascii="Cambria" w:hAnsi="Cambria"/>
              </w:rPr>
              <w:t>1</w:t>
            </w:r>
          </w:p>
        </w:tc>
        <w:tc>
          <w:tcPr>
            <w:tcW w:w="3095" w:type="dxa"/>
          </w:tcPr>
          <w:p w14:paraId="33CC2B2A" w14:textId="0D22E30B" w:rsidR="00727431" w:rsidRPr="00472CCD" w:rsidRDefault="00AF0BD9"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Bắt đầu dự án</w:t>
            </w:r>
          </w:p>
        </w:tc>
        <w:tc>
          <w:tcPr>
            <w:tcW w:w="1148" w:type="dxa"/>
          </w:tcPr>
          <w:p w14:paraId="3AA0C2F9" w14:textId="67044EA7"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0.1</w:t>
            </w:r>
          </w:p>
        </w:tc>
        <w:tc>
          <w:tcPr>
            <w:tcW w:w="1552" w:type="dxa"/>
          </w:tcPr>
          <w:p w14:paraId="4464A6B2" w14:textId="28C6584C" w:rsidR="00727431" w:rsidRPr="00472CCD" w:rsidRDefault="005072FF"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645BC524" w14:textId="5F0FFFDE" w:rsidR="00727431" w:rsidRPr="00472CCD" w:rsidRDefault="00D05000"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8E4C2C" w:rsidR="00727431" w:rsidRPr="00472CCD" w:rsidRDefault="0087745D" w:rsidP="009E1AF8">
            <w:pPr>
              <w:jc w:val="left"/>
              <w:rPr>
                <w:rFonts w:ascii="Cambria" w:hAnsi="Cambria"/>
              </w:rPr>
            </w:pPr>
            <w:r w:rsidRPr="00472CCD">
              <w:rPr>
                <w:rFonts w:ascii="Cambria" w:hAnsi="Cambria"/>
              </w:rPr>
              <w:t>4</w:t>
            </w:r>
            <w:r w:rsidR="00E6743B" w:rsidRPr="00472CCD">
              <w:rPr>
                <w:rFonts w:ascii="Cambria" w:hAnsi="Cambria"/>
              </w:rPr>
              <w:t>/1/2022</w:t>
            </w:r>
          </w:p>
        </w:tc>
        <w:tc>
          <w:tcPr>
            <w:tcW w:w="3095" w:type="dxa"/>
          </w:tcPr>
          <w:p w14:paraId="1833F08E" w14:textId="2CD15D4F"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Khảo sát dự án</w:t>
            </w:r>
          </w:p>
        </w:tc>
        <w:tc>
          <w:tcPr>
            <w:tcW w:w="1148" w:type="dxa"/>
          </w:tcPr>
          <w:p w14:paraId="1BA03C5F" w14:textId="2A0E01A0"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0.2</w:t>
            </w:r>
          </w:p>
        </w:tc>
        <w:tc>
          <w:tcPr>
            <w:tcW w:w="1552" w:type="dxa"/>
          </w:tcPr>
          <w:p w14:paraId="6D38D89C" w14:textId="23850CF9"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38DAB92E" w14:textId="4F6E218B"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6608B71" w:rsidR="00727431" w:rsidRPr="00472CCD" w:rsidRDefault="00FD75C6" w:rsidP="009E1AF8">
            <w:pPr>
              <w:jc w:val="left"/>
              <w:rPr>
                <w:rFonts w:ascii="Cambria" w:hAnsi="Cambria"/>
              </w:rPr>
            </w:pPr>
            <w:r w:rsidRPr="00472CCD">
              <w:rPr>
                <w:rFonts w:ascii="Cambria" w:hAnsi="Cambria"/>
              </w:rPr>
              <w:t>5</w:t>
            </w:r>
            <w:r w:rsidR="0087745D" w:rsidRPr="00472CCD">
              <w:rPr>
                <w:rFonts w:ascii="Cambria" w:hAnsi="Cambria"/>
              </w:rPr>
              <w:t>/1/2022</w:t>
            </w:r>
          </w:p>
        </w:tc>
        <w:tc>
          <w:tcPr>
            <w:tcW w:w="3095" w:type="dxa"/>
          </w:tcPr>
          <w:p w14:paraId="3969F235" w14:textId="74427A14"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Phân tích mã nguồn</w:t>
            </w:r>
          </w:p>
        </w:tc>
        <w:tc>
          <w:tcPr>
            <w:tcW w:w="1148" w:type="dxa"/>
          </w:tcPr>
          <w:p w14:paraId="307DA07D" w14:textId="2DFFB602"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0.3</w:t>
            </w:r>
          </w:p>
        </w:tc>
        <w:tc>
          <w:tcPr>
            <w:tcW w:w="1552" w:type="dxa"/>
          </w:tcPr>
          <w:p w14:paraId="5E82AEF4" w14:textId="46D643E8"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Viên Quốc Anh</w:t>
            </w:r>
          </w:p>
        </w:tc>
        <w:tc>
          <w:tcPr>
            <w:tcW w:w="1440" w:type="dxa"/>
          </w:tcPr>
          <w:p w14:paraId="567EB4C9" w14:textId="033AC6EF"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6884F85" w:rsidR="00727431" w:rsidRPr="00472CCD" w:rsidRDefault="00FD75C6" w:rsidP="009E1AF8">
            <w:pPr>
              <w:jc w:val="left"/>
              <w:rPr>
                <w:rFonts w:ascii="Cambria" w:hAnsi="Cambria"/>
              </w:rPr>
            </w:pPr>
            <w:r w:rsidRPr="00472CCD">
              <w:rPr>
                <w:rFonts w:ascii="Cambria" w:hAnsi="Cambria"/>
              </w:rPr>
              <w:t>1</w:t>
            </w:r>
            <w:r w:rsidR="00B573FD" w:rsidRPr="00472CCD">
              <w:rPr>
                <w:rFonts w:ascii="Cambria" w:hAnsi="Cambria"/>
              </w:rPr>
              <w:t>5</w:t>
            </w:r>
            <w:r w:rsidRPr="00472CCD">
              <w:rPr>
                <w:rFonts w:ascii="Cambria" w:hAnsi="Cambria"/>
              </w:rPr>
              <w:t>/1/2022</w:t>
            </w:r>
          </w:p>
        </w:tc>
        <w:tc>
          <w:tcPr>
            <w:tcW w:w="3095" w:type="dxa"/>
          </w:tcPr>
          <w:p w14:paraId="7B305CF3" w14:textId="1CF2A7C6" w:rsidR="00727431" w:rsidRPr="00472CCD" w:rsidRDefault="00DA3585"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Ước lượng dự án</w:t>
            </w:r>
          </w:p>
        </w:tc>
        <w:tc>
          <w:tcPr>
            <w:tcW w:w="1148" w:type="dxa"/>
          </w:tcPr>
          <w:p w14:paraId="096ACD1E" w14:textId="73C7EFC9" w:rsidR="00727431" w:rsidRPr="00472CCD" w:rsidRDefault="00A4555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0.4</w:t>
            </w:r>
          </w:p>
        </w:tc>
        <w:tc>
          <w:tcPr>
            <w:tcW w:w="1552" w:type="dxa"/>
          </w:tcPr>
          <w:p w14:paraId="614BAEAB" w14:textId="52CC4D1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F78CDDC" w14:textId="77FF29ED"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19700A2" w:rsidR="00727431" w:rsidRPr="00472CCD" w:rsidRDefault="0087745D" w:rsidP="009E1AF8">
            <w:pPr>
              <w:jc w:val="left"/>
              <w:rPr>
                <w:rFonts w:ascii="Cambria" w:hAnsi="Cambria"/>
              </w:rPr>
            </w:pPr>
            <w:r w:rsidRPr="00472CCD">
              <w:rPr>
                <w:rFonts w:ascii="Cambria" w:hAnsi="Cambria"/>
              </w:rPr>
              <w:t>17/1/2022</w:t>
            </w:r>
          </w:p>
        </w:tc>
        <w:tc>
          <w:tcPr>
            <w:tcW w:w="3095" w:type="dxa"/>
          </w:tcPr>
          <w:p w14:paraId="40B3DC4F" w14:textId="373E75C5"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Thống kê đóng góp</w:t>
            </w:r>
          </w:p>
        </w:tc>
        <w:tc>
          <w:tcPr>
            <w:tcW w:w="1148" w:type="dxa"/>
          </w:tcPr>
          <w:p w14:paraId="4F179CC3" w14:textId="13F679E4"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0.5</w:t>
            </w:r>
          </w:p>
        </w:tc>
        <w:tc>
          <w:tcPr>
            <w:tcW w:w="1552" w:type="dxa"/>
          </w:tcPr>
          <w:p w14:paraId="57E5CB6A" w14:textId="45595EB4"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25B994E6" w14:textId="01115053"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446A6503" w:rsidR="00727431" w:rsidRPr="00472CCD" w:rsidRDefault="0087745D" w:rsidP="009E1AF8">
            <w:pPr>
              <w:jc w:val="left"/>
              <w:rPr>
                <w:rFonts w:ascii="Cambria" w:hAnsi="Cambria"/>
              </w:rPr>
            </w:pPr>
            <w:r w:rsidRPr="00472CCD">
              <w:rPr>
                <w:rFonts w:ascii="Cambria" w:hAnsi="Cambria"/>
              </w:rPr>
              <w:t>18/1/2022</w:t>
            </w:r>
          </w:p>
        </w:tc>
        <w:tc>
          <w:tcPr>
            <w:tcW w:w="3095" w:type="dxa"/>
          </w:tcPr>
          <w:p w14:paraId="362C017C" w14:textId="268ED78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Kết thúc dự án</w:t>
            </w:r>
          </w:p>
        </w:tc>
        <w:tc>
          <w:tcPr>
            <w:tcW w:w="1148" w:type="dxa"/>
          </w:tcPr>
          <w:p w14:paraId="5141B22F" w14:textId="65E4DAEA" w:rsidR="00727431" w:rsidRPr="00472CCD" w:rsidRDefault="00B70827"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1.0</w:t>
            </w:r>
          </w:p>
        </w:tc>
        <w:tc>
          <w:tcPr>
            <w:tcW w:w="1552" w:type="dxa"/>
          </w:tcPr>
          <w:p w14:paraId="605DA17E" w14:textId="2AFCCBB1"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Võ Trí Anh</w:t>
            </w:r>
          </w:p>
        </w:tc>
        <w:tc>
          <w:tcPr>
            <w:tcW w:w="1440" w:type="dxa"/>
          </w:tcPr>
          <w:p w14:paraId="0309589C" w14:textId="10B18364" w:rsidR="00727431" w:rsidRPr="00472CCD" w:rsidRDefault="00B573FD"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r w:rsidRPr="00472CCD">
              <w:rPr>
                <w:rFonts w:ascii="Cambria" w:hAnsi="Cambria"/>
              </w:rPr>
              <w:t xml:space="preserve">Nhóm </w:t>
            </w:r>
            <w:r w:rsidR="005C22D8">
              <w:rPr>
                <w:rFonts w:ascii="Cambria" w:hAnsi="Cambria"/>
              </w:rPr>
              <w:t>10</w:t>
            </w:r>
          </w:p>
        </w:tc>
      </w:tr>
      <w:tr w:rsidR="009A4C41" w:rsidRPr="00472CCD"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472CCD" w:rsidRDefault="00727431" w:rsidP="009E1AF8">
            <w:pPr>
              <w:jc w:val="left"/>
              <w:rPr>
                <w:rFonts w:ascii="Cambria" w:hAnsi="Cambria"/>
              </w:rPr>
            </w:pPr>
          </w:p>
        </w:tc>
        <w:tc>
          <w:tcPr>
            <w:tcW w:w="3095" w:type="dxa"/>
          </w:tcPr>
          <w:p w14:paraId="1F46DC4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7C7C64BA"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B313FD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B6ACFC8"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472CCD" w:rsidRDefault="00727431" w:rsidP="009E1AF8">
            <w:pPr>
              <w:jc w:val="left"/>
              <w:rPr>
                <w:rFonts w:ascii="Cambria" w:hAnsi="Cambria"/>
              </w:rPr>
            </w:pPr>
          </w:p>
        </w:tc>
        <w:tc>
          <w:tcPr>
            <w:tcW w:w="3095" w:type="dxa"/>
          </w:tcPr>
          <w:p w14:paraId="663BAFC1"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1AD25F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139CCF7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1CF4746"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472CCD" w:rsidRDefault="00727431" w:rsidP="009E1AF8">
            <w:pPr>
              <w:jc w:val="left"/>
              <w:rPr>
                <w:rFonts w:ascii="Cambria" w:hAnsi="Cambria"/>
              </w:rPr>
            </w:pPr>
          </w:p>
        </w:tc>
        <w:tc>
          <w:tcPr>
            <w:tcW w:w="3095" w:type="dxa"/>
          </w:tcPr>
          <w:p w14:paraId="56D18A0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3FA9215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56709E35"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39723969"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9A4C41" w:rsidRPr="00472CCD"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472CCD" w:rsidRDefault="00727431" w:rsidP="009E1AF8">
            <w:pPr>
              <w:jc w:val="left"/>
              <w:rPr>
                <w:rFonts w:ascii="Cambria" w:hAnsi="Cambria"/>
              </w:rPr>
            </w:pPr>
          </w:p>
        </w:tc>
        <w:tc>
          <w:tcPr>
            <w:tcW w:w="3095" w:type="dxa"/>
          </w:tcPr>
          <w:p w14:paraId="30A1B794"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148" w:type="dxa"/>
          </w:tcPr>
          <w:p w14:paraId="470C6D40"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552" w:type="dxa"/>
          </w:tcPr>
          <w:p w14:paraId="42C80AD7"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c>
          <w:tcPr>
            <w:tcW w:w="1440" w:type="dxa"/>
          </w:tcPr>
          <w:p w14:paraId="0F54A4BD" w14:textId="77777777" w:rsidR="00727431" w:rsidRPr="00472CCD" w:rsidRDefault="00727431" w:rsidP="009E1AF8">
            <w:pPr>
              <w:jc w:val="left"/>
              <w:cnfStyle w:val="000000000000" w:firstRow="0" w:lastRow="0" w:firstColumn="0" w:lastColumn="0" w:oddVBand="0" w:evenVBand="0" w:oddHBand="0" w:evenHBand="0" w:firstRowFirstColumn="0" w:firstRowLastColumn="0" w:lastRowFirstColumn="0" w:lastRowLastColumn="0"/>
              <w:rPr>
                <w:rFonts w:ascii="Cambria" w:hAnsi="Cambria"/>
              </w:rPr>
            </w:pPr>
          </w:p>
        </w:tc>
      </w:tr>
    </w:tbl>
    <w:p w14:paraId="68AF8ED9" w14:textId="77777777" w:rsidR="00F34A9B" w:rsidRPr="00472CCD" w:rsidRDefault="00F34A9B" w:rsidP="009E1AF8">
      <w:pPr>
        <w:pStyle w:val="TOC3"/>
        <w:jc w:val="left"/>
        <w:rPr>
          <w:rFonts w:ascii="Cambria" w:hAnsi="Cambria"/>
        </w:rPr>
        <w:sectPr w:rsidR="00F34A9B" w:rsidRPr="00472CCD"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71A596EC" w:rsidR="008410A0" w:rsidRPr="00472CCD" w:rsidRDefault="00A62F4F" w:rsidP="009E1AF8">
      <w:pPr>
        <w:pStyle w:val="Heading1"/>
        <w:rPr>
          <w:rFonts w:ascii="Cambria" w:hAnsi="Cambria"/>
        </w:rPr>
      </w:pPr>
      <w:bookmarkStart w:id="0" w:name="_Toc93439314"/>
      <w:r w:rsidRPr="00472CCD">
        <w:rPr>
          <w:rFonts w:ascii="Cambria" w:hAnsi="Cambria"/>
        </w:rPr>
        <w:lastRenderedPageBreak/>
        <w:t>Giới thiệu dự án</w:t>
      </w:r>
      <w:bookmarkEnd w:id="0"/>
    </w:p>
    <w:p w14:paraId="1D0DE2F3" w14:textId="0770349E" w:rsidR="00587AEE" w:rsidRPr="00472CCD" w:rsidRDefault="009E2E20" w:rsidP="009E1AF8">
      <w:pPr>
        <w:pStyle w:val="Heading2"/>
        <w:rPr>
          <w:rFonts w:ascii="Cambria" w:hAnsi="Cambria"/>
          <w:sz w:val="28"/>
          <w:szCs w:val="28"/>
        </w:rPr>
      </w:pPr>
      <w:bookmarkStart w:id="1" w:name="_Toc93439315"/>
      <w:r w:rsidRPr="00472CCD">
        <w:rPr>
          <w:rFonts w:ascii="Cambria" w:hAnsi="Cambria"/>
          <w:sz w:val="28"/>
          <w:szCs w:val="28"/>
        </w:rPr>
        <w:t xml:space="preserve">Mô tả </w:t>
      </w:r>
      <w:r w:rsidR="00BA730B" w:rsidRPr="00472CCD">
        <w:rPr>
          <w:rFonts w:ascii="Cambria" w:hAnsi="Cambria"/>
          <w:sz w:val="28"/>
          <w:szCs w:val="28"/>
        </w:rPr>
        <w:t>dự án</w:t>
      </w:r>
      <w:bookmarkEnd w:id="1"/>
    </w:p>
    <w:p w14:paraId="769F34E9" w14:textId="15FEA7EB" w:rsidR="00BA730B" w:rsidRPr="00472CCD" w:rsidRDefault="00A0248A" w:rsidP="009E1AF8">
      <w:pPr>
        <w:jc w:val="left"/>
        <w:rPr>
          <w:rFonts w:ascii="Cambria" w:hAnsi="Cambria"/>
          <w:sz w:val="24"/>
          <w:szCs w:val="24"/>
        </w:rPr>
      </w:pPr>
      <w:r>
        <w:rPr>
          <w:rFonts w:ascii="Cambria" w:hAnsi="Cambria"/>
          <w:sz w:val="24"/>
          <w:szCs w:val="24"/>
        </w:rPr>
        <w:t xml:space="preserve">Hỗ trợ MS Teams từ xa cung cấp </w:t>
      </w:r>
      <w:r w:rsidR="003804A8" w:rsidRPr="00472CCD">
        <w:rPr>
          <w:rFonts w:ascii="Cambria" w:hAnsi="Cambria"/>
          <w:sz w:val="24"/>
          <w:szCs w:val="24"/>
        </w:rPr>
        <w:t>Microsoft Teams bot</w:t>
      </w:r>
      <w:r w:rsidR="00D9317E" w:rsidRPr="00472CCD">
        <w:rPr>
          <w:rFonts w:ascii="Cambria" w:hAnsi="Cambria"/>
          <w:sz w:val="24"/>
          <w:szCs w:val="24"/>
        </w:rPr>
        <w:t xml:space="preserve"> và</w:t>
      </w:r>
      <w:r w:rsidR="0038263F" w:rsidRPr="00472CCD">
        <w:rPr>
          <w:rFonts w:ascii="Cambria" w:hAnsi="Cambria"/>
          <w:sz w:val="24"/>
          <w:szCs w:val="24"/>
        </w:rPr>
        <w:t xml:space="preserve"> tiện ích nhắn tin nhằm hỗ trợ người dùng và tìm kiếm, báo cáo sự cố </w:t>
      </w:r>
      <w:r w:rsidR="00407F1B" w:rsidRPr="00472CCD">
        <w:rPr>
          <w:rFonts w:ascii="Cambria" w:hAnsi="Cambria"/>
          <w:sz w:val="24"/>
          <w:szCs w:val="24"/>
        </w:rPr>
        <w:t>hoặc kết nối người dùng tới các chuyên viên ngay lập tức.</w:t>
      </w:r>
      <w:r w:rsidR="00D9317E" w:rsidRPr="00472CCD">
        <w:rPr>
          <w:rFonts w:ascii="Cambria" w:hAnsi="Cambria"/>
          <w:sz w:val="24"/>
          <w:szCs w:val="24"/>
        </w:rPr>
        <w:t xml:space="preserve"> </w:t>
      </w:r>
    </w:p>
    <w:p w14:paraId="292D8DFA" w14:textId="13904858" w:rsidR="00BA730B" w:rsidRPr="00472CCD" w:rsidRDefault="00BA730B" w:rsidP="009E1AF8">
      <w:pPr>
        <w:pStyle w:val="Heading2"/>
        <w:rPr>
          <w:rFonts w:ascii="Cambria" w:hAnsi="Cambria"/>
          <w:sz w:val="28"/>
          <w:szCs w:val="28"/>
        </w:rPr>
      </w:pPr>
      <w:bookmarkStart w:id="2" w:name="_Toc93439316"/>
      <w:r w:rsidRPr="00472CCD">
        <w:rPr>
          <w:rFonts w:ascii="Cambria" w:hAnsi="Cambria"/>
          <w:sz w:val="28"/>
          <w:szCs w:val="28"/>
        </w:rPr>
        <w:t>Công cụ quản lý</w:t>
      </w:r>
      <w:bookmarkEnd w:id="2"/>
    </w:p>
    <w:p w14:paraId="22420DD7" w14:textId="202E59EF" w:rsidR="00DA5CCC" w:rsidRPr="00472CCD" w:rsidRDefault="00DA5CCC" w:rsidP="009E1AF8">
      <w:pPr>
        <w:jc w:val="left"/>
        <w:rPr>
          <w:rFonts w:ascii="Cambria" w:hAnsi="Cambria"/>
          <w:sz w:val="24"/>
          <w:szCs w:val="24"/>
        </w:rPr>
      </w:pPr>
      <w:r w:rsidRPr="00472CCD">
        <w:rPr>
          <w:rFonts w:ascii="Cambria" w:hAnsi="Cambria"/>
          <w:b/>
          <w:bCs/>
          <w:sz w:val="24"/>
          <w:szCs w:val="24"/>
        </w:rPr>
        <w:t xml:space="preserve">Link </w:t>
      </w:r>
      <w:r w:rsidR="00D210E2" w:rsidRPr="00472CCD">
        <w:rPr>
          <w:rFonts w:ascii="Cambria" w:hAnsi="Cambria"/>
          <w:b/>
          <w:bCs/>
          <w:sz w:val="24"/>
          <w:szCs w:val="24"/>
        </w:rPr>
        <w:t>Quản lý mã nguồn</w:t>
      </w:r>
      <w:r w:rsidR="00B45C27" w:rsidRPr="00472CCD">
        <w:rPr>
          <w:rFonts w:ascii="Cambria" w:hAnsi="Cambria"/>
          <w:b/>
          <w:bCs/>
          <w:sz w:val="24"/>
          <w:szCs w:val="24"/>
        </w:rPr>
        <w:t>:</w:t>
      </w:r>
      <w:r w:rsidR="00B45C27" w:rsidRPr="00472CCD">
        <w:rPr>
          <w:rFonts w:ascii="Cambria" w:hAnsi="Cambria"/>
          <w:sz w:val="24"/>
          <w:szCs w:val="24"/>
        </w:rPr>
        <w:t xml:space="preserve"> </w:t>
      </w:r>
      <w:r w:rsidR="00D83F95" w:rsidRPr="00472CCD">
        <w:rPr>
          <w:rFonts w:ascii="Cambria" w:hAnsi="Cambria"/>
          <w:sz w:val="24"/>
          <w:szCs w:val="24"/>
        </w:rPr>
        <w:t>Git</w:t>
      </w:r>
      <w:r w:rsidR="00F90676" w:rsidRPr="00472CCD">
        <w:rPr>
          <w:rFonts w:ascii="Cambria" w:hAnsi="Cambria"/>
          <w:sz w:val="24"/>
          <w:szCs w:val="24"/>
        </w:rPr>
        <w:t>H</w:t>
      </w:r>
      <w:r w:rsidR="00D83F95" w:rsidRPr="00472CCD">
        <w:rPr>
          <w:rFonts w:ascii="Cambria" w:hAnsi="Cambria"/>
          <w:sz w:val="24"/>
          <w:szCs w:val="24"/>
        </w:rPr>
        <w:t>ub</w:t>
      </w:r>
      <w:r w:rsidR="00BA730B" w:rsidRPr="00472CCD">
        <w:rPr>
          <w:rFonts w:ascii="Cambria" w:hAnsi="Cambria"/>
          <w:sz w:val="24"/>
          <w:szCs w:val="24"/>
        </w:rPr>
        <w:t xml:space="preserve">/GitLab </w:t>
      </w:r>
      <w:r w:rsidR="00BA730B" w:rsidRPr="00472CCD">
        <w:rPr>
          <w:rFonts w:ascii="Cambria" w:hAnsi="Cambria"/>
          <w:color w:val="FF0000"/>
          <w:sz w:val="24"/>
          <w:szCs w:val="24"/>
        </w:rPr>
        <w:t>(bắt buộc)</w:t>
      </w:r>
      <w:r w:rsidR="00D83F95" w:rsidRPr="00472CCD">
        <w:rPr>
          <w:rFonts w:ascii="Cambria" w:hAnsi="Cambria"/>
          <w:color w:val="FF0000"/>
          <w:sz w:val="24"/>
          <w:szCs w:val="24"/>
        </w:rPr>
        <w:t>:</w:t>
      </w:r>
      <w:r w:rsidR="00D210E2" w:rsidRPr="00472CCD">
        <w:rPr>
          <w:rFonts w:ascii="Cambria" w:hAnsi="Cambria"/>
          <w:color w:val="FF0000"/>
          <w:sz w:val="24"/>
          <w:szCs w:val="24"/>
        </w:rPr>
        <w:t xml:space="preserve"> </w:t>
      </w:r>
      <w:r w:rsidR="00972496" w:rsidRPr="00472CCD">
        <w:rPr>
          <w:rFonts w:ascii="Cambria" w:hAnsi="Cambria"/>
          <w:sz w:val="24"/>
          <w:szCs w:val="24"/>
        </w:rPr>
        <w:t>https://github.com/trianhvo/microsoft-teams-apps-remotesupport</w:t>
      </w:r>
    </w:p>
    <w:p w14:paraId="5E1510E8" w14:textId="23360A6C" w:rsidR="00A62F4F" w:rsidRPr="00472CCD" w:rsidRDefault="00A62F4F" w:rsidP="009E1AF8">
      <w:pPr>
        <w:pStyle w:val="Heading1"/>
        <w:rPr>
          <w:rFonts w:ascii="Cambria" w:hAnsi="Cambria"/>
        </w:rPr>
      </w:pPr>
      <w:bookmarkStart w:id="3" w:name="_Toc93439317"/>
      <w:r w:rsidRPr="00472CCD">
        <w:rPr>
          <w:rFonts w:ascii="Cambria" w:hAnsi="Cambria"/>
        </w:rPr>
        <w:t>Các nhân sự tham gia dự án</w:t>
      </w:r>
      <w:bookmarkEnd w:id="3"/>
    </w:p>
    <w:p w14:paraId="416F62C7" w14:textId="068E44CF" w:rsidR="00587AEE" w:rsidRPr="00472CCD" w:rsidRDefault="00587AEE" w:rsidP="009E1AF8">
      <w:pPr>
        <w:pStyle w:val="Heading2"/>
        <w:rPr>
          <w:rFonts w:ascii="Cambria" w:hAnsi="Cambria"/>
          <w:sz w:val="28"/>
          <w:szCs w:val="28"/>
        </w:rPr>
      </w:pPr>
      <w:bookmarkStart w:id="4" w:name="_Toc93439318"/>
      <w:r w:rsidRPr="00472CCD">
        <w:rPr>
          <w:rFonts w:ascii="Cambria" w:hAnsi="Cambria"/>
          <w:sz w:val="28"/>
          <w:szCs w:val="28"/>
        </w:rPr>
        <w:t>Thông tin liên hệ phía khách hàng</w:t>
      </w:r>
      <w:bookmarkEnd w:id="4"/>
    </w:p>
    <w:p w14:paraId="1AF25E24" w14:textId="0ACED964" w:rsidR="0058075C" w:rsidRPr="00472CCD" w:rsidRDefault="0058075C" w:rsidP="009E1AF8">
      <w:pPr>
        <w:jc w:val="left"/>
        <w:rPr>
          <w:rFonts w:ascii="Cambria" w:hAnsi="Cambria"/>
          <w:sz w:val="24"/>
          <w:szCs w:val="24"/>
        </w:rPr>
      </w:pPr>
      <w:r w:rsidRPr="00472CCD">
        <w:rPr>
          <w:rFonts w:ascii="Cambria" w:hAnsi="Cambria"/>
          <w:sz w:val="24"/>
          <w:szCs w:val="24"/>
        </w:rPr>
        <w:t xml:space="preserve">Anh </w:t>
      </w:r>
      <w:r w:rsidR="00060283" w:rsidRPr="00472CCD">
        <w:rPr>
          <w:rFonts w:ascii="Cambria" w:hAnsi="Cambria"/>
          <w:sz w:val="24"/>
          <w:szCs w:val="24"/>
        </w:rPr>
        <w:t>Võ Trí</w:t>
      </w:r>
      <w:r w:rsidR="00441D20" w:rsidRPr="00472CCD">
        <w:rPr>
          <w:rFonts w:ascii="Cambria" w:hAnsi="Cambria"/>
          <w:sz w:val="24"/>
          <w:szCs w:val="24"/>
        </w:rPr>
        <w:t xml:space="preserve"> Em</w:t>
      </w:r>
    </w:p>
    <w:p w14:paraId="0EE106C2" w14:textId="29B24F99" w:rsidR="00587AEE" w:rsidRPr="00472CCD" w:rsidRDefault="00587AEE" w:rsidP="009E1AF8">
      <w:pPr>
        <w:pStyle w:val="Heading2"/>
        <w:rPr>
          <w:rFonts w:ascii="Cambria" w:hAnsi="Cambria"/>
          <w:sz w:val="28"/>
          <w:szCs w:val="28"/>
        </w:rPr>
      </w:pPr>
      <w:bookmarkStart w:id="5" w:name="_Toc93439319"/>
      <w:r w:rsidRPr="00472CCD">
        <w:rPr>
          <w:rFonts w:ascii="Cambria" w:hAnsi="Cambria"/>
          <w:sz w:val="28"/>
          <w:szCs w:val="28"/>
        </w:rPr>
        <w:t xml:space="preserve">Thông tin </w:t>
      </w:r>
      <w:r w:rsidR="003E1613" w:rsidRPr="00472CCD">
        <w:rPr>
          <w:rFonts w:ascii="Cambria" w:hAnsi="Cambria"/>
          <w:sz w:val="28"/>
          <w:szCs w:val="28"/>
        </w:rPr>
        <w:t>thành viên nhóm</w:t>
      </w:r>
      <w:bookmarkEnd w:id="5"/>
    </w:p>
    <w:p w14:paraId="325B59B4" w14:textId="61B2B6F0" w:rsidR="0058075C" w:rsidRPr="00472CCD" w:rsidRDefault="0058075C" w:rsidP="009E1AF8">
      <w:pPr>
        <w:jc w:val="left"/>
        <w:rPr>
          <w:rFonts w:ascii="Cambria" w:hAnsi="Cambria"/>
          <w:sz w:val="24"/>
          <w:szCs w:val="24"/>
        </w:rPr>
      </w:pPr>
      <w:r w:rsidRPr="00472CCD">
        <w:rPr>
          <w:rFonts w:ascii="Cambria" w:hAnsi="Cambria"/>
          <w:sz w:val="24"/>
          <w:szCs w:val="24"/>
        </w:rPr>
        <w:t xml:space="preserve">Lập trình viên:  </w:t>
      </w:r>
      <w:r w:rsidR="003D59A5" w:rsidRPr="00472CCD">
        <w:rPr>
          <w:rFonts w:ascii="Cambria" w:hAnsi="Cambria"/>
          <w:sz w:val="24"/>
          <w:szCs w:val="24"/>
        </w:rPr>
        <w:t>Viên Quốc Anh</w:t>
      </w:r>
      <w:r w:rsidR="00043907" w:rsidRPr="00472CCD">
        <w:rPr>
          <w:rFonts w:ascii="Cambria" w:hAnsi="Cambria"/>
          <w:sz w:val="24"/>
          <w:szCs w:val="24"/>
        </w:rPr>
        <w:t xml:space="preserve">, </w:t>
      </w:r>
      <w:r w:rsidR="007B5FCE" w:rsidRPr="00472CCD">
        <w:rPr>
          <w:rFonts w:ascii="Cambria" w:hAnsi="Cambria"/>
          <w:sz w:val="24"/>
          <w:szCs w:val="24"/>
        </w:rPr>
        <w:t>Lương Ngọc Đức</w:t>
      </w:r>
      <w:r w:rsidR="00043907" w:rsidRPr="00472CCD">
        <w:rPr>
          <w:rFonts w:ascii="Cambria" w:hAnsi="Cambria"/>
          <w:sz w:val="24"/>
          <w:szCs w:val="24"/>
        </w:rPr>
        <w:t xml:space="preserve"> </w:t>
      </w:r>
    </w:p>
    <w:p w14:paraId="025AC51D" w14:textId="1659DCA7" w:rsidR="0058075C" w:rsidRPr="00472CCD" w:rsidRDefault="00F50128" w:rsidP="009E1AF8">
      <w:pPr>
        <w:jc w:val="left"/>
        <w:rPr>
          <w:rFonts w:ascii="Cambria" w:hAnsi="Cambria"/>
          <w:sz w:val="24"/>
          <w:szCs w:val="24"/>
        </w:rPr>
      </w:pPr>
      <w:r w:rsidRPr="00472CCD">
        <w:rPr>
          <w:rFonts w:ascii="Cambria" w:hAnsi="Cambria"/>
          <w:sz w:val="24"/>
          <w:szCs w:val="24"/>
        </w:rPr>
        <w:t xml:space="preserve">Business Analyst: </w:t>
      </w:r>
      <w:r w:rsidR="00060283" w:rsidRPr="00472CCD">
        <w:rPr>
          <w:rFonts w:ascii="Cambria" w:hAnsi="Cambria"/>
          <w:sz w:val="24"/>
          <w:szCs w:val="24"/>
        </w:rPr>
        <w:t>Võ Trí Anh</w:t>
      </w:r>
    </w:p>
    <w:p w14:paraId="7D448830" w14:textId="6E07F312" w:rsidR="00A73EE3" w:rsidRPr="00472CCD" w:rsidRDefault="00A73EE3" w:rsidP="009E1AF8">
      <w:pPr>
        <w:jc w:val="left"/>
        <w:rPr>
          <w:rFonts w:ascii="Cambria" w:hAnsi="Cambria"/>
          <w:sz w:val="24"/>
          <w:szCs w:val="24"/>
        </w:rPr>
      </w:pPr>
      <w:r w:rsidRPr="00472CCD">
        <w:rPr>
          <w:rFonts w:ascii="Cambria" w:hAnsi="Cambria"/>
          <w:sz w:val="24"/>
          <w:szCs w:val="24"/>
        </w:rPr>
        <w:t xml:space="preserve">Phiên dịch: </w:t>
      </w:r>
      <w:r w:rsidR="00EE3390" w:rsidRPr="00472CCD">
        <w:rPr>
          <w:rFonts w:ascii="Cambria" w:hAnsi="Cambria"/>
          <w:sz w:val="24"/>
          <w:szCs w:val="24"/>
        </w:rPr>
        <w:t>Võ Trí Anh</w:t>
      </w:r>
    </w:p>
    <w:p w14:paraId="64F389B0" w14:textId="11525EE9" w:rsidR="00A73EE3" w:rsidRPr="00472CCD" w:rsidRDefault="00A73EE3" w:rsidP="009E1AF8">
      <w:pPr>
        <w:jc w:val="left"/>
        <w:rPr>
          <w:rFonts w:ascii="Cambria" w:hAnsi="Cambria"/>
          <w:sz w:val="24"/>
          <w:szCs w:val="24"/>
        </w:rPr>
      </w:pPr>
      <w:r w:rsidRPr="00472CCD">
        <w:rPr>
          <w:rFonts w:ascii="Cambria" w:hAnsi="Cambria"/>
          <w:sz w:val="24"/>
          <w:szCs w:val="24"/>
        </w:rPr>
        <w:t>Tester</w:t>
      </w:r>
      <w:r w:rsidR="003D59A5" w:rsidRPr="00472CCD">
        <w:rPr>
          <w:rFonts w:ascii="Cambria" w:hAnsi="Cambria"/>
          <w:sz w:val="24"/>
          <w:szCs w:val="24"/>
        </w:rPr>
        <w:t xml:space="preserve">: </w:t>
      </w:r>
      <w:r w:rsidR="00282DB5" w:rsidRPr="00472CCD">
        <w:rPr>
          <w:rFonts w:ascii="Cambria" w:hAnsi="Cambria"/>
          <w:sz w:val="24"/>
          <w:szCs w:val="24"/>
        </w:rPr>
        <w:t xml:space="preserve">Bùi Ngọc </w:t>
      </w:r>
      <w:r w:rsidR="00781470" w:rsidRPr="00472CCD">
        <w:rPr>
          <w:rFonts w:ascii="Cambria" w:hAnsi="Cambria"/>
          <w:sz w:val="24"/>
          <w:szCs w:val="24"/>
        </w:rPr>
        <w:t>Đạt</w:t>
      </w:r>
    </w:p>
    <w:p w14:paraId="1E7F1130" w14:textId="3C0E60F1" w:rsidR="00587AEE" w:rsidRPr="00472CCD" w:rsidRDefault="00587AEE" w:rsidP="009E1AF8">
      <w:pPr>
        <w:pStyle w:val="Heading2"/>
        <w:rPr>
          <w:rFonts w:ascii="Cambria" w:hAnsi="Cambria"/>
          <w:sz w:val="28"/>
          <w:szCs w:val="28"/>
        </w:rPr>
      </w:pPr>
      <w:bookmarkStart w:id="6" w:name="_Toc93439320"/>
      <w:r w:rsidRPr="00472CCD">
        <w:rPr>
          <w:rFonts w:ascii="Cambria" w:hAnsi="Cambria"/>
          <w:sz w:val="28"/>
          <w:szCs w:val="28"/>
        </w:rPr>
        <w:t>Phân chia vai trò của thành viên dự án và khách hàng</w:t>
      </w:r>
      <w:bookmarkEnd w:id="6"/>
    </w:p>
    <w:p w14:paraId="0EA9C1BD" w14:textId="58347046" w:rsidR="00A17A47" w:rsidRPr="00472CCD" w:rsidRDefault="00A17A47" w:rsidP="009E1AF8">
      <w:pPr>
        <w:jc w:val="left"/>
        <w:rPr>
          <w:rFonts w:ascii="Cambria" w:hAnsi="Cambria"/>
          <w:sz w:val="24"/>
          <w:szCs w:val="24"/>
        </w:rPr>
      </w:pPr>
      <w:r w:rsidRPr="00472CCD">
        <w:rPr>
          <w:rFonts w:ascii="Cambria" w:hAnsi="Cambria"/>
          <w:sz w:val="24"/>
          <w:szCs w:val="24"/>
        </w:rPr>
        <w:t>Giám đốc:</w:t>
      </w:r>
      <w:r w:rsidR="00846BA8" w:rsidRPr="00472CCD">
        <w:rPr>
          <w:rFonts w:ascii="Cambria" w:hAnsi="Cambria"/>
          <w:sz w:val="24"/>
          <w:szCs w:val="24"/>
        </w:rPr>
        <w:t xml:space="preserve"> Trí Anh</w:t>
      </w:r>
    </w:p>
    <w:p w14:paraId="5C24C552" w14:textId="2CB1A70D" w:rsidR="00960F1C" w:rsidRPr="00472CCD" w:rsidRDefault="00846BA8" w:rsidP="009E1AF8">
      <w:pPr>
        <w:jc w:val="left"/>
        <w:rPr>
          <w:rFonts w:ascii="Cambria" w:hAnsi="Cambria"/>
          <w:sz w:val="24"/>
          <w:szCs w:val="24"/>
        </w:rPr>
      </w:pPr>
      <w:r w:rsidRPr="00472CCD">
        <w:rPr>
          <w:rFonts w:ascii="Cambria" w:hAnsi="Cambria"/>
          <w:sz w:val="24"/>
          <w:szCs w:val="24"/>
        </w:rPr>
        <w:t>Quốc Anh</w:t>
      </w:r>
      <w:r w:rsidR="003E4F4B" w:rsidRPr="00472CCD">
        <w:rPr>
          <w:rFonts w:ascii="Cambria" w:hAnsi="Cambria"/>
          <w:sz w:val="24"/>
          <w:szCs w:val="24"/>
        </w:rPr>
        <w:t>, Ngọc Đức</w:t>
      </w:r>
      <w:r w:rsidR="00960F1C" w:rsidRPr="00472CCD">
        <w:rPr>
          <w:rFonts w:ascii="Cambria" w:hAnsi="Cambria"/>
          <w:sz w:val="24"/>
          <w:szCs w:val="24"/>
        </w:rPr>
        <w:t>: IT, chi tiết, báo tiến đ</w:t>
      </w:r>
      <w:r w:rsidR="001C04DA" w:rsidRPr="00472CCD">
        <w:rPr>
          <w:rFonts w:ascii="Cambria" w:hAnsi="Cambria"/>
          <w:sz w:val="24"/>
          <w:szCs w:val="24"/>
        </w:rPr>
        <w:t>ộ</w:t>
      </w:r>
    </w:p>
    <w:p w14:paraId="72AD7366" w14:textId="2BFBC004" w:rsidR="00165B2F" w:rsidRPr="00472CCD" w:rsidRDefault="00165B2F" w:rsidP="009E1AF8">
      <w:pPr>
        <w:jc w:val="left"/>
        <w:rPr>
          <w:rFonts w:ascii="Cambria" w:hAnsi="Cambria"/>
          <w:sz w:val="24"/>
          <w:szCs w:val="24"/>
        </w:rPr>
      </w:pPr>
      <w:r w:rsidRPr="00472CCD">
        <w:rPr>
          <w:rFonts w:ascii="Cambria" w:hAnsi="Cambria"/>
          <w:sz w:val="24"/>
          <w:szCs w:val="24"/>
        </w:rPr>
        <w:t xml:space="preserve">Phiên dịch: </w:t>
      </w:r>
      <w:r w:rsidR="003E4F4B" w:rsidRPr="00472CCD">
        <w:rPr>
          <w:rFonts w:ascii="Cambria" w:hAnsi="Cambria"/>
          <w:sz w:val="24"/>
          <w:szCs w:val="24"/>
        </w:rPr>
        <w:t>Ngọc Đạt</w:t>
      </w:r>
    </w:p>
    <w:p w14:paraId="17A0C0EA" w14:textId="77777777" w:rsidR="00A17A47" w:rsidRPr="00472CCD" w:rsidRDefault="00A17A47" w:rsidP="009E1AF8">
      <w:pPr>
        <w:jc w:val="left"/>
        <w:rPr>
          <w:rFonts w:ascii="Cambria" w:hAnsi="Cambria"/>
        </w:rPr>
      </w:pPr>
    </w:p>
    <w:p w14:paraId="0C81500B" w14:textId="77777777" w:rsidR="005325D6" w:rsidRPr="00472CCD" w:rsidRDefault="005325D6" w:rsidP="009E1AF8">
      <w:pPr>
        <w:jc w:val="left"/>
        <w:rPr>
          <w:rFonts w:ascii="Cambria" w:hAnsi="Cambria"/>
        </w:rPr>
      </w:pPr>
    </w:p>
    <w:p w14:paraId="19223475" w14:textId="1F7601BD" w:rsidR="00F16A81" w:rsidRPr="00472CCD" w:rsidRDefault="00F16A81" w:rsidP="009E1AF8">
      <w:pPr>
        <w:pStyle w:val="Heading1"/>
        <w:rPr>
          <w:rFonts w:ascii="Cambria" w:hAnsi="Cambria"/>
        </w:rPr>
      </w:pPr>
      <w:bookmarkStart w:id="7" w:name="_Toc93439321"/>
      <w:r w:rsidRPr="00472CCD">
        <w:rPr>
          <w:rFonts w:ascii="Cambria" w:hAnsi="Cambria"/>
        </w:rPr>
        <w:t>Khảo sát dự án</w:t>
      </w:r>
      <w:bookmarkEnd w:id="7"/>
    </w:p>
    <w:p w14:paraId="6C97568B" w14:textId="18C7080E" w:rsidR="00BA42BC" w:rsidRPr="00472CCD" w:rsidRDefault="00927469" w:rsidP="009E1AF8">
      <w:pPr>
        <w:pStyle w:val="Heading2"/>
        <w:rPr>
          <w:rFonts w:ascii="Cambria" w:hAnsi="Cambria"/>
          <w:sz w:val="28"/>
          <w:szCs w:val="28"/>
        </w:rPr>
      </w:pPr>
      <w:bookmarkStart w:id="8" w:name="_Toc93439322"/>
      <w:r w:rsidRPr="00472CCD">
        <w:rPr>
          <w:rFonts w:ascii="Cambria" w:hAnsi="Cambria"/>
          <w:sz w:val="28"/>
          <w:szCs w:val="28"/>
        </w:rPr>
        <w:t>Tóm tắt về ứng dụng</w:t>
      </w:r>
      <w:bookmarkEnd w:id="8"/>
    </w:p>
    <w:p w14:paraId="47BE1AD2" w14:textId="77777777" w:rsidR="003E1836" w:rsidRPr="00472CCD" w:rsidRDefault="003E1836" w:rsidP="009E1AF8">
      <w:pPr>
        <w:pStyle w:val="ListParagraph"/>
        <w:numPr>
          <w:ilvl w:val="0"/>
          <w:numId w:val="40"/>
        </w:numPr>
        <w:jc w:val="left"/>
        <w:rPr>
          <w:rFonts w:ascii="Cambria" w:hAnsi="Cambria"/>
          <w:sz w:val="24"/>
          <w:szCs w:val="24"/>
        </w:rPr>
      </w:pPr>
      <w:r w:rsidRPr="00472CCD">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66C81C34" w14:textId="7030F4C2" w:rsidR="00927469" w:rsidRPr="00472CCD" w:rsidRDefault="006234E0"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Các tính năng cơ bản:</w:t>
      </w:r>
    </w:p>
    <w:p w14:paraId="7D111594" w14:textId="12847C1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Gửi yêu cầu hỗ trợ</w:t>
      </w:r>
    </w:p>
    <w:p w14:paraId="4C126A6E" w14:textId="0375669B"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Chỉnh sửa/ rút yêu cầu</w:t>
      </w:r>
    </w:p>
    <w:p w14:paraId="483D7293" w14:textId="48DD8A63" w:rsidR="006234E0" w:rsidRPr="00472CCD" w:rsidRDefault="006234E0" w:rsidP="009E1AF8">
      <w:pPr>
        <w:pStyle w:val="ListParagraph"/>
        <w:numPr>
          <w:ilvl w:val="1"/>
          <w:numId w:val="40"/>
        </w:numPr>
        <w:jc w:val="left"/>
        <w:rPr>
          <w:rFonts w:ascii="Cambria" w:hAnsi="Cambria"/>
          <w:sz w:val="24"/>
          <w:szCs w:val="24"/>
        </w:rPr>
      </w:pPr>
      <w:r w:rsidRPr="00472CCD">
        <w:rPr>
          <w:rFonts w:ascii="Cambria" w:hAnsi="Cambria"/>
          <w:sz w:val="24"/>
          <w:szCs w:val="24"/>
        </w:rPr>
        <w:t>Thông báo cho người dùng về trạng thái yêu cầu của họ</w:t>
      </w:r>
    </w:p>
    <w:p w14:paraId="4B9A36E9" w14:textId="206896EA" w:rsidR="006234E0" w:rsidRPr="00472CCD" w:rsidRDefault="007E2483"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Kết nối người dùng với chuyên gia trong một cuộc gọi nhóm và cho phép chia sẻ màn hình </w:t>
      </w:r>
      <w:r w:rsidR="008914C6" w:rsidRPr="00472CCD">
        <w:rPr>
          <w:rFonts w:ascii="Cambria" w:hAnsi="Cambria"/>
          <w:sz w:val="24"/>
          <w:szCs w:val="24"/>
        </w:rPr>
        <w:t>và gọi video trực tiếp</w:t>
      </w:r>
    </w:p>
    <w:p w14:paraId="2852FF5B" w14:textId="44FC5AA4" w:rsidR="008914C6" w:rsidRPr="00472CCD" w:rsidRDefault="00AD3683" w:rsidP="009E1AF8">
      <w:pPr>
        <w:pStyle w:val="ListParagraph"/>
        <w:numPr>
          <w:ilvl w:val="1"/>
          <w:numId w:val="40"/>
        </w:numPr>
        <w:jc w:val="left"/>
        <w:rPr>
          <w:rFonts w:ascii="Cambria" w:hAnsi="Cambria"/>
          <w:sz w:val="24"/>
          <w:szCs w:val="24"/>
        </w:rPr>
      </w:pPr>
      <w:r w:rsidRPr="00472CCD">
        <w:rPr>
          <w:rFonts w:ascii="Cambria" w:hAnsi="Cambria"/>
          <w:sz w:val="24"/>
          <w:szCs w:val="24"/>
        </w:rPr>
        <w:t>Xem tất cả các yêu cầu với các chi tiết liên quan</w:t>
      </w:r>
    </w:p>
    <w:p w14:paraId="25E24D40" w14:textId="314E4396" w:rsidR="00AD3683" w:rsidRPr="00472CCD" w:rsidRDefault="00F95A18" w:rsidP="009E1AF8">
      <w:pPr>
        <w:pStyle w:val="ListParagraph"/>
        <w:numPr>
          <w:ilvl w:val="1"/>
          <w:numId w:val="40"/>
        </w:numPr>
        <w:jc w:val="left"/>
        <w:rPr>
          <w:rFonts w:ascii="Cambria" w:hAnsi="Cambria"/>
          <w:sz w:val="24"/>
          <w:szCs w:val="24"/>
        </w:rPr>
      </w:pPr>
      <w:r w:rsidRPr="00472CCD">
        <w:rPr>
          <w:rFonts w:ascii="Cambria" w:hAnsi="Cambria"/>
          <w:sz w:val="24"/>
          <w:szCs w:val="24"/>
        </w:rPr>
        <w:t>Chat hoặc gọi video ngay tức thì với người yêu cầu</w:t>
      </w:r>
    </w:p>
    <w:p w14:paraId="1FD1EC6E" w14:textId="7DA80EBE" w:rsidR="003639FE" w:rsidRPr="00472CCD" w:rsidRDefault="003639FE"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Quản lý danh sách các chuyên gia </w:t>
      </w:r>
      <w:r w:rsidR="00756424" w:rsidRPr="00472CCD">
        <w:rPr>
          <w:rFonts w:ascii="Cambria" w:hAnsi="Cambria"/>
          <w:sz w:val="24"/>
          <w:szCs w:val="24"/>
        </w:rPr>
        <w:t>khả dụng để có thể yêu cầu chat hỗ trợ</w:t>
      </w:r>
    </w:p>
    <w:p w14:paraId="45E2D1CB" w14:textId="72B94293" w:rsidR="00927469" w:rsidRPr="00472CCD" w:rsidRDefault="00ED1252" w:rsidP="009E1AF8">
      <w:pPr>
        <w:pStyle w:val="ListParagraph"/>
        <w:numPr>
          <w:ilvl w:val="0"/>
          <w:numId w:val="40"/>
        </w:numPr>
        <w:jc w:val="left"/>
        <w:rPr>
          <w:rFonts w:ascii="Cambria" w:hAnsi="Cambria"/>
          <w:sz w:val="24"/>
          <w:szCs w:val="24"/>
        </w:rPr>
      </w:pPr>
      <w:r w:rsidRPr="00472CCD">
        <w:rPr>
          <w:rFonts w:ascii="Cambria" w:hAnsi="Cambria"/>
          <w:sz w:val="24"/>
          <w:szCs w:val="24"/>
        </w:rPr>
        <w:t>Các công nghệ liên quan:</w:t>
      </w:r>
    </w:p>
    <w:p w14:paraId="4116690E" w14:textId="56FD3B3B" w:rsidR="00ED1252" w:rsidRPr="00472CCD" w:rsidRDefault="00ED1252" w:rsidP="009E1AF8">
      <w:pPr>
        <w:pStyle w:val="ListParagraph"/>
        <w:numPr>
          <w:ilvl w:val="1"/>
          <w:numId w:val="40"/>
        </w:numPr>
        <w:jc w:val="left"/>
        <w:rPr>
          <w:rFonts w:ascii="Cambria" w:hAnsi="Cambria"/>
          <w:sz w:val="24"/>
          <w:szCs w:val="24"/>
        </w:rPr>
      </w:pPr>
      <w:r w:rsidRPr="00472CCD">
        <w:rPr>
          <w:rFonts w:ascii="Cambria" w:hAnsi="Cambria"/>
          <w:sz w:val="24"/>
          <w:szCs w:val="24"/>
        </w:rPr>
        <w:t>C</w:t>
      </w:r>
      <w:r w:rsidR="00321590" w:rsidRPr="00472CCD">
        <w:rPr>
          <w:rFonts w:ascii="Cambria" w:hAnsi="Cambria"/>
          <w:sz w:val="24"/>
          <w:szCs w:val="24"/>
        </w:rPr>
        <w:t>#</w:t>
      </w:r>
    </w:p>
    <w:p w14:paraId="7286B93E" w14:textId="62AE156E" w:rsidR="00321590" w:rsidRPr="00472CCD" w:rsidRDefault="00321590" w:rsidP="009E1AF8">
      <w:pPr>
        <w:pStyle w:val="ListParagraph"/>
        <w:numPr>
          <w:ilvl w:val="1"/>
          <w:numId w:val="40"/>
        </w:numPr>
        <w:jc w:val="left"/>
        <w:rPr>
          <w:rFonts w:ascii="Cambria" w:hAnsi="Cambria"/>
          <w:sz w:val="24"/>
          <w:szCs w:val="24"/>
        </w:rPr>
      </w:pPr>
      <w:r w:rsidRPr="00472CCD">
        <w:rPr>
          <w:rFonts w:ascii="Cambria" w:hAnsi="Cambria"/>
          <w:sz w:val="24"/>
          <w:szCs w:val="24"/>
        </w:rPr>
        <w:t>Batchfile</w:t>
      </w:r>
    </w:p>
    <w:p w14:paraId="7D75478D" w14:textId="1F12172D" w:rsidR="00321590" w:rsidRPr="00472CCD" w:rsidRDefault="0093743F" w:rsidP="009E1AF8">
      <w:pPr>
        <w:pStyle w:val="ListParagraph"/>
        <w:numPr>
          <w:ilvl w:val="1"/>
          <w:numId w:val="40"/>
        </w:numPr>
        <w:jc w:val="left"/>
        <w:rPr>
          <w:rFonts w:ascii="Cambria" w:hAnsi="Cambria"/>
          <w:sz w:val="24"/>
          <w:szCs w:val="24"/>
        </w:rPr>
      </w:pPr>
      <w:r w:rsidRPr="00472CCD">
        <w:rPr>
          <w:rFonts w:ascii="Cambria" w:hAnsi="Cambria"/>
          <w:sz w:val="24"/>
          <w:szCs w:val="24"/>
        </w:rPr>
        <w:t>TypeScript</w:t>
      </w:r>
    </w:p>
    <w:p w14:paraId="40A6E47E" w14:textId="5580AF27" w:rsidR="0093743F" w:rsidRPr="00472CCD" w:rsidRDefault="008D2697" w:rsidP="009E1AF8">
      <w:pPr>
        <w:pStyle w:val="ListParagraph"/>
        <w:numPr>
          <w:ilvl w:val="1"/>
          <w:numId w:val="40"/>
        </w:numPr>
        <w:jc w:val="left"/>
        <w:rPr>
          <w:rFonts w:ascii="Cambria" w:hAnsi="Cambria"/>
          <w:sz w:val="24"/>
          <w:szCs w:val="24"/>
        </w:rPr>
      </w:pPr>
      <w:r w:rsidRPr="00472CCD">
        <w:rPr>
          <w:rFonts w:ascii="Cambria" w:hAnsi="Cambria"/>
          <w:sz w:val="24"/>
          <w:szCs w:val="24"/>
        </w:rPr>
        <w:t>Azure AD</w:t>
      </w:r>
      <w:r w:rsidR="009D1BE9" w:rsidRPr="00472CCD">
        <w:rPr>
          <w:rFonts w:ascii="Cambria" w:hAnsi="Cambria"/>
          <w:sz w:val="24"/>
          <w:szCs w:val="24"/>
        </w:rPr>
        <w:t xml:space="preserve"> application</w:t>
      </w:r>
    </w:p>
    <w:p w14:paraId="6CD91FE0" w14:textId="73AFB1AB" w:rsidR="009D1BE9" w:rsidRPr="00472CCD" w:rsidRDefault="009D1BE9" w:rsidP="009E1AF8">
      <w:pPr>
        <w:pStyle w:val="ListParagraph"/>
        <w:numPr>
          <w:ilvl w:val="1"/>
          <w:numId w:val="40"/>
        </w:numPr>
        <w:jc w:val="left"/>
        <w:rPr>
          <w:rFonts w:ascii="Cambria" w:hAnsi="Cambria"/>
          <w:sz w:val="24"/>
          <w:szCs w:val="24"/>
        </w:rPr>
      </w:pPr>
      <w:r w:rsidRPr="00472CCD">
        <w:rPr>
          <w:rFonts w:ascii="Cambria" w:hAnsi="Cambria"/>
          <w:sz w:val="24"/>
          <w:szCs w:val="24"/>
        </w:rPr>
        <w:t>Microsoft Teams</w:t>
      </w:r>
    </w:p>
    <w:p w14:paraId="3FC9C854" w14:textId="7686C221" w:rsidR="009D1BE9" w:rsidRPr="00472CCD" w:rsidRDefault="009D1BE9" w:rsidP="009E1AF8">
      <w:pPr>
        <w:pStyle w:val="ListParagraph"/>
        <w:numPr>
          <w:ilvl w:val="1"/>
          <w:numId w:val="40"/>
        </w:numPr>
        <w:jc w:val="left"/>
        <w:rPr>
          <w:rFonts w:ascii="Cambria" w:hAnsi="Cambria"/>
          <w:i/>
          <w:iCs/>
        </w:rPr>
      </w:pPr>
      <w:r w:rsidRPr="00472CCD">
        <w:rPr>
          <w:rFonts w:ascii="Cambria" w:hAnsi="Cambria"/>
          <w:sz w:val="24"/>
          <w:szCs w:val="24"/>
        </w:rPr>
        <w:t>Github</w:t>
      </w:r>
    </w:p>
    <w:p w14:paraId="3847F894" w14:textId="179C210E"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Bot Framework SDK v4</w:t>
      </w:r>
    </w:p>
    <w:p w14:paraId="58FFB2D1" w14:textId="0CE585E1" w:rsidR="00F31FE7" w:rsidRPr="00472CCD" w:rsidRDefault="00F31FE7" w:rsidP="009E1AF8">
      <w:pPr>
        <w:pStyle w:val="ListParagraph"/>
        <w:numPr>
          <w:ilvl w:val="1"/>
          <w:numId w:val="40"/>
        </w:numPr>
        <w:jc w:val="left"/>
        <w:rPr>
          <w:rFonts w:ascii="Cambria" w:hAnsi="Cambria"/>
          <w:i/>
          <w:iCs/>
        </w:rPr>
      </w:pPr>
      <w:r w:rsidRPr="00472CCD">
        <w:rPr>
          <w:rFonts w:ascii="Cambria" w:hAnsi="Cambria"/>
          <w:sz w:val="24"/>
          <w:szCs w:val="24"/>
        </w:rPr>
        <w:t>ASP.NET 2.1</w:t>
      </w:r>
    </w:p>
    <w:p w14:paraId="268CBC35" w14:textId="77777777" w:rsidR="00927469" w:rsidRPr="00472CCD" w:rsidRDefault="00927469" w:rsidP="009E1AF8">
      <w:pPr>
        <w:jc w:val="left"/>
        <w:rPr>
          <w:rFonts w:ascii="Cambria" w:hAnsi="Cambria"/>
        </w:rPr>
      </w:pPr>
    </w:p>
    <w:p w14:paraId="4EFA2D31" w14:textId="06405206" w:rsidR="00344D7B" w:rsidRPr="00472CCD" w:rsidRDefault="00223405" w:rsidP="009E1AF8">
      <w:pPr>
        <w:pStyle w:val="Heading2"/>
        <w:rPr>
          <w:rFonts w:ascii="Cambria" w:hAnsi="Cambria"/>
          <w:sz w:val="28"/>
          <w:szCs w:val="28"/>
        </w:rPr>
      </w:pPr>
      <w:bookmarkStart w:id="9" w:name="_Toc93439323"/>
      <w:r w:rsidRPr="00472CCD">
        <w:rPr>
          <w:rFonts w:ascii="Cambria" w:hAnsi="Cambria"/>
          <w:sz w:val="28"/>
          <w:szCs w:val="28"/>
        </w:rPr>
        <w:t>Thống kê</w:t>
      </w:r>
      <w:r w:rsidR="000F42AD" w:rsidRPr="00472CCD">
        <w:rPr>
          <w:rFonts w:ascii="Cambria" w:hAnsi="Cambria"/>
          <w:sz w:val="28"/>
          <w:szCs w:val="28"/>
        </w:rPr>
        <w:t xml:space="preserve"> về mã nguồn</w:t>
      </w:r>
      <w:bookmarkEnd w:id="9"/>
    </w:p>
    <w:p w14:paraId="43B0502F" w14:textId="6F6E0410" w:rsidR="00C509E2" w:rsidRPr="00472CCD" w:rsidRDefault="00CB02D5" w:rsidP="009E1AF8">
      <w:pPr>
        <w:pStyle w:val="ListParagraph"/>
        <w:numPr>
          <w:ilvl w:val="0"/>
          <w:numId w:val="40"/>
        </w:numPr>
        <w:jc w:val="left"/>
        <w:rPr>
          <w:rFonts w:ascii="Cambria" w:hAnsi="Cambria"/>
          <w:sz w:val="24"/>
          <w:szCs w:val="24"/>
        </w:rPr>
      </w:pPr>
      <w:r w:rsidRPr="00472CCD">
        <w:rPr>
          <w:rFonts w:ascii="Cambria" w:hAnsi="Cambria"/>
          <w:sz w:val="24"/>
          <w:szCs w:val="24"/>
        </w:rPr>
        <w:t>Sử dụng</w:t>
      </w:r>
      <w:r w:rsidR="00C509E2" w:rsidRPr="00472CCD">
        <w:rPr>
          <w:rFonts w:ascii="Cambria" w:hAnsi="Cambria"/>
          <w:sz w:val="24"/>
          <w:szCs w:val="24"/>
        </w:rPr>
        <w:t xml:space="preserve"> tool</w:t>
      </w:r>
      <w:r w:rsidRPr="00472CCD">
        <w:rPr>
          <w:rFonts w:ascii="Cambria" w:hAnsi="Cambria"/>
          <w:sz w:val="24"/>
          <w:szCs w:val="24"/>
        </w:rPr>
        <w:t xml:space="preserve"> Doxygen để</w:t>
      </w:r>
      <w:r w:rsidR="00C509E2" w:rsidRPr="00472CCD">
        <w:rPr>
          <w:rFonts w:ascii="Cambria" w:hAnsi="Cambria"/>
          <w:sz w:val="24"/>
          <w:szCs w:val="24"/>
        </w:rPr>
        <w:t xml:space="preserve"> hỗ trợ phân tích thông số mã nguồn </w:t>
      </w:r>
    </w:p>
    <w:p w14:paraId="4A9D32AC" w14:textId="5E357402" w:rsidR="00223405" w:rsidRPr="00472CCD" w:rsidRDefault="00223405"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file</w:t>
      </w:r>
    </w:p>
    <w:p w14:paraId="34A839D2" w14:textId="18976E84" w:rsidR="00223405" w:rsidRPr="00472CCD" w:rsidRDefault="00223405"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code</w:t>
      </w:r>
      <w:r w:rsidR="00B462E4" w:rsidRPr="00472CCD">
        <w:rPr>
          <w:rFonts w:ascii="Cambria" w:hAnsi="Cambria"/>
          <w:sz w:val="24"/>
          <w:szCs w:val="24"/>
        </w:rPr>
        <w:t>: 6887</w:t>
      </w:r>
    </w:p>
    <w:p w14:paraId="56855A65" w14:textId="572EEF84"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Số lượng dòng chú thích</w:t>
      </w:r>
      <w:r w:rsidR="00EA6D0E" w:rsidRPr="00472CCD">
        <w:rPr>
          <w:rFonts w:ascii="Cambria" w:hAnsi="Cambria"/>
          <w:sz w:val="24"/>
          <w:szCs w:val="24"/>
        </w:rPr>
        <w:t>: 576</w:t>
      </w:r>
    </w:p>
    <w:p w14:paraId="1441976A" w14:textId="16C0C04F" w:rsidR="00C01F07" w:rsidRPr="00472CCD" w:rsidRDefault="00C01F07" w:rsidP="009E1AF8">
      <w:pPr>
        <w:pStyle w:val="ListParagraph"/>
        <w:numPr>
          <w:ilvl w:val="1"/>
          <w:numId w:val="40"/>
        </w:numPr>
        <w:jc w:val="left"/>
        <w:rPr>
          <w:rFonts w:ascii="Cambria" w:hAnsi="Cambria"/>
          <w:sz w:val="24"/>
          <w:szCs w:val="24"/>
        </w:rPr>
      </w:pPr>
      <w:r w:rsidRPr="00472CCD">
        <w:rPr>
          <w:rFonts w:ascii="Cambria" w:hAnsi="Cambria"/>
          <w:sz w:val="24"/>
          <w:szCs w:val="24"/>
        </w:rPr>
        <w:t xml:space="preserve">Độ phức tạp </w:t>
      </w:r>
      <w:r w:rsidR="00290676" w:rsidRPr="00472CCD">
        <w:rPr>
          <w:rFonts w:ascii="Cambria" w:hAnsi="Cambria"/>
          <w:sz w:val="24"/>
          <w:szCs w:val="24"/>
        </w:rPr>
        <w:t>của file</w:t>
      </w:r>
      <w:r w:rsidR="00EA6D0E" w:rsidRPr="00472CCD">
        <w:rPr>
          <w:rFonts w:ascii="Cambria" w:hAnsi="Cambria"/>
          <w:sz w:val="24"/>
          <w:szCs w:val="24"/>
        </w:rPr>
        <w:t>: 9/10</w:t>
      </w:r>
    </w:p>
    <w:p w14:paraId="4FAD0714" w14:textId="6FBACA1E" w:rsidR="00C01F07"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hàm</w:t>
      </w:r>
      <w:r w:rsidR="00ED4310" w:rsidRPr="00472CCD">
        <w:rPr>
          <w:rFonts w:ascii="Cambria" w:hAnsi="Cambria"/>
          <w:sz w:val="24"/>
          <w:szCs w:val="24"/>
        </w:rPr>
        <w:t xml:space="preserve">: </w:t>
      </w:r>
      <w:r w:rsidR="00101521" w:rsidRPr="00472CCD">
        <w:rPr>
          <w:rFonts w:ascii="Cambria" w:hAnsi="Cambria"/>
          <w:sz w:val="24"/>
          <w:szCs w:val="24"/>
        </w:rPr>
        <w:t>59</w:t>
      </w:r>
    </w:p>
    <w:p w14:paraId="40DF9E69" w14:textId="70B63F8B" w:rsidR="004A6FCF" w:rsidRPr="00472CCD" w:rsidRDefault="00C01F07"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class</w:t>
      </w:r>
      <w:r w:rsidR="00ED4310" w:rsidRPr="00472CCD">
        <w:rPr>
          <w:rFonts w:ascii="Cambria" w:hAnsi="Cambria"/>
          <w:sz w:val="24"/>
          <w:szCs w:val="24"/>
        </w:rPr>
        <w:t>: 49</w:t>
      </w:r>
    </w:p>
    <w:p w14:paraId="4D38759C" w14:textId="3CF55F2D" w:rsidR="000F42AD" w:rsidRPr="00472CCD" w:rsidRDefault="000F42AD" w:rsidP="009E1AF8">
      <w:pPr>
        <w:pStyle w:val="Heading2"/>
        <w:rPr>
          <w:rFonts w:ascii="Cambria" w:hAnsi="Cambria"/>
          <w:sz w:val="28"/>
          <w:szCs w:val="28"/>
        </w:rPr>
      </w:pPr>
      <w:bookmarkStart w:id="10" w:name="_Toc93439324"/>
      <w:r w:rsidRPr="00472CCD">
        <w:rPr>
          <w:rFonts w:ascii="Cambria" w:hAnsi="Cambria"/>
          <w:sz w:val="28"/>
          <w:szCs w:val="28"/>
        </w:rPr>
        <w:t>Thống kê về hợp tác</w:t>
      </w:r>
      <w:bookmarkEnd w:id="10"/>
    </w:p>
    <w:p w14:paraId="2DFF37F7" w14:textId="130F0CE7" w:rsidR="00C179B2"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lượng collaborator tham dự (của dự án gốc)</w:t>
      </w:r>
      <w:r w:rsidR="009832BE" w:rsidRPr="00472CCD">
        <w:rPr>
          <w:rFonts w:ascii="Cambria" w:hAnsi="Cambria"/>
          <w:sz w:val="24"/>
          <w:szCs w:val="24"/>
        </w:rPr>
        <w:t>: 3</w:t>
      </w:r>
      <w:r w:rsidR="00E8025A" w:rsidRPr="00472CCD">
        <w:rPr>
          <w:rFonts w:ascii="Cambria" w:hAnsi="Cambria"/>
          <w:sz w:val="24"/>
          <w:szCs w:val="24"/>
        </w:rPr>
        <w:t xml:space="preserve"> thành viên</w:t>
      </w:r>
    </w:p>
    <w:p w14:paraId="052824D9" w14:textId="5E429FC0"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lượt commit</w:t>
      </w:r>
      <w:r w:rsidR="001E20F3" w:rsidRPr="00472CCD">
        <w:rPr>
          <w:rFonts w:ascii="Cambria" w:hAnsi="Cambria"/>
          <w:sz w:val="24"/>
          <w:szCs w:val="24"/>
        </w:rPr>
        <w:t>: 10</w:t>
      </w:r>
    </w:p>
    <w:p w14:paraId="76C23A30" w14:textId="68BE2D5A" w:rsidR="000F42AD" w:rsidRPr="00472CCD" w:rsidRDefault="000F42AD" w:rsidP="009E1AF8">
      <w:pPr>
        <w:pStyle w:val="ListParagraph"/>
        <w:numPr>
          <w:ilvl w:val="0"/>
          <w:numId w:val="40"/>
        </w:numPr>
        <w:jc w:val="left"/>
        <w:rPr>
          <w:rFonts w:ascii="Cambria" w:hAnsi="Cambria"/>
          <w:sz w:val="24"/>
          <w:szCs w:val="24"/>
        </w:rPr>
      </w:pPr>
      <w:r w:rsidRPr="00472CCD">
        <w:rPr>
          <w:rFonts w:ascii="Cambria" w:hAnsi="Cambria"/>
          <w:sz w:val="24"/>
          <w:szCs w:val="24"/>
        </w:rPr>
        <w:t>Số branch</w:t>
      </w:r>
      <w:r w:rsidR="001E20F3" w:rsidRPr="00472CCD">
        <w:rPr>
          <w:rFonts w:ascii="Cambria" w:hAnsi="Cambria"/>
          <w:sz w:val="24"/>
          <w:szCs w:val="24"/>
        </w:rPr>
        <w:t xml:space="preserve">: </w:t>
      </w:r>
      <w:r w:rsidR="0078108F" w:rsidRPr="00472CCD">
        <w:rPr>
          <w:rFonts w:ascii="Cambria" w:hAnsi="Cambria"/>
          <w:sz w:val="24"/>
          <w:szCs w:val="24"/>
        </w:rPr>
        <w:t>1</w:t>
      </w:r>
    </w:p>
    <w:p w14:paraId="3D845E02" w14:textId="49246FD5" w:rsidR="000F42AD" w:rsidRPr="00472CCD" w:rsidRDefault="00887EF8" w:rsidP="009E1AF8">
      <w:pPr>
        <w:pStyle w:val="ListParagraph"/>
        <w:numPr>
          <w:ilvl w:val="0"/>
          <w:numId w:val="40"/>
        </w:numPr>
        <w:jc w:val="left"/>
        <w:rPr>
          <w:rFonts w:ascii="Cambria" w:hAnsi="Cambria"/>
          <w:sz w:val="24"/>
          <w:szCs w:val="24"/>
        </w:rPr>
      </w:pPr>
      <w:r w:rsidRPr="00472CCD">
        <w:rPr>
          <w:rFonts w:ascii="Cambria" w:hAnsi="Cambria"/>
          <w:sz w:val="24"/>
          <w:szCs w:val="24"/>
        </w:rPr>
        <w:lastRenderedPageBreak/>
        <w:t>Thông tin về</w:t>
      </w:r>
      <w:r w:rsidR="00230289" w:rsidRPr="00472CCD">
        <w:rPr>
          <w:rFonts w:ascii="Cambria" w:hAnsi="Cambria"/>
          <w:sz w:val="24"/>
          <w:szCs w:val="24"/>
        </w:rPr>
        <w:t xml:space="preserve"> </w:t>
      </w:r>
      <w:r w:rsidR="005E1748" w:rsidRPr="00472CCD">
        <w:rPr>
          <w:rFonts w:ascii="Cambria" w:hAnsi="Cambria"/>
          <w:sz w:val="24"/>
          <w:szCs w:val="24"/>
        </w:rPr>
        <w:t>các thành viên gốc</w:t>
      </w:r>
      <w:r w:rsidR="00230289" w:rsidRPr="00472CCD">
        <w:rPr>
          <w:rFonts w:ascii="Cambria" w:hAnsi="Cambria"/>
          <w:sz w:val="24"/>
          <w:szCs w:val="24"/>
        </w:rPr>
        <w:t xml:space="preserve"> tham gia dự án nguồn mở</w:t>
      </w:r>
      <w:r w:rsidR="005E1748" w:rsidRPr="00472CCD">
        <w:rPr>
          <w:rFonts w:ascii="Cambria" w:hAnsi="Cambria"/>
          <w:sz w:val="24"/>
          <w:szCs w:val="24"/>
        </w:rPr>
        <w:t>:</w:t>
      </w:r>
    </w:p>
    <w:p w14:paraId="461BF762" w14:textId="2273ADD1" w:rsidR="005E1748" w:rsidRPr="00472CCD" w:rsidRDefault="00310367" w:rsidP="008A0265">
      <w:pPr>
        <w:pStyle w:val="ListParagraph"/>
        <w:numPr>
          <w:ilvl w:val="0"/>
          <w:numId w:val="41"/>
        </w:numPr>
        <w:jc w:val="left"/>
        <w:rPr>
          <w:rFonts w:ascii="Cambria" w:hAnsi="Cambria"/>
          <w:sz w:val="24"/>
          <w:szCs w:val="24"/>
        </w:rPr>
      </w:pPr>
      <w:r w:rsidRPr="00472CCD">
        <w:rPr>
          <w:rFonts w:ascii="Cambria" w:hAnsi="Cambria"/>
          <w:sz w:val="24"/>
          <w:szCs w:val="24"/>
        </w:rPr>
        <w:t>abbodh</w:t>
      </w:r>
    </w:p>
    <w:p w14:paraId="5F589DA5" w14:textId="467F41A8"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Tên đầy đủ</w:t>
      </w:r>
      <w:r w:rsidR="005E1748" w:rsidRPr="00472CCD">
        <w:rPr>
          <w:rFonts w:ascii="Cambria" w:hAnsi="Cambria"/>
          <w:sz w:val="24"/>
          <w:szCs w:val="24"/>
        </w:rPr>
        <w:t xml:space="preserve">: </w:t>
      </w:r>
      <w:r w:rsidR="00310367" w:rsidRPr="00472CCD">
        <w:rPr>
          <w:rFonts w:ascii="Cambria" w:hAnsi="Cambria"/>
          <w:sz w:val="24"/>
          <w:szCs w:val="24"/>
        </w:rPr>
        <w:t>Abhijeet Bodhankar</w:t>
      </w:r>
    </w:p>
    <w:p w14:paraId="0B348A07" w14:textId="42DB8E91"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Link tài khoản Github</w:t>
      </w:r>
      <w:r w:rsidR="008A0265" w:rsidRPr="00472CCD">
        <w:rPr>
          <w:rFonts w:ascii="Cambria" w:hAnsi="Cambria"/>
          <w:sz w:val="24"/>
          <w:szCs w:val="24"/>
        </w:rPr>
        <w:t xml:space="preserve">: </w:t>
      </w:r>
      <w:r w:rsidR="00310367" w:rsidRPr="00472CCD">
        <w:rPr>
          <w:rFonts w:ascii="Cambria" w:hAnsi="Cambria"/>
          <w:sz w:val="24"/>
          <w:szCs w:val="24"/>
        </w:rPr>
        <w:t>https://github.com/abbodh</w:t>
      </w:r>
    </w:p>
    <w:p w14:paraId="1D89ADE2" w14:textId="1F31AF07" w:rsidR="00887EF8" w:rsidRPr="00472CCD" w:rsidRDefault="00887EF8" w:rsidP="009E1AF8">
      <w:pPr>
        <w:pStyle w:val="ListParagraph"/>
        <w:numPr>
          <w:ilvl w:val="1"/>
          <w:numId w:val="40"/>
        </w:numPr>
        <w:jc w:val="left"/>
        <w:rPr>
          <w:rFonts w:ascii="Cambria" w:hAnsi="Cambria"/>
          <w:sz w:val="24"/>
          <w:szCs w:val="24"/>
        </w:rPr>
      </w:pPr>
      <w:r w:rsidRPr="00472CCD">
        <w:rPr>
          <w:rFonts w:ascii="Cambria" w:hAnsi="Cambria"/>
          <w:sz w:val="24"/>
          <w:szCs w:val="24"/>
        </w:rPr>
        <w:t>Số repository c</w:t>
      </w:r>
      <w:r w:rsidR="008A0265" w:rsidRPr="00472CCD">
        <w:rPr>
          <w:rFonts w:ascii="Cambria" w:hAnsi="Cambria"/>
          <w:sz w:val="24"/>
          <w:szCs w:val="24"/>
        </w:rPr>
        <w:t xml:space="preserve">ó: </w:t>
      </w:r>
      <w:r w:rsidR="00310367" w:rsidRPr="00472CCD">
        <w:rPr>
          <w:rFonts w:ascii="Cambria" w:hAnsi="Cambria"/>
          <w:sz w:val="24"/>
          <w:szCs w:val="24"/>
        </w:rPr>
        <w:t>21</w:t>
      </w:r>
    </w:p>
    <w:p w14:paraId="6C6DB5EE" w14:textId="04377397" w:rsidR="004D13FD" w:rsidRPr="00472CCD" w:rsidRDefault="00BF066E" w:rsidP="008A0265">
      <w:pPr>
        <w:pStyle w:val="ListParagraph"/>
        <w:numPr>
          <w:ilvl w:val="0"/>
          <w:numId w:val="41"/>
        </w:numPr>
        <w:jc w:val="left"/>
        <w:rPr>
          <w:rFonts w:ascii="Cambria" w:hAnsi="Cambria"/>
          <w:sz w:val="24"/>
          <w:szCs w:val="24"/>
        </w:rPr>
      </w:pPr>
      <w:r w:rsidRPr="00472CCD">
        <w:rPr>
          <w:rFonts w:ascii="Cambria" w:hAnsi="Cambria"/>
          <w:sz w:val="24"/>
          <w:szCs w:val="24"/>
        </w:rPr>
        <w:t>yashrajmungale</w:t>
      </w:r>
    </w:p>
    <w:p w14:paraId="233A8538" w14:textId="5B9A4B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r w:rsidR="00B20001" w:rsidRPr="00472CCD">
        <w:rPr>
          <w:rFonts w:ascii="Cambria" w:hAnsi="Cambria"/>
          <w:sz w:val="24"/>
          <w:szCs w:val="24"/>
        </w:rPr>
        <w:t>Yashraj Mungale</w:t>
      </w:r>
    </w:p>
    <w:p w14:paraId="171575DC" w14:textId="7DCB97F9"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B20001" w:rsidRPr="00472CCD">
        <w:rPr>
          <w:rFonts w:ascii="Cambria" w:hAnsi="Cambria"/>
          <w:sz w:val="24"/>
          <w:szCs w:val="24"/>
        </w:rPr>
        <w:t>https://github.com/yashrajmungale</w:t>
      </w:r>
    </w:p>
    <w:p w14:paraId="5F643B0F" w14:textId="10C67189"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B20001" w:rsidRPr="00472CCD">
        <w:rPr>
          <w:rFonts w:ascii="Cambria" w:hAnsi="Cambria"/>
          <w:sz w:val="24"/>
          <w:szCs w:val="24"/>
        </w:rPr>
        <w:t>7</w:t>
      </w:r>
    </w:p>
    <w:p w14:paraId="23D722A3" w14:textId="5B31A8FA" w:rsidR="008A0265" w:rsidRPr="00472CCD" w:rsidRDefault="00F07AA5" w:rsidP="00F07AA5">
      <w:pPr>
        <w:pStyle w:val="ListParagraph"/>
        <w:numPr>
          <w:ilvl w:val="0"/>
          <w:numId w:val="41"/>
        </w:numPr>
        <w:jc w:val="left"/>
        <w:rPr>
          <w:rFonts w:ascii="Cambria" w:hAnsi="Cambria"/>
          <w:sz w:val="24"/>
          <w:szCs w:val="24"/>
        </w:rPr>
      </w:pPr>
      <w:r w:rsidRPr="00472CCD">
        <w:rPr>
          <w:rFonts w:ascii="Cambria" w:hAnsi="Cambria"/>
          <w:sz w:val="24"/>
          <w:szCs w:val="24"/>
        </w:rPr>
        <w:t>v-smahaj</w:t>
      </w:r>
    </w:p>
    <w:p w14:paraId="3AA90798" w14:textId="77777777"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Tên đầy đủ: </w:t>
      </w:r>
    </w:p>
    <w:p w14:paraId="01953880" w14:textId="5B3D3BF2" w:rsidR="004D13FD" w:rsidRPr="00472CCD" w:rsidRDefault="004D13FD" w:rsidP="004D13FD">
      <w:pPr>
        <w:pStyle w:val="ListParagraph"/>
        <w:numPr>
          <w:ilvl w:val="1"/>
          <w:numId w:val="40"/>
        </w:numPr>
        <w:jc w:val="left"/>
        <w:rPr>
          <w:rFonts w:ascii="Cambria" w:hAnsi="Cambria"/>
          <w:sz w:val="24"/>
          <w:szCs w:val="24"/>
        </w:rPr>
      </w:pPr>
      <w:r w:rsidRPr="00472CCD">
        <w:rPr>
          <w:rFonts w:ascii="Cambria" w:hAnsi="Cambria"/>
          <w:sz w:val="24"/>
          <w:szCs w:val="24"/>
        </w:rPr>
        <w:t xml:space="preserve">Link tài khoản Github: </w:t>
      </w:r>
      <w:r w:rsidR="003F0DF0" w:rsidRPr="00472CCD">
        <w:rPr>
          <w:rFonts w:ascii="Cambria" w:hAnsi="Cambria"/>
          <w:sz w:val="24"/>
          <w:szCs w:val="24"/>
        </w:rPr>
        <w:t>https://github.com/v-smahaj</w:t>
      </w:r>
    </w:p>
    <w:p w14:paraId="269E5B65" w14:textId="63B116B3" w:rsidR="004D13FD" w:rsidRPr="00472CCD" w:rsidRDefault="004D13FD" w:rsidP="008A0265">
      <w:pPr>
        <w:pStyle w:val="ListParagraph"/>
        <w:numPr>
          <w:ilvl w:val="1"/>
          <w:numId w:val="40"/>
        </w:numPr>
        <w:jc w:val="left"/>
        <w:rPr>
          <w:rFonts w:ascii="Cambria" w:hAnsi="Cambria"/>
          <w:sz w:val="24"/>
          <w:szCs w:val="24"/>
        </w:rPr>
      </w:pPr>
      <w:r w:rsidRPr="00472CCD">
        <w:rPr>
          <w:rFonts w:ascii="Cambria" w:hAnsi="Cambria"/>
          <w:sz w:val="24"/>
          <w:szCs w:val="24"/>
        </w:rPr>
        <w:t xml:space="preserve">Số repository có: </w:t>
      </w:r>
      <w:r w:rsidR="00F07AA5" w:rsidRPr="00472CCD">
        <w:rPr>
          <w:rFonts w:ascii="Cambria" w:hAnsi="Cambria"/>
          <w:sz w:val="24"/>
          <w:szCs w:val="24"/>
        </w:rPr>
        <w:t>5</w:t>
      </w:r>
    </w:p>
    <w:p w14:paraId="48969C22" w14:textId="77777777" w:rsidR="004D13FD" w:rsidRPr="00472CCD" w:rsidRDefault="004D13FD" w:rsidP="008A0265">
      <w:pPr>
        <w:jc w:val="left"/>
        <w:rPr>
          <w:rFonts w:ascii="Cambria" w:hAnsi="Cambria"/>
          <w:i/>
          <w:iCs/>
        </w:rPr>
      </w:pPr>
    </w:p>
    <w:p w14:paraId="7188314F" w14:textId="5A37A564" w:rsidR="00947316" w:rsidRPr="00472CCD" w:rsidRDefault="0089595C" w:rsidP="009E1AF8">
      <w:pPr>
        <w:pStyle w:val="Heading2"/>
        <w:rPr>
          <w:rFonts w:ascii="Cambria" w:hAnsi="Cambria"/>
          <w:sz w:val="28"/>
          <w:szCs w:val="28"/>
        </w:rPr>
      </w:pPr>
      <w:bookmarkStart w:id="11" w:name="_Toc93439325"/>
      <w:r w:rsidRPr="00472CCD">
        <w:rPr>
          <w:rFonts w:ascii="Cambria" w:hAnsi="Cambria"/>
          <w:sz w:val="28"/>
          <w:szCs w:val="28"/>
        </w:rPr>
        <w:t>Kết quả chạy thử nghiệm</w:t>
      </w:r>
      <w:bookmarkEnd w:id="11"/>
    </w:p>
    <w:p w14:paraId="45600F93" w14:textId="77777777" w:rsidR="00A605E4" w:rsidRPr="00472CCD" w:rsidRDefault="00A605E4" w:rsidP="00A605E4">
      <w:pPr>
        <w:rPr>
          <w:rFonts w:ascii="Cambria" w:hAnsi="Cambria"/>
          <w:sz w:val="24"/>
          <w:szCs w:val="24"/>
        </w:rPr>
      </w:pPr>
      <w:r w:rsidRPr="00472CCD">
        <w:rPr>
          <w:rFonts w:ascii="Cambria" w:hAnsi="Cambria"/>
          <w:sz w:val="24"/>
          <w:szCs w:val="24"/>
        </w:rPr>
        <w:t>Để sử dụng chương trình này, người dùng cần:</w:t>
      </w:r>
    </w:p>
    <w:p w14:paraId="1142628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tài khoản Azure để có thể tạo ra:</w:t>
      </w:r>
    </w:p>
    <w:p w14:paraId="3ACBA77F"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app</w:t>
      </w:r>
    </w:p>
    <w:p w14:paraId="31E578AC"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Kế hoạch dịch vụ app</w:t>
      </w:r>
    </w:p>
    <w:p w14:paraId="4B53278A"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đăng kí kênh bot</w:t>
      </w:r>
    </w:p>
    <w:p w14:paraId="5020B6CB"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Tài khoản lưu trữ Azure</w:t>
      </w:r>
    </w:p>
    <w:p w14:paraId="12116589"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Dịch vụ tìm kiếm Azure</w:t>
      </w:r>
    </w:p>
    <w:p w14:paraId="4070FFCD" w14:textId="77777777" w:rsidR="00A605E4" w:rsidRPr="00472CCD" w:rsidRDefault="00A605E4" w:rsidP="00A605E4">
      <w:pPr>
        <w:pStyle w:val="ListParagraph"/>
        <w:numPr>
          <w:ilvl w:val="1"/>
          <w:numId w:val="42"/>
        </w:numPr>
        <w:rPr>
          <w:rFonts w:ascii="Cambria" w:hAnsi="Cambria"/>
          <w:sz w:val="24"/>
          <w:szCs w:val="24"/>
        </w:rPr>
      </w:pPr>
      <w:r w:rsidRPr="00472CCD">
        <w:rPr>
          <w:rFonts w:ascii="Cambria" w:hAnsi="Cambria"/>
          <w:sz w:val="24"/>
          <w:szCs w:val="24"/>
        </w:rPr>
        <w:t>Tổng quan ứng dụng</w:t>
      </w:r>
    </w:p>
    <w:p w14:paraId="4A123CCE"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 xml:space="preserve">Một team trên Microsoft Teams </w:t>
      </w:r>
    </w:p>
    <w:p w14:paraId="38B382CD" w14:textId="77777777" w:rsidR="00A605E4" w:rsidRPr="00472CCD" w:rsidRDefault="00A605E4" w:rsidP="00A605E4">
      <w:pPr>
        <w:pStyle w:val="ListParagraph"/>
        <w:numPr>
          <w:ilvl w:val="0"/>
          <w:numId w:val="42"/>
        </w:numPr>
        <w:rPr>
          <w:rFonts w:ascii="Cambria" w:hAnsi="Cambria"/>
          <w:sz w:val="24"/>
          <w:szCs w:val="24"/>
        </w:rPr>
      </w:pPr>
      <w:r w:rsidRPr="00472CCD">
        <w:rPr>
          <w:rFonts w:ascii="Cambria" w:hAnsi="Cambria"/>
          <w:sz w:val="24"/>
          <w:szCs w:val="24"/>
        </w:rPr>
        <w:t>Một bản copy Github repo của Remote Support</w:t>
      </w:r>
    </w:p>
    <w:p w14:paraId="59ADD5C0"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1: Đăng ký ứng dụng Azure Active Directory (Azure AD)</w:t>
      </w:r>
    </w:p>
    <w:p w14:paraId="7CEE1A70" w14:textId="77777777" w:rsidR="00A605E4" w:rsidRPr="00472CCD" w:rsidRDefault="00A605E4" w:rsidP="00A605E4">
      <w:pPr>
        <w:rPr>
          <w:rFonts w:ascii="Cambria" w:hAnsi="Cambria"/>
          <w:sz w:val="24"/>
          <w:szCs w:val="24"/>
        </w:rPr>
      </w:pPr>
      <w:r w:rsidRPr="00472CCD">
        <w:rPr>
          <w:rFonts w:ascii="Cambria" w:hAnsi="Cambria"/>
          <w:sz w:val="24"/>
          <w:szCs w:val="24"/>
        </w:rPr>
        <w:t>Đăng ký 2 ứng dụng Azure AD trên cùng một tài khoản, một cho bot và một cho ứng dụng cài đặt.</w:t>
      </w:r>
    </w:p>
    <w:p w14:paraId="557925E9"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Đăng nhập vào Azure Portal, vào phần “App Registerations”.</w:t>
      </w:r>
    </w:p>
    <w:p w14:paraId="23B032CA"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“New Registeration” và điền thông tin vào các trường:</w:t>
      </w:r>
    </w:p>
    <w:p w14:paraId="39992C60"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Name: Tên của ứng dụng. Trong hình ảnh minh họa, chúng tôi sử dụng tên “Remote support”.</w:t>
      </w:r>
    </w:p>
    <w:p w14:paraId="4448332B"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lastRenderedPageBreak/>
        <w:t>Supported Account Types: Bỏ chọn “Accounts in this organization directoty only” và chọn “Accounts in any organization directoty”.</w:t>
      </w:r>
    </w:p>
    <w:p w14:paraId="20DFDFBA" w14:textId="77777777" w:rsidR="00A605E4" w:rsidRPr="00472CCD" w:rsidRDefault="00A605E4" w:rsidP="00A605E4">
      <w:pPr>
        <w:pStyle w:val="ListParagraph"/>
        <w:numPr>
          <w:ilvl w:val="1"/>
          <w:numId w:val="43"/>
        </w:numPr>
        <w:rPr>
          <w:rFonts w:ascii="Cambria" w:hAnsi="Cambria"/>
          <w:sz w:val="24"/>
          <w:szCs w:val="24"/>
        </w:rPr>
      </w:pPr>
      <w:r w:rsidRPr="00472CCD">
        <w:rPr>
          <w:rFonts w:ascii="Cambria" w:hAnsi="Cambria"/>
          <w:sz w:val="24"/>
          <w:szCs w:val="24"/>
        </w:rPr>
        <w:t>Trường “Redirect URL” bỏ trống.</w:t>
      </w:r>
    </w:p>
    <w:p w14:paraId="479693A6" w14:textId="1DAAAE08"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BB8902D" wp14:editId="5D0ED914">
            <wp:extent cx="5572125" cy="336232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text, application, emai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2125" cy="3362325"/>
                    </a:xfrm>
                    <a:prstGeom prst="rect">
                      <a:avLst/>
                    </a:prstGeom>
                    <a:noFill/>
                    <a:ln>
                      <a:noFill/>
                    </a:ln>
                  </pic:spPr>
                </pic:pic>
              </a:graphicData>
            </a:graphic>
          </wp:inline>
        </w:drawing>
      </w:r>
    </w:p>
    <w:p w14:paraId="76AB202B"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“Register”.</w:t>
      </w:r>
    </w:p>
    <w:p w14:paraId="1DFDFBCC"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 xml:space="preserve">Sau khi hoàn tất, bạn sẽ được đưa đến trang “Overview”. Lưu lại 2 giá trị </w:t>
      </w:r>
      <w:r w:rsidRPr="00472CCD">
        <w:rPr>
          <w:rFonts w:ascii="Cambria" w:hAnsi="Cambria"/>
          <w:b/>
          <w:bCs/>
          <w:sz w:val="24"/>
          <w:szCs w:val="24"/>
        </w:rPr>
        <w:t>Application (client) ID</w:t>
      </w:r>
      <w:r w:rsidRPr="00472CCD">
        <w:rPr>
          <w:rFonts w:ascii="Cambria" w:hAnsi="Cambria"/>
          <w:sz w:val="24"/>
          <w:szCs w:val="24"/>
        </w:rPr>
        <w:t xml:space="preserve"> và </w:t>
      </w:r>
      <w:r w:rsidRPr="00472CCD">
        <w:rPr>
          <w:rFonts w:ascii="Cambria" w:hAnsi="Cambria"/>
          <w:b/>
          <w:bCs/>
          <w:sz w:val="24"/>
          <w:szCs w:val="24"/>
        </w:rPr>
        <w:t>Directory (tenant) ID</w:t>
      </w:r>
      <w:r w:rsidRPr="00472CCD">
        <w:rPr>
          <w:rFonts w:ascii="Cambria" w:hAnsi="Cambria"/>
          <w:sz w:val="24"/>
          <w:szCs w:val="24"/>
        </w:rPr>
        <w:t xml:space="preserve">. Chắc chắn rằng “Supported account types” được đặt là </w:t>
      </w:r>
      <w:r w:rsidRPr="00472CCD">
        <w:rPr>
          <w:rFonts w:ascii="Cambria" w:hAnsi="Cambria"/>
          <w:b/>
          <w:bCs/>
          <w:sz w:val="24"/>
          <w:szCs w:val="24"/>
        </w:rPr>
        <w:t>Multiple Organizations</w:t>
      </w:r>
      <w:r w:rsidRPr="00472CCD">
        <w:rPr>
          <w:rFonts w:ascii="Cambria" w:hAnsi="Cambria"/>
          <w:sz w:val="24"/>
          <w:szCs w:val="24"/>
        </w:rPr>
        <w:t>.</w:t>
      </w:r>
    </w:p>
    <w:p w14:paraId="33B1836C" w14:textId="7ED36DCF"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127FDF46" wp14:editId="3DABB1DE">
            <wp:extent cx="5575300" cy="2559050"/>
            <wp:effectExtent l="0" t="0" r="635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2559050"/>
                    </a:xfrm>
                    <a:prstGeom prst="rect">
                      <a:avLst/>
                    </a:prstGeom>
                    <a:noFill/>
                    <a:ln>
                      <a:noFill/>
                    </a:ln>
                  </pic:spPr>
                </pic:pic>
              </a:graphicData>
            </a:graphic>
          </wp:inline>
        </w:drawing>
      </w:r>
    </w:p>
    <w:p w14:paraId="3C0B968F"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Chọn “Certificates &amp; Secrets” ở bên trái. Trong phần Client Secrets, chọn “+ New client secret”. Viết mô tả và chọn thời điểm hết hạn. Cuối cùng, chọn “Add”.</w:t>
      </w:r>
    </w:p>
    <w:p w14:paraId="239BBB00" w14:textId="2508FC7C"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4EA53A80" wp14:editId="16B47C15">
            <wp:extent cx="5575300" cy="2388235"/>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2388235"/>
                    </a:xfrm>
                    <a:prstGeom prst="rect">
                      <a:avLst/>
                    </a:prstGeom>
                    <a:noFill/>
                    <a:ln>
                      <a:noFill/>
                    </a:ln>
                  </pic:spPr>
                </pic:pic>
              </a:graphicData>
            </a:graphic>
          </wp:inline>
        </w:drawing>
      </w:r>
    </w:p>
    <w:p w14:paraId="2861BAAE" w14:textId="77777777" w:rsidR="00A605E4" w:rsidRPr="00472CCD" w:rsidRDefault="00A605E4" w:rsidP="00A605E4">
      <w:pPr>
        <w:pStyle w:val="ListParagraph"/>
        <w:numPr>
          <w:ilvl w:val="0"/>
          <w:numId w:val="43"/>
        </w:numPr>
        <w:ind w:left="840"/>
        <w:rPr>
          <w:rFonts w:ascii="Cambria" w:hAnsi="Cambria"/>
          <w:sz w:val="24"/>
          <w:szCs w:val="24"/>
        </w:rPr>
      </w:pPr>
      <w:r w:rsidRPr="00472CCD">
        <w:rPr>
          <w:rFonts w:ascii="Cambria" w:hAnsi="Cambria"/>
          <w:sz w:val="24"/>
          <w:szCs w:val="24"/>
        </w:rPr>
        <w:t>Sau khi Client secret được tạo, lưu lại giá trị tại cột Value.</w:t>
      </w:r>
    </w:p>
    <w:p w14:paraId="48436A38" w14:textId="77777777" w:rsidR="00A605E4" w:rsidRPr="00472CCD" w:rsidRDefault="00A605E4" w:rsidP="00A605E4">
      <w:pPr>
        <w:rPr>
          <w:rFonts w:ascii="Cambria" w:hAnsi="Cambria"/>
          <w:sz w:val="24"/>
          <w:szCs w:val="24"/>
        </w:rPr>
      </w:pPr>
      <w:r w:rsidRPr="00472CCD">
        <w:rPr>
          <w:rFonts w:ascii="Cambria" w:hAnsi="Cambria"/>
          <w:sz w:val="24"/>
          <w:szCs w:val="24"/>
        </w:rPr>
        <w:t>Cho đến giờ, chúng ta đã có 3 chuỗi giá trị:</w:t>
      </w:r>
    </w:p>
    <w:p w14:paraId="5D4ECB58"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Application (client) ID cho bot</w:t>
      </w:r>
    </w:p>
    <w:p w14:paraId="32DBE97A"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Directory (tenant) ID cho cả bot và app</w:t>
      </w:r>
    </w:p>
    <w:p w14:paraId="3998C67C" w14:textId="77777777" w:rsidR="00A605E4" w:rsidRPr="00472CCD" w:rsidRDefault="00A605E4" w:rsidP="00A605E4">
      <w:pPr>
        <w:pStyle w:val="ListParagraph"/>
        <w:numPr>
          <w:ilvl w:val="0"/>
          <w:numId w:val="44"/>
        </w:numPr>
        <w:rPr>
          <w:rFonts w:ascii="Cambria" w:hAnsi="Cambria"/>
          <w:sz w:val="24"/>
          <w:szCs w:val="24"/>
        </w:rPr>
      </w:pPr>
      <w:r w:rsidRPr="00472CCD">
        <w:rPr>
          <w:rFonts w:ascii="Cambria" w:hAnsi="Cambria"/>
          <w:sz w:val="24"/>
          <w:szCs w:val="24"/>
        </w:rPr>
        <w:t>Client secret cho bot</w:t>
      </w:r>
    </w:p>
    <w:p w14:paraId="350362BB"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2: Triển khai</w:t>
      </w:r>
    </w:p>
    <w:p w14:paraId="5DEF780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Truy cập đường link sau:</w:t>
      </w:r>
    </w:p>
    <w:p w14:paraId="46DD5593" w14:textId="77777777" w:rsidR="00A605E4" w:rsidRPr="00472CCD" w:rsidRDefault="00E5462F" w:rsidP="00A605E4">
      <w:pPr>
        <w:rPr>
          <w:rFonts w:ascii="Cambria" w:hAnsi="Cambria"/>
          <w:sz w:val="24"/>
          <w:szCs w:val="24"/>
        </w:rPr>
      </w:pPr>
      <w:hyperlink r:id="rId20" w:anchor="create/Microsoft.Template/uri/https%3A%2F%2Fraw.githubusercontent.com%2FOfficeDev%2Fmicrosoft-teams-apps-remotesupport%2Fmaster%2FDeployment%2Fazuredeploy.json" w:history="1">
        <w:r w:rsidR="00A605E4" w:rsidRPr="00472CCD">
          <w:rPr>
            <w:rStyle w:val="Hyperlink"/>
            <w:rFonts w:ascii="Cambria" w:hAnsi="Cambria"/>
            <w:sz w:val="24"/>
            <w:szCs w:val="24"/>
          </w:rPr>
          <w:t>https://portal.azure.com/#create/Microsoft.Template/uri/https%3A%2F%2Fraw.githubusercontent.com%2FOfficeDev%2Fmicrosoft-teams-apps-remotesupport%2Fmaster%2FDeployment%2Fazuredeploy.json</w:t>
        </w:r>
      </w:hyperlink>
    </w:p>
    <w:p w14:paraId="3428D3D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Đăng nhập vào Azure.</w:t>
      </w:r>
    </w:p>
    <w:p w14:paraId="1D5417CE"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Azure sẽ tạo một ARM template và yêu cầu bạn điền vào các trường.</w:t>
      </w:r>
    </w:p>
    <w:p w14:paraId="3E2209DC" w14:textId="4C621590"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3C21193" wp14:editId="5613B05F">
            <wp:extent cx="5572125" cy="2447925"/>
            <wp:effectExtent l="0" t="0" r="9525"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3AE11676"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Tại mục Subcription và Resource group:</w:t>
      </w:r>
    </w:p>
    <w:p w14:paraId="68278907"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Tạo một resource group mới (khuyến khích)</w:t>
      </w:r>
    </w:p>
    <w:p w14:paraId="4FC0BB6A"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 xml:space="preserve">Chọn một địa điểm cung cấp cả Application Insights và Azure Search. </w:t>
      </w:r>
      <w:r w:rsidRPr="00472CCD">
        <w:rPr>
          <w:rFonts w:ascii="Cambria" w:hAnsi="Cambria"/>
          <w:sz w:val="24"/>
          <w:szCs w:val="24"/>
        </w:rPr>
        <w:lastRenderedPageBreak/>
        <w:t>Danh sách địa điểm có thể xem tại đây:</w:t>
      </w:r>
    </w:p>
    <w:p w14:paraId="2FE2C499" w14:textId="77777777" w:rsidR="00A605E4" w:rsidRPr="00472CCD" w:rsidRDefault="00E5462F" w:rsidP="00A605E4">
      <w:pPr>
        <w:rPr>
          <w:rFonts w:ascii="Cambria" w:hAnsi="Cambria"/>
          <w:sz w:val="24"/>
          <w:szCs w:val="24"/>
        </w:rPr>
      </w:pPr>
      <w:hyperlink r:id="rId22" w:history="1">
        <w:r w:rsidR="00A605E4" w:rsidRPr="00472CCD">
          <w:rPr>
            <w:rStyle w:val="Hyperlink"/>
            <w:rFonts w:ascii="Cambria" w:hAnsi="Cambria"/>
            <w:sz w:val="24"/>
            <w:szCs w:val="24"/>
          </w:rPr>
          <w:t>https://azure.microsoft.com/en-us/global-infrastructure/services/?products=logic-apps,cognitive-services,search,monitor</w:t>
        </w:r>
      </w:hyperlink>
    </w:p>
    <w:p w14:paraId="299CFB6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“Base Resource Name”. Lưu ý là [Base Resource Name] và [Base Resource Name]-config đều chưa được ai sử dụng thì mới hợp lệ.</w:t>
      </w:r>
    </w:p>
    <w:p w14:paraId="06662FE9"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Có 3 trường cần sử dụng các giá trị lưu lại ở bước 1:</w:t>
      </w:r>
    </w:p>
    <w:p w14:paraId="1948B0AC"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ID: Sử dụng giá trị Application (client) ID.</w:t>
      </w:r>
    </w:p>
    <w:p w14:paraId="14AE84B6"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Bot Client Secret: Sử dụng giá trị Client secret.</w:t>
      </w:r>
    </w:p>
    <w:p w14:paraId="062605E0" w14:textId="77777777" w:rsidR="00A605E4" w:rsidRPr="00472CCD" w:rsidRDefault="00A605E4" w:rsidP="00A605E4">
      <w:pPr>
        <w:pStyle w:val="ListParagraph"/>
        <w:numPr>
          <w:ilvl w:val="1"/>
          <w:numId w:val="45"/>
        </w:numPr>
        <w:rPr>
          <w:rFonts w:ascii="Cambria" w:hAnsi="Cambria"/>
          <w:sz w:val="24"/>
          <w:szCs w:val="24"/>
        </w:rPr>
      </w:pPr>
      <w:r w:rsidRPr="00472CCD">
        <w:rPr>
          <w:rFonts w:ascii="Cambria" w:hAnsi="Cambria"/>
          <w:sz w:val="24"/>
          <w:szCs w:val="24"/>
        </w:rPr>
        <w:t>Tenant ID: Sử dụng giá trị Directory (tenant) ID.</w:t>
      </w:r>
    </w:p>
    <w:p w14:paraId="7BBC07FC"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Điền đường dẫn của Team vào trường Team Link.</w:t>
      </w:r>
    </w:p>
    <w:p w14:paraId="778B55C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Các trường còn lại có thể điền tự do.</w:t>
      </w:r>
    </w:p>
    <w:p w14:paraId="37672157"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Chọn “Review+Create” để bắt đầu triển khai. Sau khi thông tin được kiểm tra, chọn “Create”.</w:t>
      </w:r>
    </w:p>
    <w:p w14:paraId="0A76E34C" w14:textId="7827B083" w:rsidR="00A605E4" w:rsidRPr="00472CCD" w:rsidRDefault="00A605E4" w:rsidP="00A605E4">
      <w:pPr>
        <w:rPr>
          <w:rFonts w:ascii="Cambria" w:hAnsi="Cambria"/>
          <w:sz w:val="24"/>
          <w:szCs w:val="24"/>
        </w:rPr>
      </w:pPr>
      <w:r w:rsidRPr="00472CCD">
        <w:rPr>
          <w:rFonts w:ascii="Cambria" w:hAnsi="Cambria"/>
          <w:noProof/>
          <w:sz w:val="24"/>
          <w:szCs w:val="24"/>
        </w:rPr>
        <w:drawing>
          <wp:inline distT="0" distB="0" distL="0" distR="0" wp14:anchorId="3728FC69" wp14:editId="65012650">
            <wp:extent cx="5572125" cy="2962275"/>
            <wp:effectExtent l="0" t="0" r="9525"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 text, application&#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2125" cy="2962275"/>
                    </a:xfrm>
                    <a:prstGeom prst="rect">
                      <a:avLst/>
                    </a:prstGeom>
                    <a:noFill/>
                    <a:ln>
                      <a:noFill/>
                    </a:ln>
                  </pic:spPr>
                </pic:pic>
              </a:graphicData>
            </a:graphic>
          </wp:inline>
        </w:drawing>
      </w:r>
    </w:p>
    <w:p w14:paraId="0DFA822D"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Quá trình này mất khoảng 10 phút để hoàn thành. Bạn có thể kiểm tra tiến độ bằng cách chọn “Notifications”.</w:t>
      </w:r>
    </w:p>
    <w:p w14:paraId="5E60A83A" w14:textId="77777777" w:rsidR="00A605E4" w:rsidRPr="00472CCD" w:rsidRDefault="00A605E4" w:rsidP="00A605E4">
      <w:pPr>
        <w:pStyle w:val="ListParagraph"/>
        <w:numPr>
          <w:ilvl w:val="0"/>
          <w:numId w:val="45"/>
        </w:numPr>
        <w:ind w:left="840"/>
        <w:rPr>
          <w:rFonts w:ascii="Cambria" w:hAnsi="Cambria"/>
          <w:sz w:val="24"/>
          <w:szCs w:val="24"/>
        </w:rPr>
      </w:pPr>
      <w:r w:rsidRPr="00472CCD">
        <w:rPr>
          <w:rFonts w:ascii="Cambria" w:hAnsi="Cambria"/>
          <w:sz w:val="24"/>
          <w:szCs w:val="24"/>
        </w:rPr>
        <w:t>Sau khi việc triền khai hoàn tất, chọn “Outputs” và ghi lại giá trị botId và appDomain.</w:t>
      </w:r>
    </w:p>
    <w:p w14:paraId="3D229588" w14:textId="13D125F8" w:rsidR="00A605E4" w:rsidRPr="00472CCD" w:rsidRDefault="00A605E4" w:rsidP="00A605E4">
      <w:pPr>
        <w:rPr>
          <w:rFonts w:ascii="Cambria" w:hAnsi="Cambria"/>
          <w:sz w:val="24"/>
          <w:szCs w:val="24"/>
        </w:rPr>
      </w:pPr>
      <w:r w:rsidRPr="00472CCD">
        <w:rPr>
          <w:rFonts w:ascii="Cambria" w:hAnsi="Cambria"/>
          <w:noProof/>
          <w:sz w:val="24"/>
          <w:szCs w:val="24"/>
        </w:rPr>
        <w:lastRenderedPageBreak/>
        <w:drawing>
          <wp:inline distT="0" distB="0" distL="0" distR="0" wp14:anchorId="3A6810FA" wp14:editId="3AEC3C46">
            <wp:extent cx="5575300" cy="2711450"/>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5300" cy="2711450"/>
                    </a:xfrm>
                    <a:prstGeom prst="rect">
                      <a:avLst/>
                    </a:prstGeom>
                    <a:noFill/>
                    <a:ln>
                      <a:noFill/>
                    </a:ln>
                  </pic:spPr>
                </pic:pic>
              </a:graphicData>
            </a:graphic>
          </wp:inline>
        </w:drawing>
      </w:r>
    </w:p>
    <w:p w14:paraId="72CF61CA"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3: Tạo package</w:t>
      </w:r>
    </w:p>
    <w:p w14:paraId="18E764FE" w14:textId="77777777" w:rsidR="00A605E4" w:rsidRPr="00472CCD" w:rsidRDefault="00A605E4" w:rsidP="00A605E4">
      <w:pPr>
        <w:rPr>
          <w:rFonts w:ascii="Cambria" w:hAnsi="Cambria"/>
          <w:sz w:val="24"/>
          <w:szCs w:val="24"/>
        </w:rPr>
      </w:pPr>
      <w:r w:rsidRPr="00472CCD">
        <w:rPr>
          <w:rFonts w:ascii="Cambria" w:hAnsi="Cambria"/>
          <w:sz w:val="24"/>
          <w:szCs w:val="24"/>
        </w:rPr>
        <w:t>Tạo 2 Team package, một cho người dùng, một cho đội chuyên gia.</w:t>
      </w:r>
    </w:p>
    <w:p w14:paraId="001A1941"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Mở file </w:t>
      </w:r>
      <w:r w:rsidRPr="00472CCD">
        <w:rPr>
          <w:rFonts w:ascii="Cambria" w:hAnsi="Cambria"/>
          <w:sz w:val="24"/>
          <w:szCs w:val="24"/>
          <w:highlight w:val="lightGray"/>
        </w:rPr>
        <w:t>Manifest\manifest_enduser.json</w:t>
      </w:r>
      <w:r w:rsidRPr="00472CCD">
        <w:rPr>
          <w:rFonts w:ascii="Cambria" w:hAnsi="Cambria"/>
          <w:sz w:val="24"/>
          <w:szCs w:val="24"/>
        </w:rPr>
        <w:t xml:space="preserve"> bằng một text editor.</w:t>
      </w:r>
    </w:p>
    <w:p w14:paraId="04476FD7"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sau cho phù hợp với công ty bạn: </w:t>
      </w:r>
      <w:r w:rsidRPr="00472CCD">
        <w:rPr>
          <w:rFonts w:ascii="Cambria" w:hAnsi="Cambria"/>
          <w:sz w:val="24"/>
          <w:szCs w:val="24"/>
          <w:highlight w:val="lightGray"/>
        </w:rPr>
        <w:t>developer.name</w:t>
      </w:r>
      <w:r w:rsidRPr="00472CCD">
        <w:rPr>
          <w:rFonts w:ascii="Cambria" w:hAnsi="Cambria"/>
          <w:sz w:val="24"/>
          <w:szCs w:val="24"/>
        </w:rPr>
        <w:t xml:space="preserve">, </w:t>
      </w:r>
      <w:r w:rsidRPr="00472CCD">
        <w:rPr>
          <w:rFonts w:ascii="Cambria" w:hAnsi="Cambria"/>
          <w:sz w:val="24"/>
          <w:szCs w:val="24"/>
          <w:highlight w:val="lightGray"/>
        </w:rPr>
        <w:t>developer.websiteUrl</w:t>
      </w:r>
      <w:r w:rsidRPr="00472CCD">
        <w:rPr>
          <w:rFonts w:ascii="Cambria" w:hAnsi="Cambria"/>
          <w:sz w:val="24"/>
          <w:szCs w:val="24"/>
        </w:rPr>
        <w:t xml:space="preserve">, </w:t>
      </w:r>
      <w:r w:rsidRPr="00472CCD">
        <w:rPr>
          <w:rFonts w:ascii="Cambria" w:hAnsi="Cambria"/>
          <w:sz w:val="24"/>
          <w:szCs w:val="24"/>
          <w:highlight w:val="lightGray"/>
        </w:rPr>
        <w:t xml:space="preserve">developer.privacyUrl </w:t>
      </w:r>
      <w:r w:rsidRPr="00472CCD">
        <w:rPr>
          <w:rFonts w:ascii="Cambria" w:hAnsi="Cambria"/>
          <w:sz w:val="24"/>
          <w:szCs w:val="24"/>
        </w:rPr>
        <w:t xml:space="preserve">và </w:t>
      </w:r>
      <w:r w:rsidRPr="00472CCD">
        <w:rPr>
          <w:rFonts w:ascii="Cambria" w:hAnsi="Cambria"/>
          <w:sz w:val="24"/>
          <w:szCs w:val="24"/>
          <w:highlight w:val="lightGray"/>
        </w:rPr>
        <w:t>developer.termsOfUseUrl</w:t>
      </w:r>
      <w:r w:rsidRPr="00472CCD">
        <w:rPr>
          <w:rFonts w:ascii="Cambria" w:hAnsi="Cambria"/>
          <w:sz w:val="24"/>
          <w:szCs w:val="24"/>
        </w:rPr>
        <w:t>.</w:t>
      </w:r>
    </w:p>
    <w:p w14:paraId="439A3870"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Thay đổi các trường </w:t>
      </w:r>
      <w:r w:rsidRPr="00472CCD">
        <w:rPr>
          <w:rFonts w:ascii="Cambria" w:hAnsi="Cambria"/>
          <w:sz w:val="24"/>
          <w:szCs w:val="24"/>
          <w:highlight w:val="lightGray"/>
        </w:rPr>
        <w:t>botId</w:t>
      </w:r>
      <w:r w:rsidRPr="00472CCD">
        <w:rPr>
          <w:rFonts w:ascii="Cambria" w:hAnsi="Cambria"/>
          <w:sz w:val="24"/>
          <w:szCs w:val="24"/>
        </w:rPr>
        <w:t xml:space="preserve"> và </w:t>
      </w:r>
      <w:r w:rsidRPr="00472CCD">
        <w:rPr>
          <w:rFonts w:ascii="Cambria" w:hAnsi="Cambria"/>
          <w:sz w:val="24"/>
          <w:szCs w:val="24"/>
          <w:highlight w:val="lightGray"/>
        </w:rPr>
        <w:t>appDomain</w:t>
      </w:r>
      <w:r w:rsidRPr="00472CCD">
        <w:rPr>
          <w:rFonts w:ascii="Cambria" w:hAnsi="Cambria"/>
          <w:sz w:val="24"/>
          <w:szCs w:val="24"/>
        </w:rPr>
        <w:t xml:space="preserve"> bằng 2 giá trị lưu lại tại cuối bước 2.</w:t>
      </w:r>
    </w:p>
    <w:p w14:paraId="0E7404C8"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Lưu lại và đổi tên file </w:t>
      </w:r>
      <w:r w:rsidRPr="00472CCD">
        <w:rPr>
          <w:rFonts w:ascii="Cambria" w:hAnsi="Cambria"/>
          <w:sz w:val="24"/>
          <w:szCs w:val="24"/>
          <w:highlight w:val="lightGray"/>
        </w:rPr>
        <w:t>manifest_enduser.json</w:t>
      </w:r>
      <w:r w:rsidRPr="00472CCD">
        <w:rPr>
          <w:rFonts w:ascii="Cambria" w:hAnsi="Cambria"/>
          <w:sz w:val="24"/>
          <w:szCs w:val="24"/>
        </w:rPr>
        <w:t xml:space="preserve"> thành </w:t>
      </w:r>
      <w:r w:rsidRPr="00472CCD">
        <w:rPr>
          <w:rFonts w:ascii="Cambria" w:hAnsi="Cambria"/>
          <w:sz w:val="24"/>
          <w:szCs w:val="24"/>
          <w:highlight w:val="lightGray"/>
        </w:rPr>
        <w:t>manifest.json</w:t>
      </w:r>
      <w:r w:rsidRPr="00472CCD">
        <w:rPr>
          <w:rFonts w:ascii="Cambria" w:hAnsi="Cambria"/>
          <w:sz w:val="24"/>
          <w:szCs w:val="24"/>
        </w:rPr>
        <w:t>.</w:t>
      </w:r>
    </w:p>
    <w:p w14:paraId="13E8230F"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Tạo 1 file nén gồm </w:t>
      </w:r>
      <w:r w:rsidRPr="00472CCD">
        <w:rPr>
          <w:rFonts w:ascii="Cambria" w:hAnsi="Cambria"/>
          <w:sz w:val="24"/>
          <w:szCs w:val="24"/>
          <w:highlight w:val="lightGray"/>
        </w:rPr>
        <w:t>manifest.json</w:t>
      </w:r>
      <w:r w:rsidRPr="00472CCD">
        <w:rPr>
          <w:rFonts w:ascii="Cambria" w:hAnsi="Cambria"/>
          <w:sz w:val="24"/>
          <w:szCs w:val="24"/>
        </w:rPr>
        <w:t xml:space="preserve">, </w:t>
      </w:r>
      <w:r w:rsidRPr="00472CCD">
        <w:rPr>
          <w:rFonts w:ascii="Cambria" w:hAnsi="Cambria"/>
          <w:sz w:val="24"/>
          <w:szCs w:val="24"/>
          <w:highlight w:val="lightGray"/>
        </w:rPr>
        <w:t xml:space="preserve">color.png </w:t>
      </w:r>
      <w:r w:rsidRPr="00472CCD">
        <w:rPr>
          <w:rFonts w:ascii="Cambria" w:hAnsi="Cambria"/>
          <w:sz w:val="24"/>
          <w:szCs w:val="24"/>
        </w:rPr>
        <w:t xml:space="preserve">và </w:t>
      </w:r>
      <w:r w:rsidRPr="00472CCD">
        <w:rPr>
          <w:rFonts w:ascii="Cambria" w:hAnsi="Cambria"/>
          <w:sz w:val="24"/>
          <w:szCs w:val="24"/>
          <w:highlight w:val="lightGray"/>
        </w:rPr>
        <w:t>outline.png</w:t>
      </w:r>
      <w:r w:rsidRPr="00472CCD">
        <w:rPr>
          <w:rFonts w:ascii="Cambria" w:hAnsi="Cambria"/>
          <w:sz w:val="24"/>
          <w:szCs w:val="24"/>
        </w:rPr>
        <w:t xml:space="preserve">. 2 file ảnh sẽ trở thành icon của ứng dụng trên Teams. Đăt tên file nén này là </w:t>
      </w:r>
      <w:r w:rsidRPr="00472CCD">
        <w:rPr>
          <w:rFonts w:ascii="Cambria" w:hAnsi="Cambria"/>
          <w:sz w:val="24"/>
          <w:szCs w:val="24"/>
          <w:highlight w:val="lightGray"/>
        </w:rPr>
        <w:t xml:space="preserve">remotesupport_enduser.zip </w:t>
      </w:r>
      <w:r w:rsidRPr="00472CCD">
        <w:rPr>
          <w:rFonts w:ascii="Cambria" w:hAnsi="Cambria"/>
          <w:sz w:val="24"/>
          <w:szCs w:val="24"/>
        </w:rPr>
        <w:t>để phân biệt với các file khác.</w:t>
      </w:r>
    </w:p>
    <w:p w14:paraId="4B95A4FB" w14:textId="77777777" w:rsidR="00A605E4" w:rsidRPr="00472CCD" w:rsidRDefault="00A605E4" w:rsidP="00A605E4">
      <w:pPr>
        <w:pStyle w:val="ListParagraph"/>
        <w:numPr>
          <w:ilvl w:val="0"/>
          <w:numId w:val="46"/>
        </w:numPr>
        <w:ind w:left="840"/>
        <w:rPr>
          <w:rFonts w:ascii="Cambria" w:hAnsi="Cambria"/>
          <w:sz w:val="24"/>
          <w:szCs w:val="24"/>
        </w:rPr>
      </w:pPr>
      <w:r w:rsidRPr="00472CCD">
        <w:rPr>
          <w:rFonts w:ascii="Cambria" w:hAnsi="Cambria"/>
          <w:sz w:val="24"/>
          <w:szCs w:val="24"/>
        </w:rPr>
        <w:t xml:space="preserve">Lặp lại các bước trên với file </w:t>
      </w:r>
      <w:r w:rsidRPr="00472CCD">
        <w:rPr>
          <w:rFonts w:ascii="Cambria" w:hAnsi="Cambria"/>
          <w:sz w:val="24"/>
          <w:szCs w:val="24"/>
          <w:highlight w:val="lightGray"/>
        </w:rPr>
        <w:t>Manifest\manifest_sme.json</w:t>
      </w:r>
      <w:r w:rsidRPr="00472CCD">
        <w:rPr>
          <w:rFonts w:ascii="Cambria" w:hAnsi="Cambria"/>
          <w:sz w:val="24"/>
          <w:szCs w:val="24"/>
        </w:rPr>
        <w:t xml:space="preserve">. File zip cuối cùng đặt tên là </w:t>
      </w:r>
      <w:r w:rsidRPr="00472CCD">
        <w:rPr>
          <w:rFonts w:ascii="Cambria" w:hAnsi="Cambria"/>
          <w:sz w:val="24"/>
          <w:szCs w:val="24"/>
          <w:highlight w:val="lightGray"/>
        </w:rPr>
        <w:t>remotesupport_experts.zip</w:t>
      </w:r>
      <w:r w:rsidRPr="00472CCD">
        <w:rPr>
          <w:rFonts w:ascii="Cambria" w:hAnsi="Cambria"/>
          <w:sz w:val="24"/>
          <w:szCs w:val="24"/>
        </w:rPr>
        <w:t>.</w:t>
      </w:r>
    </w:p>
    <w:p w14:paraId="46E7034E" w14:textId="77777777" w:rsidR="00A605E4" w:rsidRPr="00472CCD" w:rsidRDefault="00A605E4" w:rsidP="00A605E4">
      <w:pPr>
        <w:rPr>
          <w:rFonts w:ascii="Cambria" w:hAnsi="Cambria"/>
          <w:b/>
          <w:bCs/>
          <w:sz w:val="24"/>
          <w:szCs w:val="24"/>
        </w:rPr>
      </w:pPr>
      <w:r w:rsidRPr="00472CCD">
        <w:rPr>
          <w:rFonts w:ascii="Cambria" w:hAnsi="Cambria"/>
          <w:b/>
          <w:bCs/>
          <w:sz w:val="24"/>
          <w:szCs w:val="24"/>
        </w:rPr>
        <w:t>Bước 4: Chạy ứng dụng trên Microsoft Teams</w:t>
      </w:r>
    </w:p>
    <w:p w14:paraId="2776A42D" w14:textId="77777777" w:rsidR="00A605E4" w:rsidRPr="00472CCD" w:rsidRDefault="00A605E4" w:rsidP="00A605E4">
      <w:pPr>
        <w:rPr>
          <w:rFonts w:ascii="Cambria" w:hAnsi="Cambria"/>
          <w:sz w:val="24"/>
          <w:szCs w:val="24"/>
        </w:rPr>
      </w:pPr>
      <w:r w:rsidRPr="00472CCD">
        <w:rPr>
          <w:rFonts w:ascii="Cambria" w:hAnsi="Cambria"/>
          <w:sz w:val="24"/>
          <w:szCs w:val="24"/>
        </w:rPr>
        <w:t xml:space="preserve">Xem hướng dẫn cài đặt tại đây: </w:t>
      </w:r>
    </w:p>
    <w:p w14:paraId="0D8507DA" w14:textId="77777777" w:rsidR="00A605E4" w:rsidRPr="00472CCD" w:rsidRDefault="00E5462F" w:rsidP="00A605E4">
      <w:pPr>
        <w:rPr>
          <w:rFonts w:ascii="Cambria" w:hAnsi="Cambria"/>
          <w:sz w:val="24"/>
          <w:szCs w:val="24"/>
        </w:rPr>
      </w:pPr>
      <w:hyperlink r:id="rId25" w:anchor="load-your-package-into-teams" w:history="1">
        <w:r w:rsidR="00A605E4" w:rsidRPr="00472CCD">
          <w:rPr>
            <w:rStyle w:val="Hyperlink"/>
            <w:rFonts w:ascii="Cambria" w:hAnsi="Cambria"/>
            <w:sz w:val="24"/>
            <w:szCs w:val="24"/>
          </w:rPr>
          <w:t>https://docs.microsoft.com/en-us/microsoftteams/platform/concepts/apps/apps-upload#load-your-package-into-teams</w:t>
        </w:r>
      </w:hyperlink>
    </w:p>
    <w:p w14:paraId="438ADDD5"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remotesupport_experts.zip</w:t>
      </w:r>
      <w:r w:rsidRPr="00472CCD">
        <w:rPr>
          <w:rFonts w:ascii="Cambria" w:hAnsi="Cambria"/>
          <w:sz w:val="24"/>
          <w:szCs w:val="24"/>
        </w:rPr>
        <w:t xml:space="preserve"> cho nhóm của bạn.</w:t>
      </w:r>
    </w:p>
    <w:p w14:paraId="416D1197" w14:textId="77777777" w:rsidR="00A605E4" w:rsidRPr="00472CCD" w:rsidRDefault="00A605E4" w:rsidP="00A605E4">
      <w:pPr>
        <w:pStyle w:val="ListParagraph"/>
        <w:numPr>
          <w:ilvl w:val="0"/>
          <w:numId w:val="47"/>
        </w:numPr>
        <w:rPr>
          <w:rFonts w:ascii="Cambria" w:hAnsi="Cambria"/>
          <w:sz w:val="24"/>
          <w:szCs w:val="24"/>
        </w:rPr>
      </w:pPr>
      <w:r w:rsidRPr="00472CCD">
        <w:rPr>
          <w:rFonts w:ascii="Cambria" w:hAnsi="Cambria"/>
          <w:sz w:val="24"/>
          <w:szCs w:val="24"/>
        </w:rPr>
        <w:t xml:space="preserve">Cài đặt file </w:t>
      </w:r>
      <w:r w:rsidRPr="00472CCD">
        <w:rPr>
          <w:rFonts w:ascii="Cambria" w:hAnsi="Cambria"/>
          <w:sz w:val="24"/>
          <w:szCs w:val="24"/>
          <w:highlight w:val="lightGray"/>
        </w:rPr>
        <w:t>remotesupport_enduser.zip</w:t>
      </w:r>
      <w:r w:rsidRPr="00472CCD">
        <w:rPr>
          <w:rFonts w:ascii="Cambria" w:hAnsi="Cambria"/>
          <w:sz w:val="24"/>
          <w:szCs w:val="24"/>
        </w:rPr>
        <w:t xml:space="preserve"> cho khách hàng của bạn.</w:t>
      </w:r>
    </w:p>
    <w:p w14:paraId="1048A633" w14:textId="77777777" w:rsidR="00A605E4" w:rsidRPr="00472CCD" w:rsidRDefault="00A605E4" w:rsidP="00A605E4">
      <w:pPr>
        <w:rPr>
          <w:rFonts w:ascii="Cambria" w:hAnsi="Cambria"/>
          <w:sz w:val="24"/>
          <w:szCs w:val="24"/>
        </w:rPr>
      </w:pPr>
    </w:p>
    <w:p w14:paraId="4E1CABEC" w14:textId="77777777" w:rsidR="00A605E4" w:rsidRPr="00472CCD" w:rsidRDefault="00A605E4" w:rsidP="00A605E4">
      <w:pPr>
        <w:rPr>
          <w:rFonts w:ascii="Cambria" w:hAnsi="Cambria"/>
          <w:b/>
          <w:bCs/>
          <w:sz w:val="24"/>
          <w:szCs w:val="24"/>
        </w:rPr>
      </w:pPr>
      <w:r w:rsidRPr="00472CCD">
        <w:rPr>
          <w:rFonts w:ascii="Cambria" w:hAnsi="Cambria"/>
          <w:b/>
          <w:bCs/>
          <w:sz w:val="24"/>
          <w:szCs w:val="24"/>
        </w:rPr>
        <w:t>Các lỗi có thể gặp phải và cách giải quyết:</w:t>
      </w:r>
    </w:p>
    <w:p w14:paraId="3CFC5BD2"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sử dụng lại ID để đăng ký bot</w:t>
      </w:r>
    </w:p>
    <w:p w14:paraId="385B4E06" w14:textId="77777777" w:rsidR="00A605E4" w:rsidRPr="00472CCD" w:rsidRDefault="00A605E4" w:rsidP="00A605E4">
      <w:pPr>
        <w:rPr>
          <w:rFonts w:ascii="Cambria" w:hAnsi="Cambria"/>
          <w:sz w:val="24"/>
          <w:szCs w:val="24"/>
        </w:rPr>
      </w:pPr>
      <w:r w:rsidRPr="00472CCD">
        <w:rPr>
          <w:rFonts w:ascii="Cambria" w:hAnsi="Cambria"/>
          <w:sz w:val="24"/>
          <w:szCs w:val="24"/>
        </w:rPr>
        <w:t>Mô tả: Bot không hợp lệ</w:t>
      </w:r>
    </w:p>
    <w:p w14:paraId="21CD01A4" w14:textId="77777777" w:rsidR="00A605E4" w:rsidRPr="00472CCD" w:rsidRDefault="00A605E4" w:rsidP="00A605E4">
      <w:pPr>
        <w:pStyle w:val="HTMLPreformatted"/>
        <w:rPr>
          <w:rStyle w:val="HTMLCode"/>
          <w:rFonts w:ascii="Cambria" w:hAnsi="Cambria"/>
          <w:sz w:val="24"/>
          <w:szCs w:val="24"/>
          <w:bdr w:val="none" w:sz="0" w:space="0" w:color="auto" w:frame="1"/>
        </w:rPr>
      </w:pPr>
      <w:r w:rsidRPr="00472CCD">
        <w:rPr>
          <w:rStyle w:val="HTMLCode"/>
          <w:rFonts w:ascii="Cambria" w:hAnsi="Cambria"/>
          <w:sz w:val="24"/>
          <w:szCs w:val="24"/>
          <w:highlight w:val="lightGray"/>
          <w:bdr w:val="none" w:sz="0" w:space="0" w:color="auto" w:frame="1"/>
        </w:rPr>
        <w:t>Errors: MsaAppId is already in use.</w:t>
      </w:r>
    </w:p>
    <w:p w14:paraId="50C4B2AA"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lastRenderedPageBreak/>
        <w:t>Lỗi xảy ra khi ID được điền trong quá trình tạo bot đã được sử dụng để tạo một bot khác.</w:t>
      </w:r>
    </w:p>
    <w:p w14:paraId="2507058B" w14:textId="77777777" w:rsidR="00A605E4" w:rsidRPr="00472CCD" w:rsidRDefault="00A605E4" w:rsidP="00A605E4">
      <w:pPr>
        <w:pStyle w:val="HTMLPreformatted"/>
        <w:rPr>
          <w:rFonts w:ascii="Cambria" w:hAnsi="Cambria"/>
          <w:sz w:val="24"/>
          <w:szCs w:val="24"/>
        </w:rPr>
      </w:pPr>
      <w:r w:rsidRPr="00472CCD">
        <w:rPr>
          <w:rFonts w:ascii="Cambria" w:hAnsi="Cambria"/>
          <w:sz w:val="24"/>
          <w:szCs w:val="24"/>
        </w:rPr>
        <w:t>Cách sửa: Sử dụng ID khác.</w:t>
      </w:r>
    </w:p>
    <w:p w14:paraId="196C5A8C"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Lỗi khi đang triển khai ARM template</w:t>
      </w:r>
    </w:p>
    <w:p w14:paraId="6CDA7769" w14:textId="77777777" w:rsidR="00A605E4" w:rsidRPr="00472CCD" w:rsidRDefault="00A605E4" w:rsidP="00A605E4">
      <w:pPr>
        <w:rPr>
          <w:rFonts w:ascii="Cambria" w:hAnsi="Cambria"/>
          <w:sz w:val="24"/>
          <w:szCs w:val="24"/>
        </w:rPr>
      </w:pPr>
      <w:r w:rsidRPr="00472CCD">
        <w:rPr>
          <w:rFonts w:ascii="Cambria" w:hAnsi="Cambria"/>
          <w:sz w:val="24"/>
          <w:szCs w:val="24"/>
        </w:rPr>
        <w:t>Mô tả: Lỗi xảy ra khi tài nguyên được tạo khi đã có sẵn , hoặc do conflict</w:t>
      </w:r>
    </w:p>
    <w:p w14:paraId="1423ED16" w14:textId="77777777" w:rsidR="00A605E4" w:rsidRPr="00472CCD" w:rsidRDefault="00A605E4" w:rsidP="00A605E4">
      <w:pPr>
        <w:rPr>
          <w:rFonts w:ascii="Cambria" w:hAnsi="Cambria"/>
          <w:sz w:val="24"/>
          <w:szCs w:val="24"/>
        </w:rPr>
      </w:pPr>
      <w:r w:rsidRPr="00472CCD">
        <w:rPr>
          <w:rFonts w:ascii="Cambria" w:hAnsi="Cambria"/>
          <w:sz w:val="24"/>
          <w:szCs w:val="24"/>
          <w:highlight w:val="lightGray"/>
        </w:rPr>
        <w:t>Errors: The resource operation completed with terminal provisioning state 'Failed'</w:t>
      </w:r>
    </w:p>
    <w:p w14:paraId="414B14DF" w14:textId="77777777" w:rsidR="00A605E4" w:rsidRPr="00472CCD" w:rsidRDefault="00A605E4" w:rsidP="00A605E4">
      <w:pPr>
        <w:rPr>
          <w:rFonts w:ascii="Cambria" w:hAnsi="Cambria"/>
          <w:sz w:val="24"/>
          <w:szCs w:val="24"/>
        </w:rPr>
      </w:pPr>
      <w:r w:rsidRPr="00472CCD">
        <w:rPr>
          <w:rFonts w:ascii="Cambria" w:hAnsi="Cambria"/>
          <w:sz w:val="24"/>
          <w:szCs w:val="24"/>
        </w:rPr>
        <w:t xml:space="preserve">Cách sửa: người dùng truy cập Azure Portal và tìm đến mục failed/conflict resources và kiểm tra nhật ký để tìm ra chính xác lỗi và cách sửa lỗi hợp lý. Triển khai lại ARM template sau khi đã sửa được lỗi. </w:t>
      </w:r>
    </w:p>
    <w:p w14:paraId="786C8B78" w14:textId="77777777" w:rsidR="00A605E4" w:rsidRPr="00472CCD" w:rsidRDefault="00A605E4" w:rsidP="00A605E4">
      <w:pPr>
        <w:pStyle w:val="ListParagraph"/>
        <w:numPr>
          <w:ilvl w:val="0"/>
          <w:numId w:val="48"/>
        </w:numPr>
        <w:rPr>
          <w:rFonts w:ascii="Cambria" w:hAnsi="Cambria"/>
          <w:sz w:val="24"/>
          <w:szCs w:val="24"/>
        </w:rPr>
      </w:pPr>
      <w:r w:rsidRPr="00472CCD">
        <w:rPr>
          <w:rFonts w:ascii="Cambria" w:hAnsi="Cambria"/>
          <w:sz w:val="24"/>
          <w:szCs w:val="24"/>
        </w:rPr>
        <w:t>Người dùng SME không nhận được ticket</w:t>
      </w:r>
    </w:p>
    <w:p w14:paraId="772F8056" w14:textId="77777777" w:rsidR="00A605E4" w:rsidRPr="00472CCD" w:rsidRDefault="00A605E4" w:rsidP="00A605E4">
      <w:pPr>
        <w:rPr>
          <w:rFonts w:ascii="Cambria" w:hAnsi="Cambria"/>
          <w:sz w:val="24"/>
          <w:szCs w:val="24"/>
        </w:rPr>
      </w:pPr>
      <w:r w:rsidRPr="00472CCD">
        <w:rPr>
          <w:rFonts w:ascii="Cambria" w:hAnsi="Cambria"/>
          <w:sz w:val="24"/>
          <w:szCs w:val="24"/>
        </w:rPr>
        <w:t>Mô tả: Xảy ra khi nhóm SME không nhận được tin nhắn.</w:t>
      </w:r>
    </w:p>
    <w:p w14:paraId="745B6C48" w14:textId="77777777" w:rsidR="00A605E4" w:rsidRPr="00472CCD" w:rsidRDefault="00A605E4" w:rsidP="00A605E4">
      <w:pPr>
        <w:rPr>
          <w:rFonts w:ascii="Cambria" w:hAnsi="Cambria"/>
          <w:sz w:val="24"/>
          <w:szCs w:val="24"/>
        </w:rPr>
      </w:pPr>
      <w:r w:rsidRPr="00472CCD">
        <w:rPr>
          <w:rFonts w:ascii="Cambria" w:hAnsi="Cambria"/>
          <w:sz w:val="24"/>
          <w:szCs w:val="24"/>
        </w:rPr>
        <w:t>Cách sửa: Chắc chắn rằng team ID được điền đúng.</w:t>
      </w:r>
    </w:p>
    <w:p w14:paraId="1118375C" w14:textId="6CC72E07" w:rsidR="00F3362F" w:rsidRPr="00472CCD" w:rsidRDefault="00AD13E4" w:rsidP="009E1AF8">
      <w:pPr>
        <w:pStyle w:val="Heading2"/>
        <w:rPr>
          <w:rFonts w:ascii="Cambria" w:hAnsi="Cambria"/>
          <w:sz w:val="28"/>
          <w:szCs w:val="28"/>
        </w:rPr>
      </w:pPr>
      <w:bookmarkStart w:id="12" w:name="_Toc93439326"/>
      <w:r w:rsidRPr="00472CCD">
        <w:rPr>
          <w:rFonts w:ascii="Cambria" w:hAnsi="Cambria"/>
          <w:sz w:val="28"/>
          <w:szCs w:val="28"/>
        </w:rPr>
        <w:t>Phạm vi</w:t>
      </w:r>
      <w:r w:rsidR="00DD00D8" w:rsidRPr="00472CCD">
        <w:rPr>
          <w:rFonts w:ascii="Cambria" w:hAnsi="Cambria"/>
          <w:sz w:val="28"/>
          <w:szCs w:val="28"/>
        </w:rPr>
        <w:t xml:space="preserve"> dự án</w:t>
      </w:r>
      <w:bookmarkEnd w:id="12"/>
    </w:p>
    <w:p w14:paraId="303DB423" w14:textId="1C03384D" w:rsidR="00A01B4E" w:rsidRPr="00472CCD" w:rsidRDefault="00A01B4E" w:rsidP="009E1AF8">
      <w:pPr>
        <w:jc w:val="left"/>
        <w:rPr>
          <w:rFonts w:ascii="Cambria" w:hAnsi="Cambria"/>
          <w:sz w:val="24"/>
          <w:szCs w:val="24"/>
        </w:rPr>
      </w:pPr>
      <w:r w:rsidRPr="00472CCD">
        <w:rPr>
          <w:rFonts w:ascii="Cambria" w:hAnsi="Cambria"/>
          <w:sz w:val="24"/>
          <w:szCs w:val="24"/>
        </w:rPr>
        <w:t xml:space="preserve">Chạy được trên nền tảng </w:t>
      </w:r>
      <w:r w:rsidR="00E94364" w:rsidRPr="00472CCD">
        <w:rPr>
          <w:rFonts w:ascii="Cambria" w:hAnsi="Cambria"/>
          <w:sz w:val="24"/>
          <w:szCs w:val="24"/>
        </w:rPr>
        <w:t>Window</w:t>
      </w:r>
      <w:r w:rsidR="00E30691" w:rsidRPr="00472CCD">
        <w:rPr>
          <w:rFonts w:ascii="Cambria" w:hAnsi="Cambria"/>
          <w:sz w:val="24"/>
          <w:szCs w:val="24"/>
        </w:rPr>
        <w:t>s</w:t>
      </w:r>
    </w:p>
    <w:p w14:paraId="201D3D5C" w14:textId="571BF035" w:rsidR="00E31DB9" w:rsidRPr="00472CCD" w:rsidRDefault="00E31DB9" w:rsidP="009E1AF8">
      <w:pPr>
        <w:pStyle w:val="Heading1"/>
        <w:rPr>
          <w:rFonts w:ascii="Cambria" w:hAnsi="Cambria"/>
        </w:rPr>
      </w:pPr>
      <w:bookmarkStart w:id="13" w:name="_Toc93439327"/>
      <w:r w:rsidRPr="00472CCD">
        <w:rPr>
          <w:rFonts w:ascii="Cambria" w:hAnsi="Cambria"/>
        </w:rPr>
        <w:t>Ước lượng</w:t>
      </w:r>
      <w:r w:rsidR="0011003A" w:rsidRPr="00472CCD">
        <w:rPr>
          <w:rFonts w:ascii="Cambria" w:hAnsi="Cambria"/>
        </w:rPr>
        <w:t xml:space="preserve"> chung</w:t>
      </w:r>
      <w:bookmarkEnd w:id="13"/>
    </w:p>
    <w:p w14:paraId="7CB60D16" w14:textId="7C752AC3" w:rsidR="002814C8" w:rsidRPr="00472CCD" w:rsidRDefault="002814C8" w:rsidP="009E1AF8">
      <w:pPr>
        <w:pStyle w:val="Heading2"/>
        <w:rPr>
          <w:rFonts w:ascii="Cambria" w:hAnsi="Cambria"/>
          <w:sz w:val="28"/>
          <w:szCs w:val="28"/>
        </w:rPr>
      </w:pPr>
      <w:bookmarkStart w:id="14" w:name="_Toc93439328"/>
      <w:r w:rsidRPr="00472CCD">
        <w:rPr>
          <w:rFonts w:ascii="Cambria" w:hAnsi="Cambria"/>
          <w:sz w:val="28"/>
          <w:szCs w:val="28"/>
        </w:rPr>
        <w:t>Ước lượng thời gian</w:t>
      </w:r>
      <w:bookmarkEnd w:id="14"/>
    </w:p>
    <w:p w14:paraId="4CAA1D6E" w14:textId="24F5F8FD" w:rsidR="00612FB1" w:rsidRPr="00472CCD" w:rsidRDefault="000C6EB0"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Để chạy thành công </w:t>
      </w:r>
      <w:r w:rsidR="00017E86" w:rsidRPr="00472CCD">
        <w:rPr>
          <w:rFonts w:ascii="Cambria" w:hAnsi="Cambria"/>
          <w:sz w:val="24"/>
          <w:szCs w:val="24"/>
        </w:rPr>
        <w:t>mã nguồn</w:t>
      </w:r>
      <w:r w:rsidRPr="00472CCD">
        <w:rPr>
          <w:rFonts w:ascii="Cambria" w:hAnsi="Cambria"/>
          <w:sz w:val="24"/>
          <w:szCs w:val="24"/>
        </w:rPr>
        <w:t xml:space="preserve"> mở</w:t>
      </w:r>
      <w:r w:rsidR="00017E86" w:rsidRPr="00472CCD">
        <w:rPr>
          <w:rFonts w:ascii="Cambria" w:hAnsi="Cambria"/>
          <w:sz w:val="24"/>
          <w:szCs w:val="24"/>
        </w:rPr>
        <w:t xml:space="preserve"> cần bao nhiêu thời gian</w:t>
      </w:r>
      <w:r w:rsidR="002B0C96" w:rsidRPr="00472CCD">
        <w:rPr>
          <w:rFonts w:ascii="Cambria" w:hAnsi="Cambria"/>
          <w:sz w:val="24"/>
          <w:szCs w:val="24"/>
        </w:rPr>
        <w:t>: 3 tháng</w:t>
      </w:r>
    </w:p>
    <w:p w14:paraId="698E473B" w14:textId="6CC09E4D" w:rsidR="00327CC3" w:rsidRPr="00472CCD" w:rsidRDefault="00327CC3" w:rsidP="009E1AF8">
      <w:pPr>
        <w:pStyle w:val="ListParagraph"/>
        <w:numPr>
          <w:ilvl w:val="0"/>
          <w:numId w:val="40"/>
        </w:numPr>
        <w:jc w:val="left"/>
        <w:rPr>
          <w:rFonts w:ascii="Cambria" w:hAnsi="Cambria"/>
          <w:sz w:val="24"/>
          <w:szCs w:val="24"/>
        </w:rPr>
      </w:pPr>
      <w:r w:rsidRPr="00472CCD">
        <w:rPr>
          <w:rFonts w:ascii="Cambria" w:hAnsi="Cambria"/>
          <w:sz w:val="24"/>
          <w:szCs w:val="24"/>
        </w:rPr>
        <w:t>Để hiểu rõ mã nguồn mở cần bao nhiêu thời gian</w:t>
      </w:r>
      <w:r w:rsidR="002B0C96" w:rsidRPr="00472CCD">
        <w:rPr>
          <w:rFonts w:ascii="Cambria" w:hAnsi="Cambria"/>
          <w:sz w:val="24"/>
          <w:szCs w:val="24"/>
        </w:rPr>
        <w:t xml:space="preserve">: </w:t>
      </w:r>
      <w:r w:rsidR="00D31C98" w:rsidRPr="00472CCD">
        <w:rPr>
          <w:rFonts w:ascii="Cambria" w:hAnsi="Cambria"/>
          <w:sz w:val="24"/>
          <w:szCs w:val="24"/>
        </w:rPr>
        <w:t>2 tuần</w:t>
      </w:r>
    </w:p>
    <w:p w14:paraId="0B40C28B" w14:textId="1C3172A6" w:rsidR="000123C4" w:rsidRPr="00472CCD" w:rsidRDefault="000123C4" w:rsidP="009E1AF8">
      <w:pPr>
        <w:pStyle w:val="ListParagraph"/>
        <w:numPr>
          <w:ilvl w:val="0"/>
          <w:numId w:val="40"/>
        </w:numPr>
        <w:jc w:val="left"/>
        <w:rPr>
          <w:rFonts w:ascii="Cambria" w:hAnsi="Cambria"/>
          <w:sz w:val="24"/>
          <w:szCs w:val="24"/>
        </w:rPr>
      </w:pPr>
      <w:r w:rsidRPr="00472CCD">
        <w:rPr>
          <w:rFonts w:ascii="Cambria" w:hAnsi="Cambria"/>
          <w:sz w:val="24"/>
          <w:szCs w:val="24"/>
        </w:rPr>
        <w:t>Để thay đổi giao diện, để chỉnh sửa tính năng cần bao nhiêu thời gian</w:t>
      </w:r>
      <w:r w:rsidR="0049739E" w:rsidRPr="00472CCD">
        <w:rPr>
          <w:rFonts w:ascii="Cambria" w:hAnsi="Cambria"/>
          <w:sz w:val="24"/>
          <w:szCs w:val="24"/>
        </w:rPr>
        <w:t xml:space="preserve">: </w:t>
      </w:r>
      <w:r w:rsidR="00840F5D" w:rsidRPr="00472CCD">
        <w:rPr>
          <w:rFonts w:ascii="Cambria" w:hAnsi="Cambria"/>
          <w:sz w:val="24"/>
          <w:szCs w:val="24"/>
        </w:rPr>
        <w:t>2 tuần</w:t>
      </w:r>
    </w:p>
    <w:p w14:paraId="33628FB7" w14:textId="3D16B775" w:rsidR="00D466C7" w:rsidRPr="00472CCD" w:rsidRDefault="002814C8" w:rsidP="009E1AF8">
      <w:pPr>
        <w:pStyle w:val="Heading2"/>
        <w:rPr>
          <w:rFonts w:ascii="Cambria" w:hAnsi="Cambria"/>
          <w:sz w:val="28"/>
          <w:szCs w:val="28"/>
        </w:rPr>
      </w:pPr>
      <w:bookmarkStart w:id="15" w:name="_Toc93439329"/>
      <w:r w:rsidRPr="00472CCD">
        <w:rPr>
          <w:rFonts w:ascii="Cambria" w:hAnsi="Cambria"/>
          <w:sz w:val="28"/>
          <w:szCs w:val="28"/>
        </w:rPr>
        <w:t>Ước lượng rủi ro</w:t>
      </w:r>
      <w:bookmarkEnd w:id="15"/>
    </w:p>
    <w:p w14:paraId="429A4ABF" w14:textId="3020CA2E" w:rsidR="00327CC3" w:rsidRPr="00472CCD" w:rsidRDefault="00333682" w:rsidP="009E1AF8">
      <w:pPr>
        <w:jc w:val="left"/>
        <w:rPr>
          <w:rFonts w:ascii="Cambria" w:hAnsi="Cambria"/>
          <w:sz w:val="24"/>
          <w:szCs w:val="24"/>
        </w:rPr>
      </w:pPr>
      <w:r w:rsidRPr="00472CCD">
        <w:rPr>
          <w:rFonts w:ascii="Cambria" w:hAnsi="Cambria"/>
          <w:sz w:val="24"/>
          <w:szCs w:val="24"/>
        </w:rPr>
        <w:t>Nhóm xác định rủi ro dựa trên các nguồn: Thời gian thực hiện dự án</w:t>
      </w:r>
      <w:r w:rsidR="00D236A6" w:rsidRPr="00472CCD">
        <w:rPr>
          <w:rFonts w:ascii="Cambria" w:hAnsi="Cambria"/>
          <w:sz w:val="24"/>
          <w:szCs w:val="24"/>
        </w:rPr>
        <w:t>,</w:t>
      </w:r>
      <w:r w:rsidRPr="00472CCD">
        <w:rPr>
          <w:rFonts w:ascii="Cambria" w:hAnsi="Cambria"/>
          <w:sz w:val="24"/>
          <w:szCs w:val="24"/>
        </w:rPr>
        <w:t xml:space="preserve"> thay đổi phạm vi và yêu cầu dự án</w:t>
      </w:r>
      <w:r w:rsidR="00D236A6" w:rsidRPr="00472CCD">
        <w:rPr>
          <w:rFonts w:ascii="Cambria" w:hAnsi="Cambria"/>
          <w:sz w:val="24"/>
          <w:szCs w:val="24"/>
        </w:rPr>
        <w:t>,</w:t>
      </w:r>
      <w:r w:rsidRPr="00472CCD">
        <w:rPr>
          <w:rFonts w:ascii="Cambria" w:hAnsi="Cambria"/>
          <w:sz w:val="24"/>
          <w:szCs w:val="24"/>
        </w:rPr>
        <w:t xml:space="preserve"> vấn đề liên quan đến nhân lực</w:t>
      </w:r>
      <w:r w:rsidR="00D236A6" w:rsidRPr="00472CCD">
        <w:rPr>
          <w:rFonts w:ascii="Cambria" w:hAnsi="Cambria"/>
          <w:sz w:val="24"/>
          <w:szCs w:val="24"/>
        </w:rPr>
        <w:t>,</w:t>
      </w:r>
      <w:r w:rsidRPr="00472CCD">
        <w:rPr>
          <w:rFonts w:ascii="Cambria" w:hAnsi="Cambria"/>
          <w:sz w:val="24"/>
          <w:szCs w:val="24"/>
        </w:rPr>
        <w:t xml:space="preserve"> môi trường.</w:t>
      </w:r>
    </w:p>
    <w:p w14:paraId="756FB0DD" w14:textId="535DA179" w:rsidR="00726DF6" w:rsidRPr="00472CCD" w:rsidRDefault="00726DF6" w:rsidP="009E1AF8">
      <w:pPr>
        <w:pStyle w:val="Heading3"/>
        <w:rPr>
          <w:rFonts w:ascii="Cambria" w:hAnsi="Cambria"/>
          <w:sz w:val="28"/>
          <w:szCs w:val="28"/>
        </w:rPr>
      </w:pPr>
      <w:bookmarkStart w:id="16" w:name="_Toc93439330"/>
      <w:r w:rsidRPr="00472CCD">
        <w:rPr>
          <w:rFonts w:ascii="Cambria" w:hAnsi="Cambria"/>
          <w:sz w:val="28"/>
          <w:szCs w:val="28"/>
        </w:rPr>
        <w:t>Rủi ro</w:t>
      </w:r>
      <w:r w:rsidR="008A3DA5">
        <w:rPr>
          <w:rFonts w:ascii="Cambria" w:hAnsi="Cambria"/>
          <w:sz w:val="28"/>
          <w:szCs w:val="28"/>
        </w:rPr>
        <w:t xml:space="preserve"> 1</w:t>
      </w:r>
      <w:bookmarkEnd w:id="16"/>
    </w:p>
    <w:p w14:paraId="68404DFD" w14:textId="7EF7957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4D498C" w:rsidRPr="00472CCD">
        <w:rPr>
          <w:rFonts w:ascii="Cambria" w:hAnsi="Cambria"/>
          <w:sz w:val="24"/>
          <w:szCs w:val="24"/>
        </w:rPr>
        <w:t>Hết vốn</w:t>
      </w:r>
      <w:r w:rsidR="00111C4B">
        <w:rPr>
          <w:rFonts w:ascii="Cambria" w:hAnsi="Cambria"/>
          <w:sz w:val="24"/>
          <w:szCs w:val="24"/>
        </w:rPr>
        <w:t xml:space="preserve"> do khách hàng</w:t>
      </w:r>
      <w:r w:rsidR="004D498C" w:rsidRPr="00472CCD">
        <w:rPr>
          <w:rFonts w:ascii="Cambria" w:hAnsi="Cambria"/>
          <w:sz w:val="24"/>
          <w:szCs w:val="24"/>
        </w:rPr>
        <w:t xml:space="preserve"> trong quá trình làm dự án</w:t>
      </w:r>
    </w:p>
    <w:p w14:paraId="05FCC273" w14:textId="3EB1B8BD" w:rsidR="00726DF6" w:rsidRPr="00472CCD" w:rsidRDefault="00726DF6" w:rsidP="0050262F">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50262F" w:rsidRPr="00472CCD">
        <w:rPr>
          <w:rFonts w:ascii="Cambria" w:hAnsi="Cambria"/>
          <w:sz w:val="24"/>
          <w:szCs w:val="24"/>
        </w:rPr>
        <w:t xml:space="preserve"> </w:t>
      </w:r>
      <w:r w:rsidR="004D498C" w:rsidRPr="00472CCD">
        <w:rPr>
          <w:rFonts w:ascii="Cambria" w:hAnsi="Cambria" w:cs="Times New Roman"/>
          <w:sz w:val="24"/>
          <w:szCs w:val="24"/>
        </w:rPr>
        <w:t xml:space="preserve">Không </w:t>
      </w:r>
      <w:r w:rsidR="00CE5B95" w:rsidRPr="00472CCD">
        <w:rPr>
          <w:rFonts w:ascii="Cambria" w:hAnsi="Cambria" w:cs="Times New Roman"/>
          <w:sz w:val="24"/>
          <w:szCs w:val="24"/>
        </w:rPr>
        <w:t>hoặc chưa được khách hàng tạm ứng</w:t>
      </w:r>
    </w:p>
    <w:p w14:paraId="4CBC5998" w14:textId="4F0078B3"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27673" w:rsidRPr="00472CCD">
        <w:rPr>
          <w:rFonts w:ascii="Cambria" w:hAnsi="Cambria"/>
          <w:sz w:val="24"/>
          <w:szCs w:val="24"/>
        </w:rPr>
        <w:t xml:space="preserve">: </w:t>
      </w:r>
      <w:r w:rsidR="00CE5B95" w:rsidRPr="00472CCD">
        <w:rPr>
          <w:rFonts w:ascii="Cambria" w:hAnsi="Cambria"/>
          <w:sz w:val="24"/>
          <w:szCs w:val="24"/>
        </w:rPr>
        <w:t>Thấp</w:t>
      </w:r>
    </w:p>
    <w:p w14:paraId="70C5EF50" w14:textId="22D2337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27673" w:rsidRPr="00472CCD">
        <w:rPr>
          <w:rFonts w:ascii="Cambria" w:hAnsi="Cambria"/>
          <w:sz w:val="24"/>
          <w:szCs w:val="24"/>
        </w:rPr>
        <w:t>: Cao</w:t>
      </w:r>
    </w:p>
    <w:p w14:paraId="747ABAC2" w14:textId="3407065C"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27673" w:rsidRPr="00472CCD">
        <w:rPr>
          <w:rFonts w:ascii="Cambria" w:hAnsi="Cambria"/>
          <w:sz w:val="24"/>
          <w:szCs w:val="24"/>
        </w:rPr>
        <w:t xml:space="preserve">: </w:t>
      </w:r>
      <w:r w:rsidR="00CE5B95" w:rsidRPr="00472CCD">
        <w:rPr>
          <w:rFonts w:ascii="Cambria" w:hAnsi="Cambria"/>
          <w:sz w:val="24"/>
          <w:szCs w:val="24"/>
        </w:rPr>
        <w:t>Nghiệm thu từng module với khách hàng</w:t>
      </w:r>
    </w:p>
    <w:p w14:paraId="13EF22AA" w14:textId="32ADF189" w:rsidR="00726DF6" w:rsidRPr="00472CCD" w:rsidRDefault="00726DF6" w:rsidP="009E1AF8">
      <w:pPr>
        <w:pStyle w:val="Heading3"/>
        <w:rPr>
          <w:rFonts w:ascii="Cambria" w:hAnsi="Cambria"/>
          <w:sz w:val="28"/>
          <w:szCs w:val="28"/>
        </w:rPr>
      </w:pPr>
      <w:bookmarkStart w:id="17" w:name="_Toc93439331"/>
      <w:r w:rsidRPr="00472CCD">
        <w:rPr>
          <w:rFonts w:ascii="Cambria" w:hAnsi="Cambria"/>
          <w:sz w:val="28"/>
          <w:szCs w:val="28"/>
        </w:rPr>
        <w:t xml:space="preserve">Rủi ro </w:t>
      </w:r>
      <w:r w:rsidR="008A3DA5">
        <w:rPr>
          <w:rFonts w:ascii="Cambria" w:hAnsi="Cambria"/>
          <w:sz w:val="28"/>
          <w:szCs w:val="28"/>
        </w:rPr>
        <w:t>2</w:t>
      </w:r>
      <w:bookmarkEnd w:id="17"/>
    </w:p>
    <w:p w14:paraId="5811A102" w14:textId="15287300"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3C2FAC" w:rsidRPr="00472CCD">
        <w:rPr>
          <w:rFonts w:ascii="Cambria" w:hAnsi="Cambria"/>
          <w:sz w:val="24"/>
          <w:szCs w:val="24"/>
        </w:rPr>
        <w:t>Người dùng yêu cầu thay đổi tính năng hệ thống</w:t>
      </w:r>
    </w:p>
    <w:p w14:paraId="6E6A72ED" w14:textId="77777777" w:rsidR="000C328E"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E6722E" w:rsidRPr="00472CCD">
        <w:rPr>
          <w:rFonts w:ascii="Cambria" w:hAnsi="Cambria"/>
          <w:sz w:val="24"/>
          <w:szCs w:val="24"/>
        </w:rPr>
        <w:t xml:space="preserve"> </w:t>
      </w:r>
      <w:r w:rsidR="000C328E" w:rsidRPr="00472CCD">
        <w:rPr>
          <w:rFonts w:ascii="Cambria" w:hAnsi="Cambria"/>
          <w:sz w:val="24"/>
          <w:szCs w:val="24"/>
        </w:rPr>
        <w:t xml:space="preserve">Khách hàng mong muốn có những chức năng mới ngoài phạm vi </w:t>
      </w:r>
      <w:r w:rsidR="000C328E" w:rsidRPr="00472CCD">
        <w:rPr>
          <w:rFonts w:ascii="Cambria" w:hAnsi="Cambria"/>
          <w:sz w:val="24"/>
          <w:szCs w:val="24"/>
        </w:rPr>
        <w:lastRenderedPageBreak/>
        <w:t>dự án đề ra ban đầu</w:t>
      </w:r>
    </w:p>
    <w:p w14:paraId="2CD1515F" w14:textId="7DB3B425" w:rsidR="00726DF6" w:rsidRPr="00472CCD" w:rsidRDefault="00726DF6" w:rsidP="00D22D23">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FB2C48" w:rsidRPr="00472CCD">
        <w:rPr>
          <w:rFonts w:ascii="Cambria" w:hAnsi="Cambria"/>
          <w:sz w:val="24"/>
          <w:szCs w:val="24"/>
        </w:rPr>
        <w:t xml:space="preserve">: </w:t>
      </w:r>
      <w:r w:rsidR="000C328E" w:rsidRPr="00472CCD">
        <w:rPr>
          <w:rFonts w:ascii="Cambria" w:hAnsi="Cambria"/>
          <w:sz w:val="24"/>
          <w:szCs w:val="24"/>
        </w:rPr>
        <w:t>Cao</w:t>
      </w:r>
    </w:p>
    <w:p w14:paraId="752B8585" w14:textId="29A49D6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FB2C48" w:rsidRPr="00472CCD">
        <w:rPr>
          <w:rFonts w:ascii="Cambria" w:hAnsi="Cambria"/>
          <w:sz w:val="24"/>
          <w:szCs w:val="24"/>
        </w:rPr>
        <w:t xml:space="preserve">: </w:t>
      </w:r>
      <w:r w:rsidR="000C328E" w:rsidRPr="00472CCD">
        <w:rPr>
          <w:rFonts w:ascii="Cambria" w:hAnsi="Cambria"/>
          <w:sz w:val="24"/>
          <w:szCs w:val="24"/>
        </w:rPr>
        <w:t>Trung bình</w:t>
      </w:r>
    </w:p>
    <w:p w14:paraId="21AE419E" w14:textId="5226AD9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FB2C48" w:rsidRPr="00472CCD">
        <w:rPr>
          <w:rFonts w:ascii="Cambria" w:hAnsi="Cambria"/>
          <w:sz w:val="24"/>
          <w:szCs w:val="24"/>
        </w:rPr>
        <w:t xml:space="preserve">: </w:t>
      </w:r>
      <w:r w:rsidR="00291885" w:rsidRPr="00472CCD">
        <w:rPr>
          <w:rFonts w:ascii="Cambria" w:hAnsi="Cambria"/>
          <w:sz w:val="24"/>
          <w:szCs w:val="24"/>
        </w:rPr>
        <w:t>Thỏa thuận với khách hàng từ đầu cách giải quyết những phát sinh sau này từ phía khách hàng</w:t>
      </w:r>
    </w:p>
    <w:p w14:paraId="74EF5D7A" w14:textId="5617EDDC" w:rsidR="00726DF6" w:rsidRPr="00472CCD" w:rsidRDefault="00726DF6" w:rsidP="009E1AF8">
      <w:pPr>
        <w:pStyle w:val="Heading3"/>
        <w:rPr>
          <w:rFonts w:ascii="Cambria" w:hAnsi="Cambria"/>
          <w:sz w:val="28"/>
          <w:szCs w:val="28"/>
        </w:rPr>
      </w:pPr>
      <w:bookmarkStart w:id="18" w:name="_Toc93439332"/>
      <w:r w:rsidRPr="00472CCD">
        <w:rPr>
          <w:rFonts w:ascii="Cambria" w:hAnsi="Cambria"/>
          <w:sz w:val="28"/>
          <w:szCs w:val="28"/>
        </w:rPr>
        <w:t xml:space="preserve">Rủi ro </w:t>
      </w:r>
      <w:r w:rsidR="008A3DA5">
        <w:rPr>
          <w:rFonts w:ascii="Cambria" w:hAnsi="Cambria"/>
          <w:sz w:val="28"/>
          <w:szCs w:val="28"/>
        </w:rPr>
        <w:t>3</w:t>
      </w:r>
      <w:bookmarkEnd w:id="18"/>
    </w:p>
    <w:p w14:paraId="1DE21040" w14:textId="5FCCBDB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291885" w:rsidRPr="00472CCD">
        <w:rPr>
          <w:rFonts w:ascii="Cambria" w:hAnsi="Cambria"/>
          <w:sz w:val="24"/>
          <w:szCs w:val="24"/>
        </w:rPr>
        <w:t>Nhân viên không được đến công ty làm việc</w:t>
      </w:r>
    </w:p>
    <w:p w14:paraId="049635B4" w14:textId="7EA4F38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2842B0" w:rsidRPr="00472CCD">
        <w:rPr>
          <w:rFonts w:ascii="Cambria" w:hAnsi="Cambria"/>
          <w:sz w:val="24"/>
          <w:szCs w:val="24"/>
        </w:rPr>
        <w:t xml:space="preserve"> </w:t>
      </w:r>
      <w:r w:rsidR="00254E50" w:rsidRPr="00472CCD">
        <w:rPr>
          <w:rFonts w:ascii="Cambria" w:hAnsi="Cambria"/>
          <w:sz w:val="24"/>
          <w:szCs w:val="24"/>
        </w:rPr>
        <w:t>Công ty có người nhiễm Covid-19 hoặc địa bàn làm việc bị phong tỏa</w:t>
      </w:r>
    </w:p>
    <w:p w14:paraId="1196F4B0" w14:textId="0AD8B9D5"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02798E" w:rsidRPr="00472CCD">
        <w:rPr>
          <w:rFonts w:ascii="Cambria" w:hAnsi="Cambria"/>
          <w:sz w:val="24"/>
          <w:szCs w:val="24"/>
        </w:rPr>
        <w:t>: Trung bình</w:t>
      </w:r>
    </w:p>
    <w:p w14:paraId="6735C38D" w14:textId="36A1F81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02798E" w:rsidRPr="00472CCD">
        <w:rPr>
          <w:rFonts w:ascii="Cambria" w:hAnsi="Cambria"/>
          <w:sz w:val="24"/>
          <w:szCs w:val="24"/>
        </w:rPr>
        <w:t>: Trung bình</w:t>
      </w:r>
    </w:p>
    <w:p w14:paraId="149BDA3B" w14:textId="4F4BDA32"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2798E" w:rsidRPr="00472CCD">
        <w:rPr>
          <w:rFonts w:ascii="Cambria" w:hAnsi="Cambria"/>
          <w:sz w:val="24"/>
          <w:szCs w:val="24"/>
        </w:rPr>
        <w:t xml:space="preserve">: </w:t>
      </w:r>
      <w:r w:rsidR="00526A0A" w:rsidRPr="00472CCD">
        <w:rPr>
          <w:rFonts w:ascii="Cambria" w:hAnsi="Cambria"/>
          <w:sz w:val="24"/>
          <w:szCs w:val="24"/>
        </w:rPr>
        <w:t>Thực hiện làm việc online</w:t>
      </w:r>
    </w:p>
    <w:p w14:paraId="3A0FD363" w14:textId="6F0CE9A2" w:rsidR="00726DF6" w:rsidRPr="00472CCD" w:rsidRDefault="00726DF6" w:rsidP="009E1AF8">
      <w:pPr>
        <w:pStyle w:val="Heading3"/>
        <w:rPr>
          <w:rFonts w:ascii="Cambria" w:hAnsi="Cambria"/>
          <w:sz w:val="28"/>
          <w:szCs w:val="28"/>
        </w:rPr>
      </w:pPr>
      <w:bookmarkStart w:id="19" w:name="_Toc93439333"/>
      <w:r w:rsidRPr="00472CCD">
        <w:rPr>
          <w:rFonts w:ascii="Cambria" w:hAnsi="Cambria"/>
          <w:sz w:val="28"/>
          <w:szCs w:val="28"/>
        </w:rPr>
        <w:t xml:space="preserve">Rủi ro </w:t>
      </w:r>
      <w:r w:rsidR="008A3DA5">
        <w:rPr>
          <w:rFonts w:ascii="Cambria" w:hAnsi="Cambria"/>
          <w:sz w:val="28"/>
          <w:szCs w:val="28"/>
        </w:rPr>
        <w:t>4</w:t>
      </w:r>
      <w:bookmarkEnd w:id="19"/>
    </w:p>
    <w:p w14:paraId="0C2D6186" w14:textId="659D658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94102A" w:rsidRPr="00472CCD">
        <w:rPr>
          <w:rFonts w:ascii="Cambria" w:hAnsi="Cambria"/>
          <w:sz w:val="24"/>
          <w:szCs w:val="24"/>
        </w:rPr>
        <w:t>Khách hàng gây cản trở trong quá trình thực hiện dự án</w:t>
      </w:r>
    </w:p>
    <w:p w14:paraId="4402FC04" w14:textId="3F618F61"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111779" w:rsidRPr="00472CCD">
        <w:rPr>
          <w:rFonts w:ascii="Cambria" w:hAnsi="Cambria"/>
          <w:sz w:val="24"/>
          <w:szCs w:val="24"/>
        </w:rPr>
        <w:t xml:space="preserve"> </w:t>
      </w:r>
      <w:r w:rsidR="00330926" w:rsidRPr="00472CCD">
        <w:rPr>
          <w:rFonts w:ascii="Cambria" w:hAnsi="Cambria"/>
          <w:sz w:val="24"/>
          <w:szCs w:val="24"/>
        </w:rPr>
        <w:t>Khách hàng từ chối phê duyệt các cột mốc hoặc trì hoãn phê duyệt, gây áp lực lên người quản lý dự án để 'dự án ngừng tiếp tục'.</w:t>
      </w:r>
    </w:p>
    <w:p w14:paraId="418AF0FB" w14:textId="7C285257"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69542D" w:rsidRPr="00472CCD">
        <w:rPr>
          <w:rFonts w:ascii="Cambria" w:hAnsi="Cambria"/>
          <w:sz w:val="24"/>
          <w:szCs w:val="24"/>
        </w:rPr>
        <w:t>: Thấp</w:t>
      </w:r>
    </w:p>
    <w:p w14:paraId="0A4BAA9F" w14:textId="486D4CA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69542D" w:rsidRPr="00472CCD">
        <w:rPr>
          <w:rFonts w:ascii="Cambria" w:hAnsi="Cambria"/>
          <w:sz w:val="24"/>
          <w:szCs w:val="24"/>
        </w:rPr>
        <w:t>: Cao</w:t>
      </w:r>
    </w:p>
    <w:p w14:paraId="13DD5CA6" w14:textId="4533B958"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095428" w:rsidRPr="00472CCD">
        <w:rPr>
          <w:rFonts w:ascii="Cambria" w:hAnsi="Cambria"/>
          <w:sz w:val="24"/>
          <w:szCs w:val="24"/>
        </w:rPr>
        <w:t xml:space="preserve">: </w:t>
      </w:r>
      <w:r w:rsidR="00FF45E1" w:rsidRPr="00472CCD">
        <w:rPr>
          <w:rFonts w:ascii="Cambria" w:hAnsi="Cambria"/>
          <w:sz w:val="24"/>
          <w:szCs w:val="24"/>
        </w:rPr>
        <w:t>Đảm bảo tất cả các hợp đồng đã ký trước khi bắt đầu dự án. Thực hiện theo tất cả các yêu cầu quy định và hoàn thành kế hoạch quản lý các bên liên quan.</w:t>
      </w:r>
    </w:p>
    <w:p w14:paraId="2E37F957" w14:textId="5D6BEE73" w:rsidR="00726DF6" w:rsidRPr="00472CCD" w:rsidRDefault="00726DF6" w:rsidP="009E1AF8">
      <w:pPr>
        <w:pStyle w:val="Heading3"/>
        <w:rPr>
          <w:rFonts w:ascii="Cambria" w:hAnsi="Cambria"/>
          <w:sz w:val="28"/>
          <w:szCs w:val="28"/>
        </w:rPr>
      </w:pPr>
      <w:bookmarkStart w:id="20" w:name="_Toc93439334"/>
      <w:r w:rsidRPr="00472CCD">
        <w:rPr>
          <w:rFonts w:ascii="Cambria" w:hAnsi="Cambria"/>
          <w:sz w:val="28"/>
          <w:szCs w:val="28"/>
        </w:rPr>
        <w:t xml:space="preserve">Rủi ro </w:t>
      </w:r>
      <w:r w:rsidR="008A3DA5">
        <w:rPr>
          <w:rFonts w:ascii="Cambria" w:hAnsi="Cambria"/>
          <w:sz w:val="28"/>
          <w:szCs w:val="28"/>
        </w:rPr>
        <w:t>5</w:t>
      </w:r>
      <w:bookmarkEnd w:id="20"/>
    </w:p>
    <w:p w14:paraId="34653873" w14:textId="4C5DE246"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 xml:space="preserve">Tên rủi ro: </w:t>
      </w:r>
      <w:r w:rsidR="00095428" w:rsidRPr="00472CCD">
        <w:rPr>
          <w:rFonts w:ascii="Cambria" w:hAnsi="Cambria"/>
          <w:sz w:val="24"/>
          <w:szCs w:val="24"/>
        </w:rPr>
        <w:t>Thiếu tương tác</w:t>
      </w:r>
    </w:p>
    <w:p w14:paraId="2A33764F" w14:textId="5CC273B9"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Mô tả rủi ro:</w:t>
      </w:r>
      <w:r w:rsidR="00095428" w:rsidRPr="00472CCD">
        <w:rPr>
          <w:rFonts w:ascii="Cambria" w:hAnsi="Cambria"/>
          <w:sz w:val="24"/>
          <w:szCs w:val="24"/>
        </w:rPr>
        <w:t xml:space="preserve"> </w:t>
      </w:r>
      <w:r w:rsidR="00C67DCA" w:rsidRPr="00472CCD">
        <w:rPr>
          <w:rFonts w:ascii="Cambria" w:hAnsi="Cambria"/>
          <w:sz w:val="24"/>
          <w:szCs w:val="24"/>
        </w:rPr>
        <w:t>Thiếu giao tiếp, gây ra sự thiếu rõ ràng và nhầm lẫn</w:t>
      </w:r>
    </w:p>
    <w:p w14:paraId="134E8912" w14:textId="3D3832B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Xác suất xảy ra</w:t>
      </w:r>
      <w:r w:rsidR="00C67DCA" w:rsidRPr="00472CCD">
        <w:rPr>
          <w:rFonts w:ascii="Cambria" w:hAnsi="Cambria"/>
          <w:sz w:val="24"/>
          <w:szCs w:val="24"/>
        </w:rPr>
        <w:t>: Trung bình</w:t>
      </w:r>
    </w:p>
    <w:p w14:paraId="46ED3F3F" w14:textId="686CE42D"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Mức độ thiệt hại</w:t>
      </w:r>
      <w:r w:rsidR="00C67DCA" w:rsidRPr="00472CCD">
        <w:rPr>
          <w:rFonts w:ascii="Cambria" w:hAnsi="Cambria"/>
          <w:sz w:val="24"/>
          <w:szCs w:val="24"/>
        </w:rPr>
        <w:t>: Trung bình</w:t>
      </w:r>
    </w:p>
    <w:p w14:paraId="16A02736" w14:textId="37E74B2E" w:rsidR="00726DF6" w:rsidRPr="00472CCD" w:rsidRDefault="00726DF6" w:rsidP="009E1AF8">
      <w:pPr>
        <w:pStyle w:val="ListParagraph"/>
        <w:numPr>
          <w:ilvl w:val="0"/>
          <w:numId w:val="40"/>
        </w:numPr>
        <w:jc w:val="left"/>
        <w:rPr>
          <w:rFonts w:ascii="Cambria" w:hAnsi="Cambria"/>
          <w:sz w:val="24"/>
          <w:szCs w:val="24"/>
        </w:rPr>
      </w:pPr>
      <w:r w:rsidRPr="00472CCD">
        <w:rPr>
          <w:rFonts w:ascii="Cambria" w:hAnsi="Cambria"/>
          <w:sz w:val="24"/>
          <w:szCs w:val="24"/>
        </w:rPr>
        <w:t>Giải pháp xử lý</w:t>
      </w:r>
      <w:r w:rsidR="00C67DCA" w:rsidRPr="00472CCD">
        <w:rPr>
          <w:rFonts w:ascii="Cambria" w:hAnsi="Cambria"/>
          <w:sz w:val="24"/>
          <w:szCs w:val="24"/>
        </w:rPr>
        <w:t xml:space="preserve">: </w:t>
      </w:r>
      <w:r w:rsidR="00952B22" w:rsidRPr="00472CCD">
        <w:rPr>
          <w:rFonts w:ascii="Cambria" w:hAnsi="Cambria"/>
          <w:sz w:val="24"/>
          <w:szCs w:val="24"/>
        </w:rPr>
        <w:t>Viết kế hoạch truyền thông bao gồm tần suất, mục tiêu và đối tượng của mỗi người cần giao tiếp. Xác định sớm các bên liên quan và đảm bảo rằng họ được coi là kế hoạch truyền thông.</w:t>
      </w:r>
    </w:p>
    <w:p w14:paraId="5532CC94" w14:textId="4F7211A5" w:rsidR="00E31DB9" w:rsidRPr="00472CCD" w:rsidRDefault="00E31DB9" w:rsidP="009E1AF8">
      <w:pPr>
        <w:pStyle w:val="Heading1"/>
        <w:rPr>
          <w:rFonts w:ascii="Cambria" w:hAnsi="Cambria"/>
        </w:rPr>
      </w:pPr>
      <w:bookmarkStart w:id="21" w:name="_Toc93439335"/>
      <w:r w:rsidRPr="00472CCD">
        <w:rPr>
          <w:rFonts w:ascii="Cambria" w:hAnsi="Cambria"/>
        </w:rPr>
        <w:t>Ước lượng giá thành</w:t>
      </w:r>
      <w:bookmarkEnd w:id="21"/>
    </w:p>
    <w:p w14:paraId="44E85B20" w14:textId="06E59122" w:rsidR="003E6A70" w:rsidRPr="00472CCD" w:rsidRDefault="003E6A70" w:rsidP="009E1AF8">
      <w:pPr>
        <w:jc w:val="left"/>
        <w:rPr>
          <w:rFonts w:ascii="Cambria" w:hAnsi="Cambria"/>
          <w:iCs/>
          <w:sz w:val="24"/>
          <w:szCs w:val="24"/>
        </w:rPr>
      </w:pPr>
      <w:r w:rsidRPr="00472CCD">
        <w:rPr>
          <w:rFonts w:ascii="Cambria" w:hAnsi="Cambria"/>
          <w:iCs/>
          <w:sz w:val="24"/>
          <w:szCs w:val="24"/>
        </w:rPr>
        <w:t>Chi phí phát triển  +  Chi phí kiểm thử</w:t>
      </w:r>
      <w:r w:rsidR="00C63836" w:rsidRPr="00472CCD">
        <w:rPr>
          <w:rFonts w:ascii="Cambria" w:hAnsi="Cambria"/>
          <w:iCs/>
          <w:sz w:val="24"/>
          <w:szCs w:val="24"/>
        </w:rPr>
        <w:t xml:space="preserve">: </w:t>
      </w:r>
      <w:r w:rsidR="00766A88" w:rsidRPr="00472CCD">
        <w:rPr>
          <w:rFonts w:ascii="Cambria" w:hAnsi="Cambria"/>
          <w:iCs/>
          <w:sz w:val="24"/>
          <w:szCs w:val="24"/>
        </w:rPr>
        <w:t>70,000,000 VNĐ</w:t>
      </w:r>
    </w:p>
    <w:p w14:paraId="5B12B085" w14:textId="22E98694" w:rsidR="003E6A70" w:rsidRPr="00472CCD" w:rsidRDefault="003E6A70" w:rsidP="009E1AF8">
      <w:pPr>
        <w:jc w:val="left"/>
        <w:rPr>
          <w:rFonts w:ascii="Cambria" w:hAnsi="Cambria"/>
          <w:iCs/>
          <w:sz w:val="24"/>
          <w:szCs w:val="24"/>
        </w:rPr>
      </w:pPr>
      <w:r w:rsidRPr="00472CCD">
        <w:rPr>
          <w:rFonts w:ascii="Cambria" w:hAnsi="Cambria"/>
          <w:iCs/>
          <w:sz w:val="24"/>
          <w:szCs w:val="24"/>
        </w:rPr>
        <w:t>Chi phí vận hành</w:t>
      </w:r>
      <w:r w:rsidR="003C2146" w:rsidRPr="00472CCD">
        <w:rPr>
          <w:rFonts w:ascii="Cambria" w:hAnsi="Cambria"/>
          <w:iCs/>
          <w:sz w:val="24"/>
          <w:szCs w:val="24"/>
        </w:rPr>
        <w:t>, quản lý, hành chính</w:t>
      </w:r>
      <w:r w:rsidR="00766A88" w:rsidRPr="00472CCD">
        <w:rPr>
          <w:rFonts w:ascii="Cambria" w:hAnsi="Cambria"/>
          <w:iCs/>
          <w:sz w:val="24"/>
          <w:szCs w:val="24"/>
        </w:rPr>
        <w:t xml:space="preserve">: </w:t>
      </w:r>
      <w:r w:rsidR="00DA4637" w:rsidRPr="00472CCD">
        <w:rPr>
          <w:rFonts w:ascii="Cambria" w:hAnsi="Cambria"/>
          <w:iCs/>
          <w:sz w:val="24"/>
          <w:szCs w:val="24"/>
        </w:rPr>
        <w:t>50,000,000 VNĐ</w:t>
      </w:r>
    </w:p>
    <w:p w14:paraId="150ECCDC" w14:textId="696F5393" w:rsidR="003C2146" w:rsidRPr="00472CCD" w:rsidRDefault="003C2146" w:rsidP="009E1AF8">
      <w:pPr>
        <w:jc w:val="left"/>
        <w:rPr>
          <w:rFonts w:ascii="Cambria" w:hAnsi="Cambria"/>
          <w:iCs/>
          <w:sz w:val="24"/>
          <w:szCs w:val="24"/>
        </w:rPr>
      </w:pPr>
      <w:r w:rsidRPr="00472CCD">
        <w:rPr>
          <w:rFonts w:ascii="Cambria" w:hAnsi="Cambria"/>
          <w:iCs/>
          <w:sz w:val="24"/>
          <w:szCs w:val="24"/>
        </w:rPr>
        <w:lastRenderedPageBreak/>
        <w:t>Chi phí kính doanh, quảng cáo, tiếp thị</w:t>
      </w:r>
      <w:r w:rsidR="00DA4637" w:rsidRPr="00472CCD">
        <w:rPr>
          <w:rFonts w:ascii="Cambria" w:hAnsi="Cambria"/>
          <w:iCs/>
          <w:sz w:val="24"/>
          <w:szCs w:val="24"/>
        </w:rPr>
        <w:t xml:space="preserve">: </w:t>
      </w:r>
      <w:r w:rsidR="004D2AB6" w:rsidRPr="00472CCD">
        <w:rPr>
          <w:rFonts w:ascii="Cambria" w:hAnsi="Cambria"/>
          <w:iCs/>
          <w:sz w:val="24"/>
          <w:szCs w:val="24"/>
        </w:rPr>
        <w:t>60,000,000 VNĐ</w:t>
      </w:r>
    </w:p>
    <w:p w14:paraId="578C2CD0" w14:textId="2114E611" w:rsidR="00D65A38" w:rsidRPr="00472CCD" w:rsidRDefault="00D65A38" w:rsidP="009E1AF8">
      <w:pPr>
        <w:pStyle w:val="Heading1"/>
        <w:rPr>
          <w:rFonts w:ascii="Cambria" w:hAnsi="Cambria"/>
        </w:rPr>
      </w:pPr>
      <w:bookmarkStart w:id="22" w:name="_Toc93439336"/>
      <w:r w:rsidRPr="00472CCD">
        <w:rPr>
          <w:rFonts w:ascii="Cambria" w:hAnsi="Cambria"/>
        </w:rPr>
        <w:t>Ước lượng chất lượng</w:t>
      </w:r>
      <w:bookmarkEnd w:id="22"/>
    </w:p>
    <w:p w14:paraId="32007B6F" w14:textId="1BCB1B9B" w:rsidR="00D65A38" w:rsidRPr="00472CCD" w:rsidRDefault="00FF6F60" w:rsidP="009E1AF8">
      <w:pPr>
        <w:jc w:val="left"/>
        <w:rPr>
          <w:rFonts w:ascii="Cambria" w:hAnsi="Cambria"/>
          <w:iCs/>
          <w:sz w:val="24"/>
          <w:szCs w:val="24"/>
        </w:rPr>
      </w:pPr>
      <w:r w:rsidRPr="00472CCD">
        <w:rPr>
          <w:rFonts w:ascii="Cambria" w:hAnsi="Cambria"/>
          <w:iCs/>
          <w:sz w:val="24"/>
          <w:szCs w:val="24"/>
        </w:rPr>
        <w:t>Ước lượng số dòng code</w:t>
      </w:r>
      <w:r w:rsidR="00907C5C" w:rsidRPr="00472CCD">
        <w:rPr>
          <w:rFonts w:ascii="Cambria" w:hAnsi="Cambria"/>
          <w:iCs/>
          <w:sz w:val="24"/>
          <w:szCs w:val="24"/>
        </w:rPr>
        <w:t>: 6887</w:t>
      </w:r>
    </w:p>
    <w:p w14:paraId="49FE857A" w14:textId="62EECA9B" w:rsidR="00FF6F60" w:rsidRPr="00472CCD" w:rsidRDefault="00FF6F60" w:rsidP="009E1AF8">
      <w:pPr>
        <w:jc w:val="left"/>
        <w:rPr>
          <w:rFonts w:ascii="Cambria" w:hAnsi="Cambria"/>
          <w:iCs/>
          <w:sz w:val="24"/>
          <w:szCs w:val="24"/>
        </w:rPr>
      </w:pPr>
      <w:r w:rsidRPr="00472CCD">
        <w:rPr>
          <w:rFonts w:ascii="Cambria" w:hAnsi="Cambria"/>
          <w:iCs/>
          <w:sz w:val="24"/>
          <w:szCs w:val="24"/>
        </w:rPr>
        <w:t>Ước lượng số testcase</w:t>
      </w:r>
      <w:r w:rsidR="00D46871" w:rsidRPr="00472CCD">
        <w:rPr>
          <w:rFonts w:ascii="Cambria" w:hAnsi="Cambria"/>
          <w:iCs/>
          <w:sz w:val="24"/>
          <w:szCs w:val="24"/>
        </w:rPr>
        <w:t>: 100</w:t>
      </w:r>
      <w:r w:rsidRPr="00472CCD">
        <w:rPr>
          <w:rFonts w:ascii="Cambria" w:hAnsi="Cambria"/>
          <w:iCs/>
          <w:sz w:val="24"/>
          <w:szCs w:val="24"/>
        </w:rPr>
        <w:t xml:space="preserve"> </w:t>
      </w:r>
    </w:p>
    <w:p w14:paraId="22C571DC" w14:textId="3ACA6A6D" w:rsidR="00AE641A" w:rsidRPr="00472CCD" w:rsidRDefault="00AE641A" w:rsidP="009E1AF8">
      <w:pPr>
        <w:jc w:val="left"/>
        <w:rPr>
          <w:rFonts w:ascii="Cambria" w:hAnsi="Cambria"/>
          <w:iCs/>
          <w:sz w:val="24"/>
          <w:szCs w:val="24"/>
          <w:lang w:val="fr-FR"/>
        </w:rPr>
      </w:pPr>
      <w:r w:rsidRPr="00472CCD">
        <w:rPr>
          <w:rFonts w:ascii="Cambria" w:hAnsi="Cambria"/>
          <w:iCs/>
          <w:sz w:val="24"/>
          <w:szCs w:val="24"/>
          <w:lang w:val="fr-FR"/>
        </w:rPr>
        <w:t>Qui định số dòng comment trên mỗi K</w:t>
      </w:r>
      <w:r w:rsidR="009D5FF7" w:rsidRPr="00472CCD">
        <w:rPr>
          <w:rFonts w:ascii="Cambria" w:hAnsi="Cambria"/>
          <w:iCs/>
          <w:sz w:val="24"/>
          <w:szCs w:val="24"/>
          <w:lang w:val="fr-FR"/>
        </w:rPr>
        <w:t>l</w:t>
      </w:r>
      <w:r w:rsidRPr="00472CCD">
        <w:rPr>
          <w:rFonts w:ascii="Cambria" w:hAnsi="Cambria"/>
          <w:iCs/>
          <w:sz w:val="24"/>
          <w:szCs w:val="24"/>
          <w:lang w:val="fr-FR"/>
        </w:rPr>
        <w:t>oc</w:t>
      </w:r>
      <w:r w:rsidR="003D7260" w:rsidRPr="00472CCD">
        <w:rPr>
          <w:rFonts w:ascii="Cambria" w:hAnsi="Cambria"/>
          <w:iCs/>
          <w:sz w:val="24"/>
          <w:szCs w:val="24"/>
          <w:lang w:val="fr-FR"/>
        </w:rPr>
        <w:t> : 86</w:t>
      </w:r>
    </w:p>
    <w:p w14:paraId="2715EB7B" w14:textId="529F9675" w:rsidR="009D5FF7" w:rsidRPr="00472CCD" w:rsidRDefault="009D5FF7" w:rsidP="009E1AF8">
      <w:pPr>
        <w:jc w:val="left"/>
        <w:rPr>
          <w:rFonts w:ascii="Cambria" w:hAnsi="Cambria"/>
          <w:iCs/>
          <w:sz w:val="24"/>
          <w:szCs w:val="24"/>
          <w:lang w:val="fr-FR"/>
        </w:rPr>
      </w:pPr>
      <w:r w:rsidRPr="00472CCD">
        <w:rPr>
          <w:rFonts w:ascii="Cambria" w:hAnsi="Cambria"/>
          <w:iCs/>
          <w:sz w:val="24"/>
          <w:szCs w:val="24"/>
          <w:lang w:val="fr-FR"/>
        </w:rPr>
        <w:t>Qui định về số unit test, automation test</w:t>
      </w:r>
      <w:r w:rsidR="00AD088A" w:rsidRPr="00472CCD">
        <w:rPr>
          <w:rFonts w:ascii="Cambria" w:hAnsi="Cambria"/>
          <w:iCs/>
          <w:sz w:val="24"/>
          <w:szCs w:val="24"/>
          <w:lang w:val="fr-FR"/>
        </w:rPr>
        <w:t> : 20</w:t>
      </w:r>
    </w:p>
    <w:p w14:paraId="46C3CD65" w14:textId="51F65BDC" w:rsidR="005E2D65" w:rsidRPr="00472CCD" w:rsidRDefault="005E2D65" w:rsidP="009E1AF8">
      <w:pPr>
        <w:pStyle w:val="Heading1"/>
        <w:rPr>
          <w:rFonts w:ascii="Cambria" w:hAnsi="Cambria"/>
        </w:rPr>
      </w:pPr>
      <w:bookmarkStart w:id="23" w:name="_Toc93439337"/>
      <w:r w:rsidRPr="00472CCD">
        <w:rPr>
          <w:rFonts w:ascii="Cambria" w:hAnsi="Cambria"/>
        </w:rPr>
        <w:t>Đóng dự án</w:t>
      </w:r>
      <w:bookmarkEnd w:id="23"/>
    </w:p>
    <w:p w14:paraId="6CD045D2" w14:textId="45570D4B" w:rsidR="005E2D65" w:rsidRPr="00472CCD" w:rsidRDefault="008E6AE9" w:rsidP="009E1AF8">
      <w:pPr>
        <w:jc w:val="left"/>
        <w:rPr>
          <w:rFonts w:ascii="Cambria" w:hAnsi="Cambria"/>
          <w:sz w:val="24"/>
          <w:szCs w:val="24"/>
        </w:rPr>
      </w:pPr>
      <w:r w:rsidRPr="00472CCD">
        <w:rPr>
          <w:rFonts w:ascii="Cambria" w:hAnsi="Cambria"/>
          <w:sz w:val="24"/>
          <w:szCs w:val="24"/>
        </w:rPr>
        <w:t>Thực hiện các thống kê</w:t>
      </w:r>
    </w:p>
    <w:p w14:paraId="37A5DC86" w14:textId="03D73393" w:rsidR="008E6AE9" w:rsidRPr="00472CCD" w:rsidRDefault="00D1020B" w:rsidP="009E1AF8">
      <w:pPr>
        <w:pStyle w:val="Heading2"/>
        <w:rPr>
          <w:rFonts w:ascii="Cambria" w:hAnsi="Cambria"/>
          <w:sz w:val="28"/>
          <w:szCs w:val="28"/>
        </w:rPr>
      </w:pPr>
      <w:bookmarkStart w:id="24" w:name="_Toc93439338"/>
      <w:r w:rsidRPr="00472CCD">
        <w:rPr>
          <w:rFonts w:ascii="Cambria" w:hAnsi="Cambria"/>
          <w:sz w:val="28"/>
          <w:szCs w:val="28"/>
        </w:rPr>
        <w:t>Quản lý mã nguồn</w:t>
      </w:r>
      <w:bookmarkEnd w:id="24"/>
    </w:p>
    <w:p w14:paraId="727D6E3F" w14:textId="25B8E7AC" w:rsidR="00D1020B" w:rsidRPr="00472CCD" w:rsidRDefault="00D1020B" w:rsidP="009E1AF8">
      <w:pPr>
        <w:jc w:val="left"/>
        <w:rPr>
          <w:rFonts w:ascii="Cambria" w:hAnsi="Cambria"/>
          <w:sz w:val="24"/>
          <w:szCs w:val="24"/>
        </w:rPr>
      </w:pPr>
      <w:r w:rsidRPr="00472CCD">
        <w:rPr>
          <w:rFonts w:ascii="Cambria" w:hAnsi="Cambria"/>
          <w:sz w:val="24"/>
          <w:szCs w:val="24"/>
        </w:rPr>
        <w:t>Dựa trên các biểu đồ của Git</w:t>
      </w:r>
      <w:r w:rsidR="006D666A" w:rsidRPr="00472CCD">
        <w:rPr>
          <w:rFonts w:ascii="Cambria" w:hAnsi="Cambria"/>
          <w:sz w:val="24"/>
          <w:szCs w:val="24"/>
        </w:rPr>
        <w:t xml:space="preserve"> của dự án mới mà nhóm đã fork</w:t>
      </w:r>
      <w:r w:rsidR="00687A4B" w:rsidRPr="00472CCD">
        <w:rPr>
          <w:rFonts w:ascii="Cambria" w:hAnsi="Cambria"/>
          <w:sz w:val="24"/>
          <w:szCs w:val="24"/>
        </w:rPr>
        <w:t>, hoặc các công cụ phân tích code</w:t>
      </w:r>
      <w:r w:rsidRPr="00472CCD">
        <w:rPr>
          <w:rFonts w:ascii="Cambria" w:hAnsi="Cambria"/>
          <w:sz w:val="24"/>
          <w:szCs w:val="24"/>
        </w:rPr>
        <w:t>,</w:t>
      </w:r>
      <w:r w:rsidR="006A739D" w:rsidRPr="00472CCD">
        <w:rPr>
          <w:rFonts w:ascii="Cambria" w:hAnsi="Cambria"/>
          <w:sz w:val="24"/>
          <w:szCs w:val="24"/>
        </w:rPr>
        <w:t xml:space="preserve"> xuất ra </w:t>
      </w:r>
      <w:r w:rsidR="00924FA9" w:rsidRPr="00472CCD">
        <w:rPr>
          <w:rFonts w:ascii="Cambria" w:hAnsi="Cambria"/>
          <w:sz w:val="24"/>
          <w:szCs w:val="24"/>
        </w:rPr>
        <w:t>3</w:t>
      </w:r>
      <w:r w:rsidR="006A739D" w:rsidRPr="00472CCD">
        <w:rPr>
          <w:rFonts w:ascii="Cambria" w:hAnsi="Cambria"/>
          <w:sz w:val="24"/>
          <w:szCs w:val="24"/>
        </w:rPr>
        <w:t xml:space="preserve"> thông kê</w:t>
      </w:r>
      <w:r w:rsidR="00ED43BF" w:rsidRPr="00472CCD">
        <w:rPr>
          <w:rFonts w:ascii="Cambria" w:hAnsi="Cambria"/>
          <w:sz w:val="24"/>
          <w:szCs w:val="24"/>
        </w:rPr>
        <w:t>. Gợi ý</w:t>
      </w:r>
      <w:r w:rsidR="00A46FF8" w:rsidRPr="00472CCD">
        <w:rPr>
          <w:rFonts w:ascii="Cambria" w:hAnsi="Cambria"/>
          <w:sz w:val="24"/>
          <w:szCs w:val="24"/>
        </w:rPr>
        <w:t xml:space="preserve"> </w:t>
      </w:r>
    </w:p>
    <w:p w14:paraId="2E646AEC" w14:textId="70A50CAB" w:rsidR="006A739D"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Số commit của mỗi người</w:t>
      </w:r>
    </w:p>
    <w:p w14:paraId="15C55E99" w14:textId="1F3035A5"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Viên Quốc Anh:</w:t>
      </w:r>
      <w:r w:rsidR="00F25B14" w:rsidRPr="00472CCD">
        <w:rPr>
          <w:rFonts w:ascii="Cambria" w:hAnsi="Cambria"/>
          <w:sz w:val="24"/>
          <w:szCs w:val="24"/>
        </w:rPr>
        <w:t xml:space="preserve"> 13</w:t>
      </w:r>
    </w:p>
    <w:p w14:paraId="783CA5BA" w14:textId="3722E66B"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Võ Trí Anh:</w:t>
      </w:r>
      <w:r w:rsidR="00065CE9">
        <w:rPr>
          <w:rFonts w:ascii="Cambria" w:hAnsi="Cambria"/>
          <w:sz w:val="24"/>
          <w:szCs w:val="24"/>
        </w:rPr>
        <w:t xml:space="preserve"> 17</w:t>
      </w:r>
    </w:p>
    <w:p w14:paraId="03605D74" w14:textId="5E427BFC" w:rsidR="00AD088A" w:rsidRPr="00472CCD" w:rsidRDefault="00AD088A" w:rsidP="00AD088A">
      <w:pPr>
        <w:pStyle w:val="ListParagraph"/>
        <w:numPr>
          <w:ilvl w:val="1"/>
          <w:numId w:val="37"/>
        </w:numPr>
        <w:jc w:val="left"/>
        <w:rPr>
          <w:rFonts w:ascii="Cambria" w:hAnsi="Cambria"/>
          <w:sz w:val="24"/>
          <w:szCs w:val="24"/>
        </w:rPr>
      </w:pPr>
      <w:r w:rsidRPr="00472CCD">
        <w:rPr>
          <w:rFonts w:ascii="Cambria" w:hAnsi="Cambria"/>
          <w:sz w:val="24"/>
          <w:szCs w:val="24"/>
        </w:rPr>
        <w:t>Lương Ngọc Đức:</w:t>
      </w:r>
      <w:r w:rsidR="00F25B14" w:rsidRPr="00472CCD">
        <w:rPr>
          <w:rFonts w:ascii="Cambria" w:hAnsi="Cambria"/>
          <w:sz w:val="24"/>
          <w:szCs w:val="24"/>
        </w:rPr>
        <w:t xml:space="preserve"> </w:t>
      </w:r>
      <w:r w:rsidR="002F3801" w:rsidRPr="00472CCD">
        <w:rPr>
          <w:rFonts w:ascii="Cambria" w:hAnsi="Cambria"/>
          <w:sz w:val="24"/>
          <w:szCs w:val="24"/>
        </w:rPr>
        <w:t>11</w:t>
      </w:r>
    </w:p>
    <w:p w14:paraId="68F27EF7" w14:textId="32888702" w:rsidR="00AD088A" w:rsidRPr="00472CCD" w:rsidRDefault="00594693" w:rsidP="00AD088A">
      <w:pPr>
        <w:pStyle w:val="ListParagraph"/>
        <w:numPr>
          <w:ilvl w:val="1"/>
          <w:numId w:val="37"/>
        </w:numPr>
        <w:jc w:val="left"/>
        <w:rPr>
          <w:rFonts w:ascii="Cambria" w:hAnsi="Cambria"/>
          <w:sz w:val="24"/>
          <w:szCs w:val="24"/>
        </w:rPr>
      </w:pPr>
      <w:r w:rsidRPr="00472CCD">
        <w:rPr>
          <w:rFonts w:ascii="Cambria" w:hAnsi="Cambria"/>
          <w:sz w:val="24"/>
          <w:szCs w:val="24"/>
        </w:rPr>
        <w:t>Bùi Ngọc Đạt</w:t>
      </w:r>
      <w:r w:rsidR="002F3801" w:rsidRPr="00472CCD">
        <w:rPr>
          <w:rFonts w:ascii="Cambria" w:hAnsi="Cambria"/>
          <w:sz w:val="24"/>
          <w:szCs w:val="24"/>
        </w:rPr>
        <w:t>: 11</w:t>
      </w:r>
    </w:p>
    <w:p w14:paraId="06E3DE0E" w14:textId="3EB38EA4" w:rsidR="00DD4BB4" w:rsidRPr="00472CCD" w:rsidRDefault="00DD4BB4" w:rsidP="009E1AF8">
      <w:pPr>
        <w:pStyle w:val="ListParagraph"/>
        <w:numPr>
          <w:ilvl w:val="0"/>
          <w:numId w:val="37"/>
        </w:numPr>
        <w:jc w:val="left"/>
        <w:rPr>
          <w:rFonts w:ascii="Cambria" w:hAnsi="Cambria"/>
          <w:sz w:val="24"/>
          <w:szCs w:val="24"/>
        </w:rPr>
      </w:pPr>
      <w:r w:rsidRPr="00472CCD">
        <w:rPr>
          <w:rFonts w:ascii="Cambria" w:hAnsi="Cambria"/>
          <w:sz w:val="24"/>
          <w:szCs w:val="24"/>
        </w:rPr>
        <w:t>Phân bố commit của dự án</w:t>
      </w:r>
      <w:r w:rsidR="00594693" w:rsidRPr="00472CCD">
        <w:rPr>
          <w:rFonts w:ascii="Cambria" w:hAnsi="Cambria"/>
          <w:sz w:val="24"/>
          <w:szCs w:val="24"/>
        </w:rPr>
        <w:t>: sáng, chiều, tối</w:t>
      </w:r>
    </w:p>
    <w:p w14:paraId="34D2EF2A" w14:textId="45028B21" w:rsidR="00DD4BB4" w:rsidRPr="00472CCD" w:rsidRDefault="000E5F9F" w:rsidP="009E1AF8">
      <w:pPr>
        <w:pStyle w:val="ListParagraph"/>
        <w:numPr>
          <w:ilvl w:val="0"/>
          <w:numId w:val="37"/>
        </w:numPr>
        <w:jc w:val="left"/>
        <w:rPr>
          <w:rFonts w:ascii="Cambria" w:hAnsi="Cambria"/>
          <w:sz w:val="24"/>
          <w:szCs w:val="24"/>
        </w:rPr>
      </w:pPr>
      <w:r w:rsidRPr="00472CCD">
        <w:rPr>
          <w:rFonts w:ascii="Cambria" w:hAnsi="Cambria"/>
          <w:sz w:val="24"/>
          <w:szCs w:val="24"/>
        </w:rPr>
        <w:t xml:space="preserve">Số </w:t>
      </w:r>
      <w:r w:rsidR="001C5DD1" w:rsidRPr="00472CCD">
        <w:rPr>
          <w:rFonts w:ascii="Cambria" w:hAnsi="Cambria"/>
          <w:sz w:val="24"/>
          <w:szCs w:val="24"/>
        </w:rPr>
        <w:t xml:space="preserve">dòng lệnh bị </w:t>
      </w:r>
      <w:r w:rsidRPr="00472CCD">
        <w:rPr>
          <w:rFonts w:ascii="Cambria" w:hAnsi="Cambria"/>
          <w:sz w:val="24"/>
          <w:szCs w:val="24"/>
        </w:rPr>
        <w:t>thay đổi</w:t>
      </w:r>
      <w:r w:rsidR="00594693" w:rsidRPr="00472CCD">
        <w:rPr>
          <w:rFonts w:ascii="Cambria" w:hAnsi="Cambria"/>
          <w:sz w:val="24"/>
          <w:szCs w:val="24"/>
        </w:rPr>
        <w:t>: 0</w:t>
      </w:r>
    </w:p>
    <w:p w14:paraId="363052BB" w14:textId="4EA1529C" w:rsidR="00DC5E3B" w:rsidRPr="00472CCD" w:rsidRDefault="00DC5E3B" w:rsidP="009E1AF8">
      <w:pPr>
        <w:pStyle w:val="ListParagraph"/>
        <w:numPr>
          <w:ilvl w:val="0"/>
          <w:numId w:val="37"/>
        </w:numPr>
        <w:jc w:val="left"/>
        <w:rPr>
          <w:rFonts w:ascii="Cambria" w:hAnsi="Cambria"/>
          <w:sz w:val="24"/>
          <w:szCs w:val="24"/>
        </w:rPr>
      </w:pPr>
      <w:r w:rsidRPr="00472CCD">
        <w:rPr>
          <w:rFonts w:ascii="Cambria" w:hAnsi="Cambria"/>
          <w:sz w:val="24"/>
          <w:szCs w:val="24"/>
        </w:rPr>
        <w:t>Sơ đồ các branch được tạo ra</w:t>
      </w:r>
      <w:r w:rsidR="00594693" w:rsidRPr="00472CCD">
        <w:rPr>
          <w:rFonts w:ascii="Cambria" w:hAnsi="Cambria"/>
          <w:sz w:val="24"/>
          <w:szCs w:val="24"/>
        </w:rPr>
        <w:t xml:space="preserve">: </w:t>
      </w:r>
      <w:r w:rsidR="00766941" w:rsidRPr="00472CCD">
        <w:rPr>
          <w:rFonts w:ascii="Cambria" w:hAnsi="Cambria"/>
          <w:sz w:val="24"/>
          <w:szCs w:val="24"/>
        </w:rPr>
        <w:t>20</w:t>
      </w:r>
    </w:p>
    <w:p w14:paraId="658CE6F7" w14:textId="3E6E5C3C" w:rsidR="000F7EFC" w:rsidRPr="00472CCD" w:rsidRDefault="000F7EFC" w:rsidP="009E1AF8">
      <w:pPr>
        <w:pStyle w:val="ListParagraph"/>
        <w:numPr>
          <w:ilvl w:val="0"/>
          <w:numId w:val="37"/>
        </w:numPr>
        <w:jc w:val="left"/>
        <w:rPr>
          <w:rFonts w:ascii="Cambria" w:hAnsi="Cambria"/>
          <w:sz w:val="24"/>
          <w:szCs w:val="24"/>
        </w:rPr>
      </w:pPr>
      <w:r w:rsidRPr="00472CCD">
        <w:rPr>
          <w:rFonts w:ascii="Cambria" w:hAnsi="Cambria"/>
          <w:sz w:val="24"/>
          <w:szCs w:val="24"/>
        </w:rPr>
        <w:t>Số dòng lệnh của dự án</w:t>
      </w:r>
      <w:r w:rsidR="00766941" w:rsidRPr="00472CCD">
        <w:rPr>
          <w:rFonts w:ascii="Cambria" w:hAnsi="Cambria"/>
          <w:sz w:val="24"/>
          <w:szCs w:val="24"/>
        </w:rPr>
        <w:t>: 9</w:t>
      </w:r>
    </w:p>
    <w:p w14:paraId="071A5D9D" w14:textId="006A1283" w:rsidR="00D1020B" w:rsidRPr="00472CCD" w:rsidRDefault="00D1020B" w:rsidP="009E1AF8">
      <w:pPr>
        <w:pStyle w:val="Heading2"/>
        <w:rPr>
          <w:rFonts w:ascii="Cambria" w:hAnsi="Cambria"/>
          <w:sz w:val="28"/>
          <w:szCs w:val="28"/>
        </w:rPr>
      </w:pPr>
      <w:bookmarkStart w:id="25" w:name="_Toc93439339"/>
      <w:r w:rsidRPr="00472CCD">
        <w:rPr>
          <w:rFonts w:ascii="Cambria" w:hAnsi="Cambria"/>
          <w:sz w:val="28"/>
          <w:szCs w:val="28"/>
        </w:rPr>
        <w:t>Quản lý công việc</w:t>
      </w:r>
      <w:bookmarkEnd w:id="25"/>
    </w:p>
    <w:p w14:paraId="35E6B112" w14:textId="1C8C6250" w:rsidR="00816042" w:rsidRPr="00472CCD" w:rsidRDefault="00816042" w:rsidP="009E1AF8">
      <w:pPr>
        <w:jc w:val="left"/>
        <w:rPr>
          <w:rFonts w:ascii="Cambria" w:hAnsi="Cambria"/>
          <w:sz w:val="24"/>
          <w:szCs w:val="24"/>
        </w:rPr>
      </w:pPr>
      <w:r w:rsidRPr="00472CCD">
        <w:rPr>
          <w:rFonts w:ascii="Cambria" w:hAnsi="Cambria"/>
          <w:sz w:val="24"/>
          <w:szCs w:val="24"/>
        </w:rPr>
        <w:t xml:space="preserve">Dựa trên các biểu đồ của </w:t>
      </w:r>
      <w:r w:rsidR="000C1F52" w:rsidRPr="00472CCD">
        <w:rPr>
          <w:rFonts w:ascii="Cambria" w:hAnsi="Cambria"/>
          <w:sz w:val="24"/>
          <w:szCs w:val="24"/>
        </w:rPr>
        <w:t>Planner</w:t>
      </w:r>
      <w:r w:rsidRPr="00472CCD">
        <w:rPr>
          <w:rFonts w:ascii="Cambria" w:hAnsi="Cambria"/>
          <w:sz w:val="24"/>
          <w:szCs w:val="24"/>
        </w:rPr>
        <w:t xml:space="preserve">, xuất ra </w:t>
      </w:r>
      <w:r w:rsidR="00EC046A" w:rsidRPr="00472CCD">
        <w:rPr>
          <w:rFonts w:ascii="Cambria" w:hAnsi="Cambria"/>
          <w:sz w:val="24"/>
          <w:szCs w:val="24"/>
        </w:rPr>
        <w:t>2</w:t>
      </w:r>
      <w:r w:rsidRPr="00472CCD">
        <w:rPr>
          <w:rFonts w:ascii="Cambria" w:hAnsi="Cambria"/>
          <w:sz w:val="24"/>
          <w:szCs w:val="24"/>
        </w:rPr>
        <w:t xml:space="preserve"> th</w:t>
      </w:r>
      <w:r w:rsidR="00F7259E" w:rsidRPr="00472CCD">
        <w:rPr>
          <w:rFonts w:ascii="Cambria" w:hAnsi="Cambria"/>
          <w:sz w:val="24"/>
          <w:szCs w:val="24"/>
        </w:rPr>
        <w:t>ố</w:t>
      </w:r>
      <w:r w:rsidRPr="00472CCD">
        <w:rPr>
          <w:rFonts w:ascii="Cambria" w:hAnsi="Cambria"/>
          <w:sz w:val="24"/>
          <w:szCs w:val="24"/>
        </w:rPr>
        <w:t>ng kê. Gợi ý</w:t>
      </w:r>
    </w:p>
    <w:p w14:paraId="4FB2F80B" w14:textId="35AEBAF3" w:rsidR="00924FA9" w:rsidRPr="00472CCD" w:rsidRDefault="00816042" w:rsidP="009E1AF8">
      <w:pPr>
        <w:pStyle w:val="ListParagraph"/>
        <w:numPr>
          <w:ilvl w:val="0"/>
          <w:numId w:val="38"/>
        </w:numPr>
        <w:jc w:val="left"/>
        <w:rPr>
          <w:rFonts w:ascii="Cambria" w:hAnsi="Cambria"/>
          <w:sz w:val="24"/>
          <w:szCs w:val="24"/>
        </w:rPr>
      </w:pPr>
      <w:r w:rsidRPr="00472CCD">
        <w:rPr>
          <w:rFonts w:ascii="Cambria" w:hAnsi="Cambria"/>
          <w:sz w:val="24"/>
          <w:szCs w:val="24"/>
        </w:rPr>
        <w:t xml:space="preserve">Số task </w:t>
      </w:r>
      <w:r w:rsidR="00F916B8" w:rsidRPr="00472CCD">
        <w:rPr>
          <w:rFonts w:ascii="Cambria" w:hAnsi="Cambria"/>
          <w:sz w:val="24"/>
          <w:szCs w:val="24"/>
        </w:rPr>
        <w:t>đã hoàn thành</w:t>
      </w:r>
      <w:r w:rsidR="002F3801" w:rsidRPr="00472CCD">
        <w:rPr>
          <w:rFonts w:ascii="Cambria" w:hAnsi="Cambria"/>
          <w:sz w:val="24"/>
          <w:szCs w:val="24"/>
        </w:rPr>
        <w:t xml:space="preserve">: </w:t>
      </w:r>
      <w:r w:rsidR="003E0177" w:rsidRPr="00472CCD">
        <w:rPr>
          <w:rFonts w:ascii="Cambria" w:hAnsi="Cambria"/>
          <w:sz w:val="24"/>
          <w:szCs w:val="24"/>
        </w:rPr>
        <w:t>90%, chưa thực hiện được phần cài đặt và kiểm thử</w:t>
      </w:r>
    </w:p>
    <w:p w14:paraId="4D3B78A3" w14:textId="5926604E" w:rsidR="00720ED8" w:rsidRPr="00472CCD" w:rsidRDefault="00B20CF2" w:rsidP="009E1AF8">
      <w:pPr>
        <w:pStyle w:val="ListParagraph"/>
        <w:numPr>
          <w:ilvl w:val="0"/>
          <w:numId w:val="38"/>
        </w:numPr>
        <w:jc w:val="left"/>
        <w:rPr>
          <w:rFonts w:ascii="Cambria" w:hAnsi="Cambria"/>
          <w:sz w:val="24"/>
          <w:szCs w:val="24"/>
        </w:rPr>
      </w:pPr>
      <w:r w:rsidRPr="00472CCD">
        <w:rPr>
          <w:rFonts w:ascii="Cambria" w:hAnsi="Cambria"/>
          <w:sz w:val="24"/>
          <w:szCs w:val="24"/>
        </w:rPr>
        <w:t>Bố trí task theo Schedule</w:t>
      </w:r>
    </w:p>
    <w:p w14:paraId="01AC2A27" w14:textId="1E92EDB7" w:rsidR="00127A55" w:rsidRPr="00472CCD" w:rsidRDefault="00127A55" w:rsidP="009E1AF8">
      <w:pPr>
        <w:pStyle w:val="Heading1"/>
        <w:rPr>
          <w:rFonts w:ascii="Cambria" w:hAnsi="Cambria"/>
          <w:lang w:eastAsia="en-US" w:bidi="ar-SA"/>
        </w:rPr>
      </w:pPr>
      <w:bookmarkStart w:id="26" w:name="_Toc93439340"/>
      <w:r w:rsidRPr="00472CCD">
        <w:rPr>
          <w:rFonts w:ascii="Cambria" w:hAnsi="Cambria"/>
          <w:lang w:eastAsia="en-US" w:bidi="ar-SA"/>
        </w:rPr>
        <w:t>Danh mục tài liệu liên quan</w:t>
      </w:r>
      <w:bookmarkEnd w:id="26"/>
    </w:p>
    <w:p w14:paraId="46BDFD53" w14:textId="77777777" w:rsidR="00127A55" w:rsidRPr="00472CCD" w:rsidRDefault="00127A55" w:rsidP="009E1AF8">
      <w:pPr>
        <w:jc w:val="left"/>
        <w:rPr>
          <w:rFonts w:ascii="Cambria" w:hAnsi="Cambria"/>
          <w:lang w:eastAsia="en-US" w:bidi="ar-SA"/>
        </w:rPr>
      </w:pPr>
    </w:p>
    <w:p w14:paraId="7568F996" w14:textId="77777777" w:rsidR="00BC1A91" w:rsidRPr="00472CCD" w:rsidRDefault="00BC1A91" w:rsidP="009E1AF8">
      <w:pPr>
        <w:jc w:val="left"/>
        <w:rPr>
          <w:rFonts w:ascii="Cambria" w:hAnsi="Cambria"/>
          <w:lang w:eastAsia="en-US" w:bidi="ar-SA"/>
        </w:rPr>
      </w:pPr>
    </w:p>
    <w:p w14:paraId="17965795" w14:textId="77777777" w:rsidR="003F1120" w:rsidRPr="00472CCD" w:rsidRDefault="003F1120" w:rsidP="009E1AF8">
      <w:pPr>
        <w:jc w:val="left"/>
        <w:rPr>
          <w:rFonts w:ascii="Cambria" w:hAnsi="Cambria"/>
        </w:rPr>
      </w:pPr>
    </w:p>
    <w:sectPr w:rsidR="003F1120" w:rsidRPr="00472CCD"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49B2" w14:textId="77777777" w:rsidR="00E5462F" w:rsidRDefault="00E5462F">
      <w:r>
        <w:separator/>
      </w:r>
    </w:p>
    <w:p w14:paraId="1C37F7E0" w14:textId="77777777" w:rsidR="00E5462F" w:rsidRDefault="00E5462F"/>
  </w:endnote>
  <w:endnote w:type="continuationSeparator" w:id="0">
    <w:p w14:paraId="1C8272CF" w14:textId="77777777" w:rsidR="00E5462F" w:rsidRDefault="00E5462F">
      <w:r>
        <w:continuationSeparator/>
      </w:r>
    </w:p>
    <w:p w14:paraId="537B27FE" w14:textId="77777777" w:rsidR="00E5462F" w:rsidRDefault="00E5462F"/>
  </w:endnote>
  <w:endnote w:type="continuationNotice" w:id="1">
    <w:p w14:paraId="1FB6DDF2" w14:textId="77777777" w:rsidR="00E5462F" w:rsidRDefault="00E546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18263734" w:rsidR="00A46170" w:rsidRPr="009A57EC" w:rsidRDefault="00EC0032" w:rsidP="00445936">
    <w:pPr>
      <w:pStyle w:val="Footer"/>
      <w:pBdr>
        <w:top w:val="single" w:sz="8" w:space="1" w:color="365F91"/>
      </w:pBdr>
      <w:tabs>
        <w:tab w:val="right" w:pos="8757"/>
      </w:tabs>
      <w:rPr>
        <w:i/>
        <w:color w:val="951B13"/>
        <w:lang w:eastAsia="ar-SA" w:bidi="ar-SA"/>
      </w:rPr>
    </w:pPr>
    <w:r>
      <w:rPr>
        <w:noProof/>
      </w:rPr>
      <w:drawing>
        <wp:anchor distT="0" distB="0" distL="114300" distR="114300" simplePos="0" relativeHeight="251658752" behindDoc="1" locked="0" layoutInCell="1" allowOverlap="1" wp14:anchorId="3FA7FAF7" wp14:editId="781E02EC">
          <wp:simplePos x="0" y="0"/>
          <wp:positionH relativeFrom="column">
            <wp:posOffset>-1389380</wp:posOffset>
          </wp:positionH>
          <wp:positionV relativeFrom="paragraph">
            <wp:posOffset>732790</wp:posOffset>
          </wp:positionV>
          <wp:extent cx="1116965" cy="485775"/>
          <wp:effectExtent l="0" t="0" r="6985"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16965" cy="485775"/>
                  </a:xfrm>
                  <a:prstGeom prst="rect">
                    <a:avLst/>
                  </a:prstGeom>
                </pic:spPr>
              </pic:pic>
            </a:graphicData>
          </a:graphic>
        </wp:anchor>
      </w:drawing>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A26C6" w14:textId="77777777" w:rsidR="00E5462F" w:rsidRDefault="00E5462F">
      <w:r>
        <w:separator/>
      </w:r>
    </w:p>
    <w:p w14:paraId="6AFE66F3" w14:textId="77777777" w:rsidR="00E5462F" w:rsidRDefault="00E5462F"/>
  </w:footnote>
  <w:footnote w:type="continuationSeparator" w:id="0">
    <w:p w14:paraId="3AC1A7B6" w14:textId="77777777" w:rsidR="00E5462F" w:rsidRDefault="00E5462F">
      <w:r>
        <w:continuationSeparator/>
      </w:r>
    </w:p>
    <w:p w14:paraId="324BBA19" w14:textId="77777777" w:rsidR="00E5462F" w:rsidRDefault="00E5462F"/>
  </w:footnote>
  <w:footnote w:type="continuationNotice" w:id="1">
    <w:p w14:paraId="1215B6D7" w14:textId="77777777" w:rsidR="00E5462F" w:rsidRDefault="00E546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05BA496D" w:rsidR="00A46170" w:rsidRPr="00AB15C8" w:rsidRDefault="00EC0032"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61312" behindDoc="1" locked="0" layoutInCell="1" allowOverlap="1" wp14:anchorId="227F74F2" wp14:editId="7ACE444F">
          <wp:simplePos x="0" y="0"/>
          <wp:positionH relativeFrom="column">
            <wp:posOffset>-1134745</wp:posOffset>
          </wp:positionH>
          <wp:positionV relativeFrom="paragraph">
            <wp:posOffset>-186690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Project</w:t>
    </w:r>
    <w:r w:rsidR="009141D5">
      <w:rPr>
        <w:i/>
        <w:color w:val="C00000"/>
        <w:lang w:eastAsia="ar-SA" w:bidi="ar-SA"/>
      </w:rPr>
      <w:t xml:space="preserve"> </w:t>
    </w:r>
    <w:r w:rsidR="001A448E" w:rsidRPr="001A448E">
      <w:rPr>
        <w:i/>
        <w:color w:val="C00000"/>
        <w:lang w:eastAsia="ar-SA" w:bidi="ar-SA"/>
      </w:rPr>
      <w:t>Microsoft teams remote support app</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32CA502"/>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Cambria" w:hAnsi="Cambri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9870EC"/>
    <w:multiLevelType w:val="hybridMultilevel"/>
    <w:tmpl w:val="EFBEE9FC"/>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C5E4B2F"/>
    <w:multiLevelType w:val="hybridMultilevel"/>
    <w:tmpl w:val="07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D4C6C73"/>
    <w:multiLevelType w:val="hybridMultilevel"/>
    <w:tmpl w:val="E1E46488"/>
    <w:lvl w:ilvl="0" w:tplc="FFFFFFFF">
      <w:start w:val="1"/>
      <w:numFmt w:val="decimal"/>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92D2137"/>
    <w:multiLevelType w:val="hybridMultilevel"/>
    <w:tmpl w:val="9C24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1961A1"/>
    <w:multiLevelType w:val="hybridMultilevel"/>
    <w:tmpl w:val="E1E46488"/>
    <w:lvl w:ilvl="0" w:tplc="0409000F">
      <w:start w:val="1"/>
      <w:numFmt w:val="decimal"/>
      <w:lvlText w:val="%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6E112B8"/>
    <w:multiLevelType w:val="hybridMultilevel"/>
    <w:tmpl w:val="EBF47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C316F6"/>
    <w:multiLevelType w:val="hybridMultilevel"/>
    <w:tmpl w:val="2EDC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7"/>
  </w:num>
  <w:num w:numId="21">
    <w:abstractNumId w:val="46"/>
  </w:num>
  <w:num w:numId="22">
    <w:abstractNumId w:val="23"/>
  </w:num>
  <w:num w:numId="23">
    <w:abstractNumId w:val="20"/>
  </w:num>
  <w:num w:numId="24">
    <w:abstractNumId w:val="25"/>
  </w:num>
  <w:num w:numId="25">
    <w:abstractNumId w:val="33"/>
  </w:num>
  <w:num w:numId="26">
    <w:abstractNumId w:val="26"/>
  </w:num>
  <w:num w:numId="27">
    <w:abstractNumId w:val="42"/>
  </w:num>
  <w:num w:numId="28">
    <w:abstractNumId w:val="35"/>
  </w:num>
  <w:num w:numId="29">
    <w:abstractNumId w:val="22"/>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5"/>
  </w:num>
  <w:num w:numId="40">
    <w:abstractNumId w:val="18"/>
  </w:num>
  <w:num w:numId="41">
    <w:abstractNumId w:val="29"/>
  </w:num>
  <w:num w:numId="42">
    <w:abstractNumId w:val="31"/>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2798E"/>
    <w:rsid w:val="00030EB1"/>
    <w:rsid w:val="00033D8B"/>
    <w:rsid w:val="000342ED"/>
    <w:rsid w:val="0003691C"/>
    <w:rsid w:val="00043907"/>
    <w:rsid w:val="00044EE2"/>
    <w:rsid w:val="000465BE"/>
    <w:rsid w:val="00050CBF"/>
    <w:rsid w:val="00053258"/>
    <w:rsid w:val="00054E47"/>
    <w:rsid w:val="00060283"/>
    <w:rsid w:val="000604A2"/>
    <w:rsid w:val="00060E26"/>
    <w:rsid w:val="00061A1E"/>
    <w:rsid w:val="00063221"/>
    <w:rsid w:val="00065CE9"/>
    <w:rsid w:val="000705DC"/>
    <w:rsid w:val="00072CD7"/>
    <w:rsid w:val="000772CA"/>
    <w:rsid w:val="000800BD"/>
    <w:rsid w:val="00081ADE"/>
    <w:rsid w:val="0008695B"/>
    <w:rsid w:val="00091B3D"/>
    <w:rsid w:val="00095428"/>
    <w:rsid w:val="00095542"/>
    <w:rsid w:val="00097E16"/>
    <w:rsid w:val="000A09A5"/>
    <w:rsid w:val="000A3881"/>
    <w:rsid w:val="000A4065"/>
    <w:rsid w:val="000A639E"/>
    <w:rsid w:val="000B02E2"/>
    <w:rsid w:val="000C1116"/>
    <w:rsid w:val="000C1F52"/>
    <w:rsid w:val="000C328E"/>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521"/>
    <w:rsid w:val="00101A71"/>
    <w:rsid w:val="001022FF"/>
    <w:rsid w:val="00103C0B"/>
    <w:rsid w:val="001045B7"/>
    <w:rsid w:val="001052E2"/>
    <w:rsid w:val="0010634F"/>
    <w:rsid w:val="001073BC"/>
    <w:rsid w:val="001074E3"/>
    <w:rsid w:val="0011003A"/>
    <w:rsid w:val="001103DE"/>
    <w:rsid w:val="001115C5"/>
    <w:rsid w:val="001115D0"/>
    <w:rsid w:val="00111637"/>
    <w:rsid w:val="00111779"/>
    <w:rsid w:val="00111C4B"/>
    <w:rsid w:val="00113883"/>
    <w:rsid w:val="001156B4"/>
    <w:rsid w:val="00116C10"/>
    <w:rsid w:val="00122C66"/>
    <w:rsid w:val="00125AE5"/>
    <w:rsid w:val="00127A55"/>
    <w:rsid w:val="001307F8"/>
    <w:rsid w:val="00130FEA"/>
    <w:rsid w:val="001341DC"/>
    <w:rsid w:val="00136FA3"/>
    <w:rsid w:val="001417E6"/>
    <w:rsid w:val="00141A0D"/>
    <w:rsid w:val="00141B15"/>
    <w:rsid w:val="001501A9"/>
    <w:rsid w:val="00165305"/>
    <w:rsid w:val="00165B2F"/>
    <w:rsid w:val="001674DD"/>
    <w:rsid w:val="001706A0"/>
    <w:rsid w:val="00170971"/>
    <w:rsid w:val="0017102C"/>
    <w:rsid w:val="00171520"/>
    <w:rsid w:val="00175BC5"/>
    <w:rsid w:val="00180183"/>
    <w:rsid w:val="00191F37"/>
    <w:rsid w:val="00192437"/>
    <w:rsid w:val="001A04B9"/>
    <w:rsid w:val="001A1FF1"/>
    <w:rsid w:val="001A2E68"/>
    <w:rsid w:val="001A448E"/>
    <w:rsid w:val="001A7B00"/>
    <w:rsid w:val="001B08AD"/>
    <w:rsid w:val="001B3ACB"/>
    <w:rsid w:val="001C04DA"/>
    <w:rsid w:val="001C1DAB"/>
    <w:rsid w:val="001C5DD1"/>
    <w:rsid w:val="001D09F5"/>
    <w:rsid w:val="001D0D5E"/>
    <w:rsid w:val="001D0E15"/>
    <w:rsid w:val="001D3253"/>
    <w:rsid w:val="001D3B5F"/>
    <w:rsid w:val="001D61A7"/>
    <w:rsid w:val="001D71D2"/>
    <w:rsid w:val="001D7D32"/>
    <w:rsid w:val="001E052D"/>
    <w:rsid w:val="001E09B7"/>
    <w:rsid w:val="001E1B83"/>
    <w:rsid w:val="001E20F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5102"/>
    <w:rsid w:val="0023689A"/>
    <w:rsid w:val="002402B9"/>
    <w:rsid w:val="00240BE2"/>
    <w:rsid w:val="00240F96"/>
    <w:rsid w:val="002417E3"/>
    <w:rsid w:val="00244556"/>
    <w:rsid w:val="0024475C"/>
    <w:rsid w:val="0025160B"/>
    <w:rsid w:val="00252DC9"/>
    <w:rsid w:val="00252DCE"/>
    <w:rsid w:val="00253719"/>
    <w:rsid w:val="002540ED"/>
    <w:rsid w:val="00254E50"/>
    <w:rsid w:val="00255E85"/>
    <w:rsid w:val="0027238F"/>
    <w:rsid w:val="0027590A"/>
    <w:rsid w:val="00280184"/>
    <w:rsid w:val="002814C8"/>
    <w:rsid w:val="002817C3"/>
    <w:rsid w:val="00281828"/>
    <w:rsid w:val="00282DB5"/>
    <w:rsid w:val="00283AE8"/>
    <w:rsid w:val="002842B0"/>
    <w:rsid w:val="00290676"/>
    <w:rsid w:val="00291885"/>
    <w:rsid w:val="002924B9"/>
    <w:rsid w:val="0029431E"/>
    <w:rsid w:val="00294AE0"/>
    <w:rsid w:val="00294F92"/>
    <w:rsid w:val="00294FE5"/>
    <w:rsid w:val="002963B3"/>
    <w:rsid w:val="00297AAA"/>
    <w:rsid w:val="002A00AB"/>
    <w:rsid w:val="002A28B2"/>
    <w:rsid w:val="002B0C96"/>
    <w:rsid w:val="002B179E"/>
    <w:rsid w:val="002B2A6D"/>
    <w:rsid w:val="002B35EE"/>
    <w:rsid w:val="002B3B67"/>
    <w:rsid w:val="002B5322"/>
    <w:rsid w:val="002B6881"/>
    <w:rsid w:val="002C3C23"/>
    <w:rsid w:val="002D0476"/>
    <w:rsid w:val="002D07CA"/>
    <w:rsid w:val="002D111B"/>
    <w:rsid w:val="002D2BB9"/>
    <w:rsid w:val="002D400C"/>
    <w:rsid w:val="002E0BF2"/>
    <w:rsid w:val="002E11E0"/>
    <w:rsid w:val="002E40B5"/>
    <w:rsid w:val="002E4B10"/>
    <w:rsid w:val="002E726C"/>
    <w:rsid w:val="002F295C"/>
    <w:rsid w:val="002F3801"/>
    <w:rsid w:val="002F3D39"/>
    <w:rsid w:val="002F48CB"/>
    <w:rsid w:val="002F5F61"/>
    <w:rsid w:val="00307EAA"/>
    <w:rsid w:val="00310367"/>
    <w:rsid w:val="00311645"/>
    <w:rsid w:val="00314148"/>
    <w:rsid w:val="003157A5"/>
    <w:rsid w:val="00320782"/>
    <w:rsid w:val="00321590"/>
    <w:rsid w:val="00321C72"/>
    <w:rsid w:val="003245D6"/>
    <w:rsid w:val="003266D8"/>
    <w:rsid w:val="00327CC3"/>
    <w:rsid w:val="00330926"/>
    <w:rsid w:val="00332244"/>
    <w:rsid w:val="00333682"/>
    <w:rsid w:val="003358FC"/>
    <w:rsid w:val="00341689"/>
    <w:rsid w:val="003432F3"/>
    <w:rsid w:val="00344D7B"/>
    <w:rsid w:val="00345A50"/>
    <w:rsid w:val="003473EC"/>
    <w:rsid w:val="0034776F"/>
    <w:rsid w:val="00352285"/>
    <w:rsid w:val="00353A70"/>
    <w:rsid w:val="003569B7"/>
    <w:rsid w:val="003574D5"/>
    <w:rsid w:val="003604BD"/>
    <w:rsid w:val="003613A4"/>
    <w:rsid w:val="003619F3"/>
    <w:rsid w:val="003639FE"/>
    <w:rsid w:val="003642C9"/>
    <w:rsid w:val="00372858"/>
    <w:rsid w:val="00374075"/>
    <w:rsid w:val="003748EC"/>
    <w:rsid w:val="003804A8"/>
    <w:rsid w:val="0038105F"/>
    <w:rsid w:val="0038263F"/>
    <w:rsid w:val="00384E4F"/>
    <w:rsid w:val="003851CC"/>
    <w:rsid w:val="00385A65"/>
    <w:rsid w:val="00385DDE"/>
    <w:rsid w:val="0038643E"/>
    <w:rsid w:val="003917E6"/>
    <w:rsid w:val="00393ECF"/>
    <w:rsid w:val="0039657F"/>
    <w:rsid w:val="003A07F2"/>
    <w:rsid w:val="003A3FFF"/>
    <w:rsid w:val="003A5EB8"/>
    <w:rsid w:val="003B1213"/>
    <w:rsid w:val="003B1D09"/>
    <w:rsid w:val="003B4CE6"/>
    <w:rsid w:val="003C0262"/>
    <w:rsid w:val="003C026C"/>
    <w:rsid w:val="003C1C5E"/>
    <w:rsid w:val="003C2146"/>
    <w:rsid w:val="003C2FAC"/>
    <w:rsid w:val="003C4C8F"/>
    <w:rsid w:val="003C7422"/>
    <w:rsid w:val="003D1032"/>
    <w:rsid w:val="003D3D17"/>
    <w:rsid w:val="003D59A5"/>
    <w:rsid w:val="003D6029"/>
    <w:rsid w:val="003D7260"/>
    <w:rsid w:val="003E0177"/>
    <w:rsid w:val="003E1613"/>
    <w:rsid w:val="003E1836"/>
    <w:rsid w:val="003E27B5"/>
    <w:rsid w:val="003E4F4B"/>
    <w:rsid w:val="003E575B"/>
    <w:rsid w:val="003E6A70"/>
    <w:rsid w:val="003E6FB7"/>
    <w:rsid w:val="003F0DF0"/>
    <w:rsid w:val="003F1120"/>
    <w:rsid w:val="00400FE3"/>
    <w:rsid w:val="00401B28"/>
    <w:rsid w:val="004052B6"/>
    <w:rsid w:val="00405F48"/>
    <w:rsid w:val="0040623D"/>
    <w:rsid w:val="004064AC"/>
    <w:rsid w:val="00407AC0"/>
    <w:rsid w:val="00407F1B"/>
    <w:rsid w:val="00411497"/>
    <w:rsid w:val="00423B9A"/>
    <w:rsid w:val="004265A4"/>
    <w:rsid w:val="00427BEE"/>
    <w:rsid w:val="00432A26"/>
    <w:rsid w:val="0043374D"/>
    <w:rsid w:val="00434983"/>
    <w:rsid w:val="00435887"/>
    <w:rsid w:val="00441D20"/>
    <w:rsid w:val="004427C7"/>
    <w:rsid w:val="0044296C"/>
    <w:rsid w:val="004454EE"/>
    <w:rsid w:val="00445936"/>
    <w:rsid w:val="00451DC3"/>
    <w:rsid w:val="00455F19"/>
    <w:rsid w:val="00456D7A"/>
    <w:rsid w:val="0045792D"/>
    <w:rsid w:val="00460E60"/>
    <w:rsid w:val="00464FA9"/>
    <w:rsid w:val="0046550C"/>
    <w:rsid w:val="00472CCD"/>
    <w:rsid w:val="0047634D"/>
    <w:rsid w:val="004933BE"/>
    <w:rsid w:val="00495E5D"/>
    <w:rsid w:val="0049739E"/>
    <w:rsid w:val="004A1B61"/>
    <w:rsid w:val="004A422B"/>
    <w:rsid w:val="004A60F2"/>
    <w:rsid w:val="004A61CF"/>
    <w:rsid w:val="004A6C7A"/>
    <w:rsid w:val="004A6FCF"/>
    <w:rsid w:val="004A7F93"/>
    <w:rsid w:val="004B1258"/>
    <w:rsid w:val="004B3762"/>
    <w:rsid w:val="004B6C3C"/>
    <w:rsid w:val="004C004E"/>
    <w:rsid w:val="004C50AE"/>
    <w:rsid w:val="004C71FA"/>
    <w:rsid w:val="004D13FD"/>
    <w:rsid w:val="004D2AB6"/>
    <w:rsid w:val="004D36AD"/>
    <w:rsid w:val="004D498C"/>
    <w:rsid w:val="004D572B"/>
    <w:rsid w:val="004D7309"/>
    <w:rsid w:val="004E3C1E"/>
    <w:rsid w:val="004F0C06"/>
    <w:rsid w:val="004F23DA"/>
    <w:rsid w:val="004F37AE"/>
    <w:rsid w:val="004F3E43"/>
    <w:rsid w:val="004F6387"/>
    <w:rsid w:val="004F723E"/>
    <w:rsid w:val="00501304"/>
    <w:rsid w:val="00501A54"/>
    <w:rsid w:val="0050262F"/>
    <w:rsid w:val="005040CD"/>
    <w:rsid w:val="00505437"/>
    <w:rsid w:val="00506F90"/>
    <w:rsid w:val="00507006"/>
    <w:rsid w:val="005072FF"/>
    <w:rsid w:val="00510551"/>
    <w:rsid w:val="00517604"/>
    <w:rsid w:val="005206E5"/>
    <w:rsid w:val="00526A0A"/>
    <w:rsid w:val="005306F1"/>
    <w:rsid w:val="005325D6"/>
    <w:rsid w:val="005359E6"/>
    <w:rsid w:val="00535FEC"/>
    <w:rsid w:val="0053618E"/>
    <w:rsid w:val="00542464"/>
    <w:rsid w:val="00543451"/>
    <w:rsid w:val="00543831"/>
    <w:rsid w:val="005444C6"/>
    <w:rsid w:val="0054514B"/>
    <w:rsid w:val="00546773"/>
    <w:rsid w:val="00551589"/>
    <w:rsid w:val="00551F94"/>
    <w:rsid w:val="005558A8"/>
    <w:rsid w:val="00560085"/>
    <w:rsid w:val="00560553"/>
    <w:rsid w:val="00561DE3"/>
    <w:rsid w:val="00564F32"/>
    <w:rsid w:val="00572F5B"/>
    <w:rsid w:val="00577108"/>
    <w:rsid w:val="005774E1"/>
    <w:rsid w:val="0058075C"/>
    <w:rsid w:val="00581E2C"/>
    <w:rsid w:val="00583E19"/>
    <w:rsid w:val="00587AEE"/>
    <w:rsid w:val="0059161C"/>
    <w:rsid w:val="00591E25"/>
    <w:rsid w:val="00594693"/>
    <w:rsid w:val="005955A9"/>
    <w:rsid w:val="005971FC"/>
    <w:rsid w:val="005A2078"/>
    <w:rsid w:val="005A285A"/>
    <w:rsid w:val="005A4994"/>
    <w:rsid w:val="005C0A6A"/>
    <w:rsid w:val="005C22D8"/>
    <w:rsid w:val="005C397A"/>
    <w:rsid w:val="005C3A75"/>
    <w:rsid w:val="005C68D1"/>
    <w:rsid w:val="005C7168"/>
    <w:rsid w:val="005D09D2"/>
    <w:rsid w:val="005D1F9A"/>
    <w:rsid w:val="005D2E76"/>
    <w:rsid w:val="005D7AFD"/>
    <w:rsid w:val="005E1748"/>
    <w:rsid w:val="005E1B31"/>
    <w:rsid w:val="005E2D65"/>
    <w:rsid w:val="005E3008"/>
    <w:rsid w:val="005E3146"/>
    <w:rsid w:val="005E6C88"/>
    <w:rsid w:val="005F0C07"/>
    <w:rsid w:val="005F37E7"/>
    <w:rsid w:val="005F4078"/>
    <w:rsid w:val="005F5B85"/>
    <w:rsid w:val="00601960"/>
    <w:rsid w:val="00605636"/>
    <w:rsid w:val="00611CB5"/>
    <w:rsid w:val="00611DC9"/>
    <w:rsid w:val="00612C3F"/>
    <w:rsid w:val="00612FB1"/>
    <w:rsid w:val="006150E4"/>
    <w:rsid w:val="006158E3"/>
    <w:rsid w:val="006234E0"/>
    <w:rsid w:val="0062484B"/>
    <w:rsid w:val="00625AEF"/>
    <w:rsid w:val="006312F5"/>
    <w:rsid w:val="00642F63"/>
    <w:rsid w:val="00643D16"/>
    <w:rsid w:val="00644387"/>
    <w:rsid w:val="00645566"/>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5C76"/>
    <w:rsid w:val="00686B20"/>
    <w:rsid w:val="00687A4B"/>
    <w:rsid w:val="0069009A"/>
    <w:rsid w:val="00691E7B"/>
    <w:rsid w:val="0069381A"/>
    <w:rsid w:val="0069459D"/>
    <w:rsid w:val="0069542D"/>
    <w:rsid w:val="00695D18"/>
    <w:rsid w:val="006A53E0"/>
    <w:rsid w:val="006A6289"/>
    <w:rsid w:val="006A739D"/>
    <w:rsid w:val="006B06C7"/>
    <w:rsid w:val="006B716D"/>
    <w:rsid w:val="006C086A"/>
    <w:rsid w:val="006C33B9"/>
    <w:rsid w:val="006D1C2D"/>
    <w:rsid w:val="006D2A20"/>
    <w:rsid w:val="006D666A"/>
    <w:rsid w:val="006D6E0A"/>
    <w:rsid w:val="006E04CF"/>
    <w:rsid w:val="006E0E28"/>
    <w:rsid w:val="006E186D"/>
    <w:rsid w:val="006E1B96"/>
    <w:rsid w:val="006E1FFE"/>
    <w:rsid w:val="006F0CFF"/>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6424"/>
    <w:rsid w:val="007627E0"/>
    <w:rsid w:val="00766319"/>
    <w:rsid w:val="00766941"/>
    <w:rsid w:val="00766A88"/>
    <w:rsid w:val="00767E27"/>
    <w:rsid w:val="007703F5"/>
    <w:rsid w:val="00770814"/>
    <w:rsid w:val="0077221A"/>
    <w:rsid w:val="0078108F"/>
    <w:rsid w:val="00781470"/>
    <w:rsid w:val="00783AF4"/>
    <w:rsid w:val="00783BC6"/>
    <w:rsid w:val="00784644"/>
    <w:rsid w:val="0078665F"/>
    <w:rsid w:val="00787BC6"/>
    <w:rsid w:val="00790978"/>
    <w:rsid w:val="00791779"/>
    <w:rsid w:val="0079293C"/>
    <w:rsid w:val="00796375"/>
    <w:rsid w:val="007A2CA7"/>
    <w:rsid w:val="007A4A5B"/>
    <w:rsid w:val="007A5049"/>
    <w:rsid w:val="007A680E"/>
    <w:rsid w:val="007A6D1B"/>
    <w:rsid w:val="007B3292"/>
    <w:rsid w:val="007B5FCE"/>
    <w:rsid w:val="007C3070"/>
    <w:rsid w:val="007C74D2"/>
    <w:rsid w:val="007D1877"/>
    <w:rsid w:val="007D2948"/>
    <w:rsid w:val="007D6D88"/>
    <w:rsid w:val="007E2483"/>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0F5D"/>
    <w:rsid w:val="008410A0"/>
    <w:rsid w:val="0084286F"/>
    <w:rsid w:val="008443B7"/>
    <w:rsid w:val="008445BE"/>
    <w:rsid w:val="008453B8"/>
    <w:rsid w:val="00846BA8"/>
    <w:rsid w:val="0084706A"/>
    <w:rsid w:val="00853766"/>
    <w:rsid w:val="00853CD0"/>
    <w:rsid w:val="008549E0"/>
    <w:rsid w:val="00855B2D"/>
    <w:rsid w:val="00855EFD"/>
    <w:rsid w:val="008606E4"/>
    <w:rsid w:val="00864945"/>
    <w:rsid w:val="00864AAE"/>
    <w:rsid w:val="00865CE6"/>
    <w:rsid w:val="0087449E"/>
    <w:rsid w:val="00875549"/>
    <w:rsid w:val="0087745D"/>
    <w:rsid w:val="00877DC8"/>
    <w:rsid w:val="00882F81"/>
    <w:rsid w:val="00886173"/>
    <w:rsid w:val="008868E0"/>
    <w:rsid w:val="00887EF8"/>
    <w:rsid w:val="008914C6"/>
    <w:rsid w:val="0089595C"/>
    <w:rsid w:val="00895F6E"/>
    <w:rsid w:val="00896C23"/>
    <w:rsid w:val="008A0265"/>
    <w:rsid w:val="008A3DA5"/>
    <w:rsid w:val="008A4F46"/>
    <w:rsid w:val="008A60DC"/>
    <w:rsid w:val="008A7E5C"/>
    <w:rsid w:val="008B0148"/>
    <w:rsid w:val="008B0D9E"/>
    <w:rsid w:val="008B3A19"/>
    <w:rsid w:val="008B4872"/>
    <w:rsid w:val="008B68D0"/>
    <w:rsid w:val="008C0E63"/>
    <w:rsid w:val="008C1710"/>
    <w:rsid w:val="008D00F2"/>
    <w:rsid w:val="008D0992"/>
    <w:rsid w:val="008D1ED2"/>
    <w:rsid w:val="008D1F52"/>
    <w:rsid w:val="008D2697"/>
    <w:rsid w:val="008D4E35"/>
    <w:rsid w:val="008D5103"/>
    <w:rsid w:val="008E0605"/>
    <w:rsid w:val="008E661F"/>
    <w:rsid w:val="008E6AE9"/>
    <w:rsid w:val="008E766C"/>
    <w:rsid w:val="008E7E58"/>
    <w:rsid w:val="008F2A74"/>
    <w:rsid w:val="008F3873"/>
    <w:rsid w:val="008F3ED7"/>
    <w:rsid w:val="008F5E3F"/>
    <w:rsid w:val="008F7A6D"/>
    <w:rsid w:val="008F7C39"/>
    <w:rsid w:val="00900B52"/>
    <w:rsid w:val="0090121D"/>
    <w:rsid w:val="009030C7"/>
    <w:rsid w:val="00903E43"/>
    <w:rsid w:val="00907C5C"/>
    <w:rsid w:val="009102CB"/>
    <w:rsid w:val="0091115A"/>
    <w:rsid w:val="009141D5"/>
    <w:rsid w:val="0091528E"/>
    <w:rsid w:val="00915C78"/>
    <w:rsid w:val="00916DFB"/>
    <w:rsid w:val="00920D49"/>
    <w:rsid w:val="009227BC"/>
    <w:rsid w:val="009245BF"/>
    <w:rsid w:val="00924FA9"/>
    <w:rsid w:val="00924FAD"/>
    <w:rsid w:val="009266C4"/>
    <w:rsid w:val="00927469"/>
    <w:rsid w:val="00932976"/>
    <w:rsid w:val="009350E9"/>
    <w:rsid w:val="009371CA"/>
    <w:rsid w:val="0093743F"/>
    <w:rsid w:val="0094102A"/>
    <w:rsid w:val="00941B49"/>
    <w:rsid w:val="00942CDB"/>
    <w:rsid w:val="009434B0"/>
    <w:rsid w:val="00947134"/>
    <w:rsid w:val="00947316"/>
    <w:rsid w:val="009500D0"/>
    <w:rsid w:val="00952B22"/>
    <w:rsid w:val="00952DA5"/>
    <w:rsid w:val="00953D5D"/>
    <w:rsid w:val="00954A4A"/>
    <w:rsid w:val="00960F1C"/>
    <w:rsid w:val="0096261C"/>
    <w:rsid w:val="009626D5"/>
    <w:rsid w:val="0096683F"/>
    <w:rsid w:val="009716BD"/>
    <w:rsid w:val="00972496"/>
    <w:rsid w:val="00974A72"/>
    <w:rsid w:val="0098177E"/>
    <w:rsid w:val="009832B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1BE9"/>
    <w:rsid w:val="009D290A"/>
    <w:rsid w:val="009D5FF7"/>
    <w:rsid w:val="009E1AF8"/>
    <w:rsid w:val="009E1B22"/>
    <w:rsid w:val="009E2E20"/>
    <w:rsid w:val="009E4DA9"/>
    <w:rsid w:val="009E7506"/>
    <w:rsid w:val="009F0F85"/>
    <w:rsid w:val="009F1174"/>
    <w:rsid w:val="009F16BF"/>
    <w:rsid w:val="009F3E55"/>
    <w:rsid w:val="009F4AAD"/>
    <w:rsid w:val="00A01B4E"/>
    <w:rsid w:val="00A0248A"/>
    <w:rsid w:val="00A06DC4"/>
    <w:rsid w:val="00A105D3"/>
    <w:rsid w:val="00A122C5"/>
    <w:rsid w:val="00A14C1B"/>
    <w:rsid w:val="00A151A2"/>
    <w:rsid w:val="00A1567B"/>
    <w:rsid w:val="00A1588F"/>
    <w:rsid w:val="00A17A47"/>
    <w:rsid w:val="00A206EB"/>
    <w:rsid w:val="00A20C92"/>
    <w:rsid w:val="00A23C6C"/>
    <w:rsid w:val="00A2521D"/>
    <w:rsid w:val="00A31DC4"/>
    <w:rsid w:val="00A3290F"/>
    <w:rsid w:val="00A367CF"/>
    <w:rsid w:val="00A428A2"/>
    <w:rsid w:val="00A43D43"/>
    <w:rsid w:val="00A44839"/>
    <w:rsid w:val="00A45551"/>
    <w:rsid w:val="00A455DC"/>
    <w:rsid w:val="00A4571D"/>
    <w:rsid w:val="00A46170"/>
    <w:rsid w:val="00A46FF8"/>
    <w:rsid w:val="00A50C52"/>
    <w:rsid w:val="00A516FF"/>
    <w:rsid w:val="00A5435A"/>
    <w:rsid w:val="00A54F06"/>
    <w:rsid w:val="00A55218"/>
    <w:rsid w:val="00A605E4"/>
    <w:rsid w:val="00A62F4F"/>
    <w:rsid w:val="00A66123"/>
    <w:rsid w:val="00A702BA"/>
    <w:rsid w:val="00A7166E"/>
    <w:rsid w:val="00A717D7"/>
    <w:rsid w:val="00A73EE3"/>
    <w:rsid w:val="00A75FB7"/>
    <w:rsid w:val="00A77408"/>
    <w:rsid w:val="00A77775"/>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088A"/>
    <w:rsid w:val="00AD13E4"/>
    <w:rsid w:val="00AD18C1"/>
    <w:rsid w:val="00AD3683"/>
    <w:rsid w:val="00AD72E3"/>
    <w:rsid w:val="00AE0415"/>
    <w:rsid w:val="00AE641A"/>
    <w:rsid w:val="00AF0BD9"/>
    <w:rsid w:val="00AF34C2"/>
    <w:rsid w:val="00B02EEF"/>
    <w:rsid w:val="00B055F1"/>
    <w:rsid w:val="00B0583E"/>
    <w:rsid w:val="00B05CF6"/>
    <w:rsid w:val="00B1287F"/>
    <w:rsid w:val="00B13B97"/>
    <w:rsid w:val="00B150AB"/>
    <w:rsid w:val="00B15216"/>
    <w:rsid w:val="00B15A23"/>
    <w:rsid w:val="00B17B99"/>
    <w:rsid w:val="00B20001"/>
    <w:rsid w:val="00B20A73"/>
    <w:rsid w:val="00B20CF2"/>
    <w:rsid w:val="00B2142D"/>
    <w:rsid w:val="00B315C3"/>
    <w:rsid w:val="00B31F6E"/>
    <w:rsid w:val="00B34199"/>
    <w:rsid w:val="00B36BA3"/>
    <w:rsid w:val="00B42D4F"/>
    <w:rsid w:val="00B449BA"/>
    <w:rsid w:val="00B44EEE"/>
    <w:rsid w:val="00B45C27"/>
    <w:rsid w:val="00B45EE0"/>
    <w:rsid w:val="00B462E4"/>
    <w:rsid w:val="00B5217B"/>
    <w:rsid w:val="00B55631"/>
    <w:rsid w:val="00B55CB9"/>
    <w:rsid w:val="00B573FD"/>
    <w:rsid w:val="00B57ACF"/>
    <w:rsid w:val="00B57F42"/>
    <w:rsid w:val="00B6094A"/>
    <w:rsid w:val="00B63678"/>
    <w:rsid w:val="00B65C9D"/>
    <w:rsid w:val="00B70827"/>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396C"/>
    <w:rsid w:val="00BB6AFB"/>
    <w:rsid w:val="00BC1A91"/>
    <w:rsid w:val="00BC3C7B"/>
    <w:rsid w:val="00BC5981"/>
    <w:rsid w:val="00BC598A"/>
    <w:rsid w:val="00BD1CF0"/>
    <w:rsid w:val="00BD1F66"/>
    <w:rsid w:val="00BD2F74"/>
    <w:rsid w:val="00BD4022"/>
    <w:rsid w:val="00BD62EA"/>
    <w:rsid w:val="00BE4AB9"/>
    <w:rsid w:val="00BE4D55"/>
    <w:rsid w:val="00BE7D7A"/>
    <w:rsid w:val="00BF066E"/>
    <w:rsid w:val="00BF16FE"/>
    <w:rsid w:val="00BF55FC"/>
    <w:rsid w:val="00BF7699"/>
    <w:rsid w:val="00BF7A3F"/>
    <w:rsid w:val="00C00A8F"/>
    <w:rsid w:val="00C00EFE"/>
    <w:rsid w:val="00C01F07"/>
    <w:rsid w:val="00C02C9D"/>
    <w:rsid w:val="00C03807"/>
    <w:rsid w:val="00C10F42"/>
    <w:rsid w:val="00C14092"/>
    <w:rsid w:val="00C16F59"/>
    <w:rsid w:val="00C179B2"/>
    <w:rsid w:val="00C20C6A"/>
    <w:rsid w:val="00C234D7"/>
    <w:rsid w:val="00C2490A"/>
    <w:rsid w:val="00C25018"/>
    <w:rsid w:val="00C26A31"/>
    <w:rsid w:val="00C26C98"/>
    <w:rsid w:val="00C27673"/>
    <w:rsid w:val="00C30C8F"/>
    <w:rsid w:val="00C350D5"/>
    <w:rsid w:val="00C356CB"/>
    <w:rsid w:val="00C37CE2"/>
    <w:rsid w:val="00C43177"/>
    <w:rsid w:val="00C4424A"/>
    <w:rsid w:val="00C44880"/>
    <w:rsid w:val="00C45552"/>
    <w:rsid w:val="00C465FD"/>
    <w:rsid w:val="00C509E2"/>
    <w:rsid w:val="00C5136B"/>
    <w:rsid w:val="00C52A75"/>
    <w:rsid w:val="00C63836"/>
    <w:rsid w:val="00C64416"/>
    <w:rsid w:val="00C659C5"/>
    <w:rsid w:val="00C66E19"/>
    <w:rsid w:val="00C67DCA"/>
    <w:rsid w:val="00C71AF5"/>
    <w:rsid w:val="00C722EE"/>
    <w:rsid w:val="00C72E8B"/>
    <w:rsid w:val="00C73484"/>
    <w:rsid w:val="00C75F15"/>
    <w:rsid w:val="00C77385"/>
    <w:rsid w:val="00C77825"/>
    <w:rsid w:val="00C849E9"/>
    <w:rsid w:val="00C85E9B"/>
    <w:rsid w:val="00C867E6"/>
    <w:rsid w:val="00C9399B"/>
    <w:rsid w:val="00C93AFA"/>
    <w:rsid w:val="00C93D1F"/>
    <w:rsid w:val="00C97934"/>
    <w:rsid w:val="00CA2483"/>
    <w:rsid w:val="00CA32C8"/>
    <w:rsid w:val="00CA4B97"/>
    <w:rsid w:val="00CB02D5"/>
    <w:rsid w:val="00CB05D6"/>
    <w:rsid w:val="00CB3E7C"/>
    <w:rsid w:val="00CB4C67"/>
    <w:rsid w:val="00CB64DD"/>
    <w:rsid w:val="00CC00AB"/>
    <w:rsid w:val="00CC1CD0"/>
    <w:rsid w:val="00CC24F7"/>
    <w:rsid w:val="00CC296C"/>
    <w:rsid w:val="00CC2A76"/>
    <w:rsid w:val="00CC3EDA"/>
    <w:rsid w:val="00CC4AF0"/>
    <w:rsid w:val="00CC5376"/>
    <w:rsid w:val="00CC6509"/>
    <w:rsid w:val="00CD17A9"/>
    <w:rsid w:val="00CD3084"/>
    <w:rsid w:val="00CD6F81"/>
    <w:rsid w:val="00CD6F8E"/>
    <w:rsid w:val="00CD7D33"/>
    <w:rsid w:val="00CE0B65"/>
    <w:rsid w:val="00CE19E1"/>
    <w:rsid w:val="00CE5923"/>
    <w:rsid w:val="00CE5B95"/>
    <w:rsid w:val="00CF346B"/>
    <w:rsid w:val="00CF53E4"/>
    <w:rsid w:val="00CF7915"/>
    <w:rsid w:val="00D010B9"/>
    <w:rsid w:val="00D0134B"/>
    <w:rsid w:val="00D05000"/>
    <w:rsid w:val="00D1020B"/>
    <w:rsid w:val="00D1198D"/>
    <w:rsid w:val="00D14AA0"/>
    <w:rsid w:val="00D157EC"/>
    <w:rsid w:val="00D210E2"/>
    <w:rsid w:val="00D21A43"/>
    <w:rsid w:val="00D236A6"/>
    <w:rsid w:val="00D26094"/>
    <w:rsid w:val="00D31474"/>
    <w:rsid w:val="00D31C98"/>
    <w:rsid w:val="00D35504"/>
    <w:rsid w:val="00D41887"/>
    <w:rsid w:val="00D43208"/>
    <w:rsid w:val="00D466C7"/>
    <w:rsid w:val="00D46871"/>
    <w:rsid w:val="00D51001"/>
    <w:rsid w:val="00D51159"/>
    <w:rsid w:val="00D513C9"/>
    <w:rsid w:val="00D52202"/>
    <w:rsid w:val="00D650B4"/>
    <w:rsid w:val="00D65A38"/>
    <w:rsid w:val="00D6697D"/>
    <w:rsid w:val="00D7293B"/>
    <w:rsid w:val="00D72C0E"/>
    <w:rsid w:val="00D73252"/>
    <w:rsid w:val="00D75175"/>
    <w:rsid w:val="00D756C3"/>
    <w:rsid w:val="00D7727B"/>
    <w:rsid w:val="00D80C48"/>
    <w:rsid w:val="00D819FD"/>
    <w:rsid w:val="00D82BE2"/>
    <w:rsid w:val="00D83A9D"/>
    <w:rsid w:val="00D83F95"/>
    <w:rsid w:val="00D84E41"/>
    <w:rsid w:val="00D8660E"/>
    <w:rsid w:val="00D8793C"/>
    <w:rsid w:val="00D9317E"/>
    <w:rsid w:val="00D9442F"/>
    <w:rsid w:val="00D950AC"/>
    <w:rsid w:val="00D97D6C"/>
    <w:rsid w:val="00DA062F"/>
    <w:rsid w:val="00DA0A61"/>
    <w:rsid w:val="00DA0C78"/>
    <w:rsid w:val="00DA17CA"/>
    <w:rsid w:val="00DA1E11"/>
    <w:rsid w:val="00DA3585"/>
    <w:rsid w:val="00DA3770"/>
    <w:rsid w:val="00DA4637"/>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36D"/>
    <w:rsid w:val="00E24534"/>
    <w:rsid w:val="00E30691"/>
    <w:rsid w:val="00E31DB9"/>
    <w:rsid w:val="00E4013C"/>
    <w:rsid w:val="00E428F4"/>
    <w:rsid w:val="00E5462F"/>
    <w:rsid w:val="00E648D6"/>
    <w:rsid w:val="00E6722E"/>
    <w:rsid w:val="00E6743B"/>
    <w:rsid w:val="00E70D25"/>
    <w:rsid w:val="00E71A11"/>
    <w:rsid w:val="00E71B07"/>
    <w:rsid w:val="00E73AE8"/>
    <w:rsid w:val="00E75365"/>
    <w:rsid w:val="00E8025A"/>
    <w:rsid w:val="00E83396"/>
    <w:rsid w:val="00E86757"/>
    <w:rsid w:val="00E86DFC"/>
    <w:rsid w:val="00E92314"/>
    <w:rsid w:val="00E926C3"/>
    <w:rsid w:val="00E94364"/>
    <w:rsid w:val="00EA3398"/>
    <w:rsid w:val="00EA6D0E"/>
    <w:rsid w:val="00EA7DC5"/>
    <w:rsid w:val="00EB3EDF"/>
    <w:rsid w:val="00EB6D44"/>
    <w:rsid w:val="00EB7A6A"/>
    <w:rsid w:val="00EC0032"/>
    <w:rsid w:val="00EC046A"/>
    <w:rsid w:val="00EC32DC"/>
    <w:rsid w:val="00EC3409"/>
    <w:rsid w:val="00ED1252"/>
    <w:rsid w:val="00ED4310"/>
    <w:rsid w:val="00ED43BF"/>
    <w:rsid w:val="00ED59D9"/>
    <w:rsid w:val="00ED5C1F"/>
    <w:rsid w:val="00ED6D21"/>
    <w:rsid w:val="00EE1C50"/>
    <w:rsid w:val="00EE3390"/>
    <w:rsid w:val="00EE7E46"/>
    <w:rsid w:val="00EF20A3"/>
    <w:rsid w:val="00EF2426"/>
    <w:rsid w:val="00EF70EA"/>
    <w:rsid w:val="00EF7954"/>
    <w:rsid w:val="00F0245B"/>
    <w:rsid w:val="00F068C8"/>
    <w:rsid w:val="00F07AA5"/>
    <w:rsid w:val="00F105E2"/>
    <w:rsid w:val="00F14AFD"/>
    <w:rsid w:val="00F16A81"/>
    <w:rsid w:val="00F16F4E"/>
    <w:rsid w:val="00F247F1"/>
    <w:rsid w:val="00F248EB"/>
    <w:rsid w:val="00F25B14"/>
    <w:rsid w:val="00F26C21"/>
    <w:rsid w:val="00F279BC"/>
    <w:rsid w:val="00F3107B"/>
    <w:rsid w:val="00F31DE3"/>
    <w:rsid w:val="00F31FE7"/>
    <w:rsid w:val="00F3362F"/>
    <w:rsid w:val="00F34A9B"/>
    <w:rsid w:val="00F40202"/>
    <w:rsid w:val="00F41A82"/>
    <w:rsid w:val="00F425CF"/>
    <w:rsid w:val="00F45E06"/>
    <w:rsid w:val="00F461C3"/>
    <w:rsid w:val="00F478E1"/>
    <w:rsid w:val="00F50128"/>
    <w:rsid w:val="00F55141"/>
    <w:rsid w:val="00F616AE"/>
    <w:rsid w:val="00F669CB"/>
    <w:rsid w:val="00F7259E"/>
    <w:rsid w:val="00F72B6D"/>
    <w:rsid w:val="00F773F2"/>
    <w:rsid w:val="00F80AFD"/>
    <w:rsid w:val="00F85B49"/>
    <w:rsid w:val="00F90676"/>
    <w:rsid w:val="00F916B8"/>
    <w:rsid w:val="00F930E7"/>
    <w:rsid w:val="00F95A18"/>
    <w:rsid w:val="00F95EA1"/>
    <w:rsid w:val="00FA27F9"/>
    <w:rsid w:val="00FA5449"/>
    <w:rsid w:val="00FA6329"/>
    <w:rsid w:val="00FB1B65"/>
    <w:rsid w:val="00FB1FF5"/>
    <w:rsid w:val="00FB2C48"/>
    <w:rsid w:val="00FB6EAC"/>
    <w:rsid w:val="00FB78AA"/>
    <w:rsid w:val="00FC1529"/>
    <w:rsid w:val="00FD4755"/>
    <w:rsid w:val="00FD75C6"/>
    <w:rsid w:val="00FE1382"/>
    <w:rsid w:val="00FE57E1"/>
    <w:rsid w:val="00FF2D7B"/>
    <w:rsid w:val="00FF2FE9"/>
    <w:rsid w:val="00FF45E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HTMLCode">
    <w:name w:val="HTML Code"/>
    <w:basedOn w:val="DefaultParagraphFont"/>
    <w:uiPriority w:val="99"/>
    <w:semiHidden/>
    <w:unhideWhenUsed/>
    <w:rsid w:val="00A605E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A605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semiHidden/>
    <w:rsid w:val="00A605E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0401">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17926315">
      <w:bodyDiv w:val="1"/>
      <w:marLeft w:val="0"/>
      <w:marRight w:val="0"/>
      <w:marTop w:val="0"/>
      <w:marBottom w:val="0"/>
      <w:divBdr>
        <w:top w:val="none" w:sz="0" w:space="0" w:color="auto"/>
        <w:left w:val="none" w:sz="0" w:space="0" w:color="auto"/>
        <w:bottom w:val="none" w:sz="0" w:space="0" w:color="auto"/>
        <w:right w:val="none" w:sz="0" w:space="0" w:color="auto"/>
      </w:divBdr>
      <w:divsChild>
        <w:div w:id="1968663253">
          <w:marLeft w:val="0"/>
          <w:marRight w:val="0"/>
          <w:marTop w:val="0"/>
          <w:marBottom w:val="0"/>
          <w:divBdr>
            <w:top w:val="none" w:sz="0" w:space="0" w:color="auto"/>
            <w:left w:val="none" w:sz="0" w:space="0" w:color="auto"/>
            <w:bottom w:val="none" w:sz="0" w:space="0" w:color="auto"/>
            <w:right w:val="none" w:sz="0" w:space="0" w:color="auto"/>
          </w:divBdr>
          <w:divsChild>
            <w:div w:id="716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7867">
      <w:bodyDiv w:val="1"/>
      <w:marLeft w:val="0"/>
      <w:marRight w:val="0"/>
      <w:marTop w:val="0"/>
      <w:marBottom w:val="0"/>
      <w:divBdr>
        <w:top w:val="none" w:sz="0" w:space="0" w:color="auto"/>
        <w:left w:val="none" w:sz="0" w:space="0" w:color="auto"/>
        <w:bottom w:val="none" w:sz="0" w:space="0" w:color="auto"/>
        <w:right w:val="none" w:sz="0" w:space="0" w:color="auto"/>
      </w:divBdr>
      <w:divsChild>
        <w:div w:id="735202020">
          <w:marLeft w:val="0"/>
          <w:marRight w:val="0"/>
          <w:marTop w:val="0"/>
          <w:marBottom w:val="0"/>
          <w:divBdr>
            <w:top w:val="none" w:sz="0" w:space="0" w:color="auto"/>
            <w:left w:val="none" w:sz="0" w:space="0" w:color="auto"/>
            <w:bottom w:val="none" w:sz="0" w:space="0" w:color="auto"/>
            <w:right w:val="none" w:sz="0" w:space="0" w:color="auto"/>
          </w:divBdr>
        </w:div>
      </w:divsChild>
    </w:div>
    <w:div w:id="506678021">
      <w:bodyDiv w:val="1"/>
      <w:marLeft w:val="0"/>
      <w:marRight w:val="0"/>
      <w:marTop w:val="0"/>
      <w:marBottom w:val="0"/>
      <w:divBdr>
        <w:top w:val="none" w:sz="0" w:space="0" w:color="auto"/>
        <w:left w:val="none" w:sz="0" w:space="0" w:color="auto"/>
        <w:bottom w:val="none" w:sz="0" w:space="0" w:color="auto"/>
        <w:right w:val="none" w:sz="0" w:space="0" w:color="auto"/>
      </w:divBdr>
    </w:div>
    <w:div w:id="645739746">
      <w:bodyDiv w:val="1"/>
      <w:marLeft w:val="0"/>
      <w:marRight w:val="0"/>
      <w:marTop w:val="0"/>
      <w:marBottom w:val="0"/>
      <w:divBdr>
        <w:top w:val="none" w:sz="0" w:space="0" w:color="auto"/>
        <w:left w:val="none" w:sz="0" w:space="0" w:color="auto"/>
        <w:bottom w:val="none" w:sz="0" w:space="0" w:color="auto"/>
        <w:right w:val="none" w:sz="0" w:space="0" w:color="auto"/>
      </w:divBdr>
    </w:div>
    <w:div w:id="1357390082">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86856926">
      <w:bodyDiv w:val="1"/>
      <w:marLeft w:val="0"/>
      <w:marRight w:val="0"/>
      <w:marTop w:val="0"/>
      <w:marBottom w:val="0"/>
      <w:divBdr>
        <w:top w:val="none" w:sz="0" w:space="0" w:color="auto"/>
        <w:left w:val="none" w:sz="0" w:space="0" w:color="auto"/>
        <w:bottom w:val="none" w:sz="0" w:space="0" w:color="auto"/>
        <w:right w:val="none" w:sz="0" w:space="0" w:color="auto"/>
      </w:divBdr>
      <w:divsChild>
        <w:div w:id="1195343647">
          <w:marLeft w:val="0"/>
          <w:marRight w:val="0"/>
          <w:marTop w:val="0"/>
          <w:marBottom w:val="0"/>
          <w:divBdr>
            <w:top w:val="none" w:sz="0" w:space="0" w:color="auto"/>
            <w:left w:val="none" w:sz="0" w:space="0" w:color="auto"/>
            <w:bottom w:val="none" w:sz="0" w:space="0" w:color="auto"/>
            <w:right w:val="none" w:sz="0" w:space="0" w:color="auto"/>
          </w:divBdr>
          <w:divsChild>
            <w:div w:id="38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667">
      <w:bodyDiv w:val="1"/>
      <w:marLeft w:val="0"/>
      <w:marRight w:val="0"/>
      <w:marTop w:val="0"/>
      <w:marBottom w:val="0"/>
      <w:divBdr>
        <w:top w:val="none" w:sz="0" w:space="0" w:color="auto"/>
        <w:left w:val="none" w:sz="0" w:space="0" w:color="auto"/>
        <w:bottom w:val="none" w:sz="0" w:space="0" w:color="auto"/>
        <w:right w:val="none" w:sz="0" w:space="0" w:color="auto"/>
      </w:divBdr>
    </w:div>
    <w:div w:id="1959600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OfficeDev/microsoft-teams-apps-remotesupport"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hyperlink" Target="https://docs.microsoft.com/en-us/microsoftteams/platform/concepts/apps/apps-up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portal.azure.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zure.microsoft.com/en-us/global-infrastructure/services/?products=logic-apps,cognitive-services,search,monitor"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14462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15</cp:revision>
  <cp:lastPrinted>2008-03-13T11:02:00Z</cp:lastPrinted>
  <dcterms:created xsi:type="dcterms:W3CDTF">2022-01-18T16:04:00Z</dcterms:created>
  <dcterms:modified xsi:type="dcterms:W3CDTF">2022-01-19T00:30:00Z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