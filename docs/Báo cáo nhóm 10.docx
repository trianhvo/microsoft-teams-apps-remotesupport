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5E66CAD" w14:textId="1015F625" w:rsidR="00F34A9B" w:rsidRPr="005C397A" w:rsidRDefault="00BE7983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B486856" wp14:editId="75D67402">
            <wp:simplePos x="0" y="0"/>
            <wp:positionH relativeFrom="column">
              <wp:posOffset>-90170</wp:posOffset>
            </wp:positionH>
            <wp:positionV relativeFrom="paragraph">
              <wp:posOffset>1270</wp:posOffset>
            </wp:positionV>
            <wp:extent cx="1621322" cy="704850"/>
            <wp:effectExtent l="0" t="0" r="0" b="0"/>
            <wp:wrapSquare wrapText="bothSides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322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E3CA56" w14:textId="04D1DEF5" w:rsidR="00F34A9B" w:rsidRDefault="00F34A9B">
      <w:pPr>
        <w:rPr>
          <w:i/>
          <w:color w:val="548DD4"/>
          <w:sz w:val="32"/>
          <w:szCs w:val="32"/>
        </w:rPr>
      </w:pPr>
    </w:p>
    <w:p w14:paraId="04D64CDE" w14:textId="6AD20C3F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37C36694" w:rsidR="00F34A9B" w:rsidRDefault="00F34A9B" w:rsidP="00E83396">
      <w:r>
        <w:rPr>
          <w:i/>
        </w:rPr>
        <w:t>[</w:t>
      </w:r>
      <w:r w:rsidR="003C0262">
        <w:rPr>
          <w:i/>
        </w:rPr>
        <w:t>Link GitHub nguồn:</w:t>
      </w:r>
      <w:r w:rsidR="00C85E9B" w:rsidRPr="00C85E9B">
        <w:t xml:space="preserve"> </w:t>
      </w:r>
      <w:hyperlink r:id="rId13" w:history="1">
        <w:r w:rsidR="005E5DA5" w:rsidRPr="005057AD">
          <w:rPr>
            <w:rStyle w:val="Hyperlink"/>
            <w:i/>
          </w:rPr>
          <w:t>https://github.com/OfficeDev/microsoft-teams-apps-remotesupport</w:t>
        </w:r>
      </w:hyperlink>
      <w:r w:rsidR="00505437">
        <w:rPr>
          <w:i/>
        </w:rPr>
        <w:t xml:space="preserve"> 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35CE1D88" w14:textId="3BD507FA" w:rsidR="007C3070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90500035" w:history="1">
        <w:r w:rsidR="007C3070" w:rsidRPr="008366DA">
          <w:rPr>
            <w:rStyle w:val="Hyperlink"/>
            <w:noProof/>
          </w:rPr>
          <w:t>1.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Giới thiệu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F4FAA65" w14:textId="0BC54131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6" w:history="1">
        <w:r w:rsidR="007C3070" w:rsidRPr="008366DA">
          <w:rPr>
            <w:rStyle w:val="Hyperlink"/>
            <w:rFonts w:cs="Tahoma"/>
            <w:noProof/>
          </w:rPr>
          <w:t>1.1.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Mô tả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E48C32C" w14:textId="0389F164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7" w:history="1">
        <w:r w:rsidR="007C3070" w:rsidRPr="008366DA">
          <w:rPr>
            <w:rStyle w:val="Hyperlink"/>
            <w:rFonts w:cs="Tahoma"/>
            <w:noProof/>
          </w:rPr>
          <w:t>1.2.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Công cụ quản lý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7874710F" w14:textId="4A9C47D7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38" w:history="1">
        <w:r w:rsidR="007C3070" w:rsidRPr="008366DA">
          <w:rPr>
            <w:rStyle w:val="Hyperlink"/>
            <w:noProof/>
          </w:rPr>
          <w:t>2.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Các nhân sự tham gia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262232E1" w14:textId="64B79420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39" w:history="1">
        <w:r w:rsidR="007C3070" w:rsidRPr="008366DA">
          <w:rPr>
            <w:rStyle w:val="Hyperlink"/>
            <w:rFonts w:cs="Tahoma"/>
            <w:noProof/>
          </w:rPr>
          <w:t>2.1.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liên hệ phía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_Toc90500039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906A0E8" w14:textId="72EE6434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0" w:history="1">
        <w:r w:rsidR="007C3070" w:rsidRPr="008366DA">
          <w:rPr>
            <w:rStyle w:val="Hyperlink"/>
            <w:rFonts w:cs="Tahoma"/>
            <w:noProof/>
          </w:rPr>
          <w:t>2.2.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Thông tin thành viên nhóm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5E579C7A" w14:textId="64229FB7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1" w:history="1">
        <w:r w:rsidR="007C3070" w:rsidRPr="008366DA">
          <w:rPr>
            <w:rStyle w:val="Hyperlink"/>
            <w:rFonts w:cs="Tahoma"/>
            <w:noProof/>
          </w:rPr>
          <w:t>2.3.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Phân chia vai trò của thành viên dự án và khách hàng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621AD700" w14:textId="42628C27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2" w:history="1">
        <w:r w:rsidR="007C3070" w:rsidRPr="008366DA">
          <w:rPr>
            <w:rStyle w:val="Hyperlink"/>
            <w:noProof/>
          </w:rPr>
          <w:t>3.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Khảo sát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3AB6FD4E" w14:textId="739DA7B0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3" w:history="1">
        <w:r w:rsidR="007C3070" w:rsidRPr="008366DA">
          <w:rPr>
            <w:rStyle w:val="Hyperlink"/>
            <w:rFonts w:cs="Tahoma"/>
            <w:noProof/>
          </w:rPr>
          <w:t>3.1.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Tóm tắt về ứng dụng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19207F2B" w14:textId="030DF41A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4" w:history="1">
        <w:r w:rsidR="007C3070" w:rsidRPr="008366DA">
          <w:rPr>
            <w:rStyle w:val="Hyperlink"/>
            <w:rFonts w:cs="Tahoma"/>
            <w:noProof/>
          </w:rPr>
          <w:t>3.2.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5</w:t>
        </w:r>
        <w:r w:rsidR="007C3070">
          <w:rPr>
            <w:noProof/>
            <w:webHidden/>
          </w:rPr>
          <w:fldChar w:fldCharType="end"/>
        </w:r>
      </w:hyperlink>
    </w:p>
    <w:p w14:paraId="0EBB4255" w14:textId="041D2CE9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5" w:history="1">
        <w:r w:rsidR="007C3070" w:rsidRPr="008366DA">
          <w:rPr>
            <w:rStyle w:val="Hyperlink"/>
            <w:rFonts w:cs="Tahoma"/>
            <w:noProof/>
          </w:rPr>
          <w:t>3.3.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Thống kê về hợp tác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0EC62B6" w14:textId="10437A8F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6" w:history="1">
        <w:r w:rsidR="007C3070" w:rsidRPr="008366DA">
          <w:rPr>
            <w:rStyle w:val="Hyperlink"/>
            <w:rFonts w:cs="Tahoma"/>
            <w:noProof/>
          </w:rPr>
          <w:t>3.4.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Kết quả chạy thử nghiệm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4793C3EC" w14:textId="3A462064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7" w:history="1">
        <w:r w:rsidR="007C3070" w:rsidRPr="008366DA">
          <w:rPr>
            <w:rStyle w:val="Hyperlink"/>
            <w:rFonts w:cs="Tahoma"/>
            <w:noProof/>
          </w:rPr>
          <w:t>3.5.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Phạm vi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0AD00C7B" w14:textId="6C555A9F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48" w:history="1">
        <w:r w:rsidR="007C3070" w:rsidRPr="008366DA">
          <w:rPr>
            <w:rStyle w:val="Hyperlink"/>
            <w:noProof/>
          </w:rPr>
          <w:t>4.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chung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6A7B72B1" w14:textId="317A1BC5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49" w:history="1">
        <w:r w:rsidR="007C3070" w:rsidRPr="008366DA">
          <w:rPr>
            <w:rStyle w:val="Hyperlink"/>
            <w:rFonts w:cs="Tahoma"/>
            <w:noProof/>
          </w:rPr>
          <w:t>4.1.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thời gian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_Toc90500049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1CEBF05B" w14:textId="0C894532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0" w:history="1">
        <w:r w:rsidR="007C3070" w:rsidRPr="008366DA">
          <w:rPr>
            <w:rStyle w:val="Hyperlink"/>
            <w:rFonts w:cs="Tahoma"/>
            <w:noProof/>
          </w:rPr>
          <w:t>4.2.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227096CC" w14:textId="65D8C804" w:rsidR="007C3070" w:rsidRDefault="00AA7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1" w:history="1">
        <w:r w:rsidR="007C3070" w:rsidRPr="008366DA">
          <w:rPr>
            <w:rStyle w:val="Hyperlink"/>
            <w:noProof/>
          </w:rPr>
          <w:t>4.2.1.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5455CB60" w14:textId="4BCA66F2" w:rsidR="007C3070" w:rsidRDefault="00AA7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2" w:history="1">
        <w:r w:rsidR="007C3070" w:rsidRPr="008366DA">
          <w:rPr>
            <w:rStyle w:val="Hyperlink"/>
            <w:noProof/>
          </w:rPr>
          <w:t>4.2.2.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_Toc90500052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6</w:t>
        </w:r>
        <w:r w:rsidR="007C3070">
          <w:rPr>
            <w:noProof/>
            <w:webHidden/>
          </w:rPr>
          <w:fldChar w:fldCharType="end"/>
        </w:r>
      </w:hyperlink>
    </w:p>
    <w:p w14:paraId="7A6815B6" w14:textId="621EA24C" w:rsidR="007C3070" w:rsidRDefault="00AA7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3" w:history="1">
        <w:r w:rsidR="007C3070" w:rsidRPr="008366DA">
          <w:rPr>
            <w:rStyle w:val="Hyperlink"/>
            <w:noProof/>
          </w:rPr>
          <w:t>4.2.3.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_Toc90500053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0615E048" w14:textId="7095D103" w:rsidR="007C3070" w:rsidRDefault="00AA7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4" w:history="1">
        <w:r w:rsidR="007C3070" w:rsidRPr="008366DA">
          <w:rPr>
            <w:rStyle w:val="Hyperlink"/>
            <w:noProof/>
          </w:rPr>
          <w:t>4.2.4.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_Toc90500054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1049D2B2" w14:textId="59DE45F0" w:rsidR="007C3070" w:rsidRDefault="00AA7B23">
      <w:pPr>
        <w:pStyle w:val="TOC3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eastAsia="en-US" w:bidi="ar-SA"/>
        </w:rPr>
      </w:pPr>
      <w:hyperlink w:anchor="_Toc90500055" w:history="1">
        <w:r w:rsidR="007C3070" w:rsidRPr="008366DA">
          <w:rPr>
            <w:rStyle w:val="Hyperlink"/>
            <w:noProof/>
          </w:rPr>
          <w:t>4.2.5.</w:t>
        </w:r>
        <w:r w:rsidR="007C3070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Rủi ro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_Toc90500055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7B24B467" w14:textId="5193CC8C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6" w:history="1">
        <w:r w:rsidR="007C3070" w:rsidRPr="008366DA">
          <w:rPr>
            <w:rStyle w:val="Hyperlink"/>
            <w:noProof/>
          </w:rPr>
          <w:t>5.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giá thành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_Toc90500056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4A29C708" w14:textId="3BE9DE8E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7" w:history="1">
        <w:r w:rsidR="007C3070" w:rsidRPr="008366DA">
          <w:rPr>
            <w:rStyle w:val="Hyperlink"/>
            <w:noProof/>
          </w:rPr>
          <w:t>6.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Ước lượng chất lượng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_Toc90500057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7</w:t>
        </w:r>
        <w:r w:rsidR="007C3070">
          <w:rPr>
            <w:noProof/>
            <w:webHidden/>
          </w:rPr>
          <w:fldChar w:fldCharType="end"/>
        </w:r>
      </w:hyperlink>
    </w:p>
    <w:p w14:paraId="3FC5623C" w14:textId="044AEE1E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58" w:history="1">
        <w:r w:rsidR="007C3070" w:rsidRPr="008366DA">
          <w:rPr>
            <w:rStyle w:val="Hyperlink"/>
            <w:noProof/>
          </w:rPr>
          <w:t>7.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Đóng dự án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_Toc90500058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25679F5" w14:textId="39C5E7AF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59" w:history="1">
        <w:r w:rsidR="007C3070" w:rsidRPr="008366DA">
          <w:rPr>
            <w:rStyle w:val="Hyperlink"/>
            <w:rFonts w:cs="Tahoma"/>
            <w:noProof/>
          </w:rPr>
          <w:t>7.1.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mã nguồn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_Toc90500059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1A915D89" w14:textId="498B2BCD" w:rsidR="007C3070" w:rsidRDefault="00AA7B2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90500060" w:history="1">
        <w:r w:rsidR="007C3070" w:rsidRPr="008366DA">
          <w:rPr>
            <w:rStyle w:val="Hyperlink"/>
            <w:rFonts w:cs="Tahoma"/>
            <w:noProof/>
          </w:rPr>
          <w:t>7.2.</w:t>
        </w:r>
        <w:r w:rsidR="007C3070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</w:rPr>
          <w:t>Quản lý công việc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_Toc90500060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55BE06B8" w14:textId="06DABE2B" w:rsidR="007C3070" w:rsidRDefault="00AA7B23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90500061" w:history="1">
        <w:r w:rsidR="007C3070" w:rsidRPr="008366DA">
          <w:rPr>
            <w:rStyle w:val="Hyperlink"/>
            <w:noProof/>
            <w:lang w:eastAsia="en-US"/>
          </w:rPr>
          <w:t>8.</w:t>
        </w:r>
        <w:r w:rsidR="007C307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C3070" w:rsidRPr="008366DA">
          <w:rPr>
            <w:rStyle w:val="Hyperlink"/>
            <w:noProof/>
            <w:lang w:eastAsia="en-US"/>
          </w:rPr>
          <w:t>Danh mục tài liệu liên quan</w:t>
        </w:r>
        <w:r w:rsidR="007C3070">
          <w:rPr>
            <w:noProof/>
            <w:webHidden/>
          </w:rPr>
          <w:tab/>
        </w:r>
        <w:r w:rsidR="007C3070">
          <w:rPr>
            <w:noProof/>
            <w:webHidden/>
          </w:rPr>
          <w:fldChar w:fldCharType="begin"/>
        </w:r>
        <w:r w:rsidR="007C3070">
          <w:rPr>
            <w:noProof/>
            <w:webHidden/>
          </w:rPr>
          <w:instrText xml:space="preserve"> PAGEREF _Toc90500061 \h </w:instrText>
        </w:r>
        <w:r w:rsidR="007C3070">
          <w:rPr>
            <w:noProof/>
            <w:webHidden/>
          </w:rPr>
        </w:r>
        <w:r w:rsidR="007C3070">
          <w:rPr>
            <w:noProof/>
            <w:webHidden/>
          </w:rPr>
          <w:fldChar w:fldCharType="separate"/>
        </w:r>
        <w:r w:rsidR="007C3070">
          <w:rPr>
            <w:noProof/>
            <w:webHidden/>
          </w:rPr>
          <w:t>8</w:t>
        </w:r>
        <w:r w:rsidR="007C3070">
          <w:rPr>
            <w:noProof/>
            <w:webHidden/>
          </w:rPr>
          <w:fldChar w:fldCharType="end"/>
        </w:r>
      </w:hyperlink>
    </w:p>
    <w:p w14:paraId="4BA721B3" w14:textId="7614924A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9CC6D2F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 xml:space="preserve">Ngày </w:t>
      </w:r>
      <w:r w:rsidRPr="004C004E">
        <w:rPr>
          <w:b/>
          <w:bCs/>
        </w:rPr>
        <w:t>202</w:t>
      </w:r>
      <w:r w:rsidR="004C004E" w:rsidRPr="004C004E">
        <w:rPr>
          <w:b/>
          <w:bCs/>
        </w:rPr>
        <w:t>2</w:t>
      </w:r>
      <w:r w:rsidR="005D09D2" w:rsidRPr="004C004E">
        <w:rPr>
          <w:b/>
          <w:bCs/>
        </w:rPr>
        <w:t>/</w:t>
      </w:r>
      <w:r w:rsidR="005C3A75" w:rsidRPr="004C004E">
        <w:rPr>
          <w:b/>
          <w:bCs/>
        </w:rPr>
        <w:t>1</w:t>
      </w:r>
      <w:r w:rsidR="005D09D2" w:rsidRPr="004C004E">
        <w:rPr>
          <w:b/>
          <w:bCs/>
        </w:rPr>
        <w:t>/</w:t>
      </w:r>
      <w:r w:rsidR="0074533F" w:rsidRPr="004C004E">
        <w:rPr>
          <w:b/>
          <w:bCs/>
        </w:rPr>
        <w:t>1</w:t>
      </w:r>
      <w:r w:rsidR="004C004E" w:rsidRPr="004C004E">
        <w:rPr>
          <w:b/>
          <w:bCs/>
        </w:rPr>
        <w:t>9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0662B6CD" w:rsidR="00727431" w:rsidRPr="009A4C41" w:rsidRDefault="00707E2F" w:rsidP="00967197">
            <w:r>
              <w:t>4/1/2022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7A00424F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</w:t>
            </w:r>
            <w:r w:rsidR="00707E2F">
              <w:t>1</w:t>
            </w:r>
          </w:p>
        </w:tc>
        <w:tc>
          <w:tcPr>
            <w:tcW w:w="1552" w:type="dxa"/>
          </w:tcPr>
          <w:p w14:paraId="4464A6B2" w14:textId="32BAA48C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Võ Trí Anh</w:t>
            </w:r>
          </w:p>
        </w:tc>
        <w:tc>
          <w:tcPr>
            <w:tcW w:w="1440" w:type="dxa"/>
          </w:tcPr>
          <w:p w14:paraId="645BC524" w14:textId="666F3078" w:rsidR="00727431" w:rsidRPr="009A4C41" w:rsidRDefault="00707E2F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Nhóm 5</w:t>
            </w: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1DED6D9A" w:rsidR="00727431" w:rsidRPr="009A4C41" w:rsidRDefault="00727431" w:rsidP="00967197"/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38926418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353D93E4" w:rsidR="00727431" w:rsidRPr="009A4C41" w:rsidRDefault="00727431" w:rsidP="00967197"/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165F5DBC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4"/>
          <w:footerReference w:type="default" r:id="rId15"/>
          <w:footerReference w:type="first" r:id="rId16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0" w:name="_Toc90500035"/>
      <w:r>
        <w:lastRenderedPageBreak/>
        <w:t>Giới thiệu dự án</w:t>
      </w:r>
      <w:bookmarkEnd w:id="0"/>
    </w:p>
    <w:p w14:paraId="1D0DE2F3" w14:textId="0770349E" w:rsidR="00587AEE" w:rsidRDefault="009E2E20" w:rsidP="009E2E20">
      <w:pPr>
        <w:pStyle w:val="Heading2"/>
      </w:pPr>
      <w:bookmarkStart w:id="1" w:name="_Toc90500036"/>
      <w:r>
        <w:t xml:space="preserve">Mô tả </w:t>
      </w:r>
      <w:r w:rsidR="00BA730B">
        <w:t>dự án</w:t>
      </w:r>
      <w:bookmarkEnd w:id="1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2" w:name="_Toc90500037"/>
      <w:r>
        <w:t>Công cụ quản lý</w:t>
      </w:r>
      <w:bookmarkEnd w:id="2"/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3" w:name="_Toc90500038"/>
      <w:r>
        <w:t>Các nhân sự tham gia dự án</w:t>
      </w:r>
      <w:bookmarkEnd w:id="3"/>
    </w:p>
    <w:p w14:paraId="416F62C7" w14:textId="068E44CF" w:rsidR="00587AEE" w:rsidRDefault="00587AEE" w:rsidP="00587AEE">
      <w:pPr>
        <w:pStyle w:val="Heading2"/>
      </w:pPr>
      <w:bookmarkStart w:id="4" w:name="_Toc90500039"/>
      <w:r>
        <w:t>Thông tin liên hệ phía khách hàng</w:t>
      </w:r>
      <w:bookmarkEnd w:id="4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5" w:name="_Toc90500040"/>
      <w:r>
        <w:t xml:space="preserve">Thông tin </w:t>
      </w:r>
      <w:r w:rsidR="003E1613">
        <w:t>thành viên nhóm</w:t>
      </w:r>
      <w:bookmarkEnd w:id="5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6" w:name="_Toc90500041"/>
      <w:r>
        <w:t>Phân chia vai trò của thành viên dự án và khách hàng</w:t>
      </w:r>
      <w:bookmarkEnd w:id="6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7" w:name="_Toc90500042"/>
      <w:r>
        <w:t>Khảo sát dự án</w:t>
      </w:r>
      <w:bookmarkEnd w:id="7"/>
    </w:p>
    <w:p w14:paraId="6C97568B" w14:textId="18C7080E" w:rsidR="00BA42BC" w:rsidRDefault="00927469" w:rsidP="00A9178E">
      <w:pPr>
        <w:pStyle w:val="Heading2"/>
      </w:pPr>
      <w:bookmarkStart w:id="8" w:name="_Toc90500043"/>
      <w:r>
        <w:t>Tóm tắt về ứng dụng</w:t>
      </w:r>
      <w:bookmarkEnd w:id="8"/>
    </w:p>
    <w:p w14:paraId="33EF8649" w14:textId="258E7FC3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Khoảng 5 dòng về ý nghĩa sử dụng của mã nguồn</w:t>
      </w:r>
    </w:p>
    <w:p w14:paraId="66C81C34" w14:textId="7BD8C3F7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khoảng 3-5 tính năng cơ bản</w:t>
      </w:r>
    </w:p>
    <w:p w14:paraId="45E2D1CB" w14:textId="32432E5D" w:rsidR="00927469" w:rsidRDefault="00927469" w:rsidP="00927469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Liệt kê 5 từ khóa công nghệ liên quan trong mã nguồn. Ví dụ Javascript, MySQL, json…</w:t>
      </w:r>
    </w:p>
    <w:p w14:paraId="268CBC35" w14:textId="77777777" w:rsidR="00927469" w:rsidRPr="00927469" w:rsidRDefault="00927469" w:rsidP="00927469"/>
    <w:p w14:paraId="4EFA2D31" w14:textId="06405206" w:rsidR="00344D7B" w:rsidRDefault="00223405" w:rsidP="00A9178E">
      <w:pPr>
        <w:pStyle w:val="Heading2"/>
      </w:pPr>
      <w:bookmarkStart w:id="9" w:name="_Toc90500044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lastRenderedPageBreak/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90500045"/>
      <w:r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90500046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90500047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201D3D5C" w14:textId="571BF035" w:rsidR="00E31DB9" w:rsidRDefault="00E31DB9" w:rsidP="00F16A81">
      <w:pPr>
        <w:pStyle w:val="Heading1"/>
      </w:pPr>
      <w:bookmarkStart w:id="13" w:name="_Toc90500048"/>
      <w:r>
        <w:t>Ước lượng</w:t>
      </w:r>
      <w:r w:rsidR="0011003A">
        <w:t xml:space="preserve"> chung</w:t>
      </w:r>
      <w:bookmarkEnd w:id="13"/>
    </w:p>
    <w:p w14:paraId="7CB60D16" w14:textId="7C752AC3" w:rsidR="002814C8" w:rsidRDefault="002814C8" w:rsidP="00E31DB9">
      <w:pPr>
        <w:pStyle w:val="Heading2"/>
      </w:pPr>
      <w:bookmarkStart w:id="14" w:name="_Toc90500049"/>
      <w:r>
        <w:t>Ước lượng thời gian</w:t>
      </w:r>
      <w:bookmarkEnd w:id="14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3D16B775" w:rsidR="00D466C7" w:rsidRDefault="002814C8" w:rsidP="00E31DB9">
      <w:pPr>
        <w:pStyle w:val="Heading2"/>
      </w:pPr>
      <w:bookmarkStart w:id="15" w:name="_Toc90500050"/>
      <w:r>
        <w:t>Ước lượng rủi ro</w:t>
      </w:r>
      <w:bookmarkEnd w:id="15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56FB0DD" w14:textId="4F164872" w:rsidR="00726DF6" w:rsidRPr="00726DF6" w:rsidRDefault="00726DF6" w:rsidP="00726DF6">
      <w:pPr>
        <w:pStyle w:val="Heading3"/>
      </w:pPr>
      <w:bookmarkStart w:id="16" w:name="_Toc90500051"/>
      <w:r>
        <w:t>Rủi ro</w:t>
      </w:r>
      <w:bookmarkEnd w:id="16"/>
    </w:p>
    <w:p w14:paraId="68404DF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05FCC2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CBC5998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70C5EF5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747ABAC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13EF22AA" w14:textId="46EBB1D3" w:rsidR="00726DF6" w:rsidRPr="00726DF6" w:rsidRDefault="00726DF6" w:rsidP="00726DF6">
      <w:pPr>
        <w:pStyle w:val="Heading3"/>
      </w:pPr>
      <w:bookmarkStart w:id="17" w:name="_Toc90500052"/>
      <w:r>
        <w:t>Rủi ro</w:t>
      </w:r>
      <w:bookmarkEnd w:id="17"/>
      <w:r>
        <w:t xml:space="preserve"> </w:t>
      </w:r>
    </w:p>
    <w:p w14:paraId="5811A102" w14:textId="18030536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375AAD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2CD1515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lastRenderedPageBreak/>
        <w:t>Xác suất xảy ra</w:t>
      </w:r>
    </w:p>
    <w:p w14:paraId="752B8585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21AE419E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74EF5D7A" w14:textId="77777777" w:rsidR="00726DF6" w:rsidRPr="00726DF6" w:rsidRDefault="00726DF6" w:rsidP="00726DF6">
      <w:pPr>
        <w:pStyle w:val="Heading3"/>
      </w:pPr>
      <w:bookmarkStart w:id="18" w:name="_Toc90500053"/>
      <w:r>
        <w:t>Rủi ro</w:t>
      </w:r>
      <w:bookmarkEnd w:id="18"/>
      <w:r>
        <w:t xml:space="preserve"> </w:t>
      </w:r>
    </w:p>
    <w:p w14:paraId="1DE2104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049635B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196F4B0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6735C38D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49BDA3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3A0FD363" w14:textId="77777777" w:rsidR="00726DF6" w:rsidRPr="00726DF6" w:rsidRDefault="00726DF6" w:rsidP="00726DF6">
      <w:pPr>
        <w:pStyle w:val="Heading3"/>
      </w:pPr>
      <w:bookmarkStart w:id="19" w:name="_Toc90500054"/>
      <w:r>
        <w:t>Rủi ro</w:t>
      </w:r>
      <w:bookmarkEnd w:id="19"/>
      <w:r>
        <w:t xml:space="preserve"> </w:t>
      </w:r>
    </w:p>
    <w:p w14:paraId="0C2D618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4402FC04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18AF0FB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0A4BAA9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3DD5CA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2E37F957" w14:textId="77777777" w:rsidR="00726DF6" w:rsidRPr="00726DF6" w:rsidRDefault="00726DF6" w:rsidP="00726DF6">
      <w:pPr>
        <w:pStyle w:val="Heading3"/>
      </w:pPr>
      <w:bookmarkStart w:id="20" w:name="_Toc90500055"/>
      <w:r>
        <w:t>Rủi ro</w:t>
      </w:r>
      <w:bookmarkEnd w:id="20"/>
      <w:r>
        <w:t xml:space="preserve"> </w:t>
      </w:r>
    </w:p>
    <w:p w14:paraId="34653873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 xml:space="preserve">Tên rủi ro: </w:t>
      </w:r>
    </w:p>
    <w:p w14:paraId="2A33764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134E8912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6ED3F3F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A02736" w14:textId="77777777" w:rsidR="00726DF6" w:rsidRPr="007E4E75" w:rsidRDefault="00726DF6" w:rsidP="00726DF6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5532CC94" w14:textId="4F7211A5" w:rsidR="00E31DB9" w:rsidRDefault="00E31DB9" w:rsidP="00E31DB9">
      <w:pPr>
        <w:pStyle w:val="Heading1"/>
      </w:pPr>
      <w:bookmarkStart w:id="21" w:name="_Toc90500056"/>
      <w:r>
        <w:t>Ước lượng giá thành</w:t>
      </w:r>
      <w:bookmarkEnd w:id="21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22" w:name="_Toc90500057"/>
      <w:r>
        <w:t>Ước lượng chất lượng</w:t>
      </w:r>
      <w:bookmarkEnd w:id="22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23" w:name="_Toc90500058"/>
      <w:r>
        <w:lastRenderedPageBreak/>
        <w:t>Đóng dự án</w:t>
      </w:r>
      <w:bookmarkEnd w:id="23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4" w:name="_Toc90500059"/>
      <w:r>
        <w:t>Quản lý mã nguồn</w:t>
      </w:r>
      <w:bookmarkEnd w:id="24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5" w:name="_Toc90500060"/>
      <w:r>
        <w:t>Quản lý công việc</w:t>
      </w:r>
      <w:bookmarkEnd w:id="25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6" w:name="_Toc90500061"/>
      <w:r>
        <w:rPr>
          <w:lang w:eastAsia="en-US" w:bidi="ar-SA"/>
        </w:rPr>
        <w:t>Danh mục tài liệu liên quan</w:t>
      </w:r>
      <w:bookmarkEnd w:id="26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276C2" w14:textId="77777777" w:rsidR="00AA7B23" w:rsidRDefault="00AA7B23">
      <w:r>
        <w:separator/>
      </w:r>
    </w:p>
    <w:p w14:paraId="5A12C538" w14:textId="77777777" w:rsidR="00AA7B23" w:rsidRDefault="00AA7B23"/>
  </w:endnote>
  <w:endnote w:type="continuationSeparator" w:id="0">
    <w:p w14:paraId="2C65DF1F" w14:textId="77777777" w:rsidR="00AA7B23" w:rsidRDefault="00AA7B23">
      <w:r>
        <w:continuationSeparator/>
      </w:r>
    </w:p>
    <w:p w14:paraId="5B2D72AA" w14:textId="77777777" w:rsidR="00AA7B23" w:rsidRDefault="00AA7B23"/>
  </w:endnote>
  <w:endnote w:type="continuationNotice" w:id="1">
    <w:p w14:paraId="5C59AFCF" w14:textId="77777777" w:rsidR="00AA7B23" w:rsidRDefault="00AA7B2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7ED2" w14:textId="6CA9000B" w:rsidR="00A46170" w:rsidRPr="009A57EC" w:rsidRDefault="00A46170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5AEA" w14:textId="77AA30B6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2F13" w14:textId="77777777" w:rsidR="00AA7B23" w:rsidRDefault="00AA7B23">
      <w:r>
        <w:separator/>
      </w:r>
    </w:p>
    <w:p w14:paraId="3293BB41" w14:textId="77777777" w:rsidR="00AA7B23" w:rsidRDefault="00AA7B23"/>
  </w:footnote>
  <w:footnote w:type="continuationSeparator" w:id="0">
    <w:p w14:paraId="15182C5D" w14:textId="77777777" w:rsidR="00AA7B23" w:rsidRDefault="00AA7B23">
      <w:r>
        <w:continuationSeparator/>
      </w:r>
    </w:p>
    <w:p w14:paraId="5B6AABEC" w14:textId="77777777" w:rsidR="00AA7B23" w:rsidRDefault="00AA7B23"/>
  </w:footnote>
  <w:footnote w:type="continuationNotice" w:id="1">
    <w:p w14:paraId="4298F700" w14:textId="77777777" w:rsidR="00AA7B23" w:rsidRDefault="00AA7B2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2SpNwIAAHs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0E26"/>
    <w:rsid w:val="00063221"/>
    <w:rsid w:val="000705DC"/>
    <w:rsid w:val="00072CD7"/>
    <w:rsid w:val="000800BD"/>
    <w:rsid w:val="00081ADE"/>
    <w:rsid w:val="0008695B"/>
    <w:rsid w:val="00091B3D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33BE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004E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5437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5DA5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563E3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07E2F"/>
    <w:rsid w:val="00715679"/>
    <w:rsid w:val="00715834"/>
    <w:rsid w:val="00720ED8"/>
    <w:rsid w:val="007214EF"/>
    <w:rsid w:val="0072499D"/>
    <w:rsid w:val="00724A5C"/>
    <w:rsid w:val="00725933"/>
    <w:rsid w:val="00726DF6"/>
    <w:rsid w:val="00727431"/>
    <w:rsid w:val="00727810"/>
    <w:rsid w:val="007365DF"/>
    <w:rsid w:val="00741AE9"/>
    <w:rsid w:val="0074533F"/>
    <w:rsid w:val="00747A56"/>
    <w:rsid w:val="00751F1C"/>
    <w:rsid w:val="00753672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3070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0F8B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27469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23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2962"/>
    <w:rsid w:val="00B13B97"/>
    <w:rsid w:val="00B150AB"/>
    <w:rsid w:val="00B15216"/>
    <w:rsid w:val="00B15A23"/>
    <w:rsid w:val="00B17B99"/>
    <w:rsid w:val="00B20CF2"/>
    <w:rsid w:val="00B2142D"/>
    <w:rsid w:val="00B315C3"/>
    <w:rsid w:val="00B31F6E"/>
    <w:rsid w:val="00B34199"/>
    <w:rsid w:val="00B36BA3"/>
    <w:rsid w:val="00B42D4F"/>
    <w:rsid w:val="00B44EEE"/>
    <w:rsid w:val="00B45C27"/>
    <w:rsid w:val="00B5217B"/>
    <w:rsid w:val="00B55631"/>
    <w:rsid w:val="00B55CB9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42BC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3E43"/>
    <w:rsid w:val="00BD4022"/>
    <w:rsid w:val="00BD62EA"/>
    <w:rsid w:val="00BE4AB9"/>
    <w:rsid w:val="00BE4D55"/>
    <w:rsid w:val="00BE7983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5E9B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1213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3EDF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4A47"/>
    <w:rsid w:val="00F55141"/>
    <w:rsid w:val="00F616AE"/>
    <w:rsid w:val="00F669CB"/>
    <w:rsid w:val="00F7259E"/>
    <w:rsid w:val="00F72B6D"/>
    <w:rsid w:val="00F773F2"/>
    <w:rsid w:val="00F80AFD"/>
    <w:rsid w:val="00F85B49"/>
    <w:rsid w:val="00F90676"/>
    <w:rsid w:val="00F916B8"/>
    <w:rsid w:val="00F930E7"/>
    <w:rsid w:val="00F95EA1"/>
    <w:rsid w:val="00FA27F9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OfficeDev/microsoft-teams-apps-remotesupport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header" Target="header4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1CE1E8EA63AA4999BA5B02EFAC962B" ma:contentTypeVersion="2" ma:contentTypeDescription="Create a new document." ma:contentTypeScope="" ma:versionID="e846130d4a1536bd21985d054a554cda">
  <xsd:schema xmlns:xsd="http://www.w3.org/2001/XMLSchema" xmlns:xs="http://www.w3.org/2001/XMLSchema" xmlns:p="http://schemas.microsoft.com/office/2006/metadata/properties" xmlns:ns2="c809249f-bf47-45af-bfdc-f4cb413905df" targetNamespace="http://schemas.microsoft.com/office/2006/metadata/properties" ma:root="true" ma:fieldsID="cc85685b413d027a20082bdf7d355bef" ns2:_="">
    <xsd:import namespace="c809249f-bf47-45af-bfdc-f4cb41390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09249f-bf47-45af-bfdc-f4cb41390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5C9790-35BD-4F6F-A52E-82092D0F907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65FEC69-B417-4A3A-B8F2-01425C708A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5B1032C-33BD-463D-81F2-E49856AAA6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09249f-bf47-45af-bfdc-f4cb413905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B557C81-EA69-47BE-A07D-CA4CC19B63E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1010</Words>
  <Characters>5761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6758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Nguyen Duc Tien</dc:creator>
  <cp:keywords/>
  <dc:description>Version 1.0</dc:description>
  <cp:lastModifiedBy>Anh Nguyen</cp:lastModifiedBy>
  <cp:revision>311</cp:revision>
  <cp:lastPrinted>2008-03-13T11:02:00Z</cp:lastPrinted>
  <dcterms:created xsi:type="dcterms:W3CDTF">2018-10-22T04:18:00Z</dcterms:created>
  <dcterms:modified xsi:type="dcterms:W3CDTF">2022-01-04T04:19:00Z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  <property fmtid="{D5CDD505-2E9C-101B-9397-08002B2CF9AE}" pid="4" name="ContentTypeId">
    <vt:lpwstr>0x0101006E1CE1E8EA63AA4999BA5B02EFAC962B</vt:lpwstr>
  </property>
</Properties>
</file>